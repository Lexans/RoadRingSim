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126D" w:rsidRDefault="0045126D" w:rsidP="0045126D">
      <w:pPr>
        <w:pStyle w:val="affffffff"/>
        <w:rPr>
          <w:lang w:eastAsia="en-US" w:bidi="en-US"/>
        </w:rPr>
      </w:pPr>
      <w:r w:rsidRPr="00DF596B">
        <w:t>Министерство образования и науки Российской Федерации</w:t>
      </w:r>
      <w:r w:rsidRPr="00DC5810">
        <w:rPr>
          <w:lang w:eastAsia="en-US" w:bidi="en-US"/>
        </w:rPr>
        <w:br/>
      </w:r>
      <w:r w:rsidRPr="00DC5810">
        <w:rPr>
          <w:lang w:eastAsia="en-US" w:bidi="en-US"/>
        </w:rPr>
        <w:br/>
      </w:r>
      <w:r>
        <w:rPr>
          <w:lang w:eastAsia="en-US" w:bidi="en-US"/>
        </w:rPr>
        <w:t>Федеральное государственное автономное образовательное учреждение</w:t>
      </w:r>
    </w:p>
    <w:p w:rsidR="0045126D" w:rsidRDefault="0045126D" w:rsidP="0045126D">
      <w:pPr>
        <w:pStyle w:val="affffffff"/>
        <w:rPr>
          <w:lang w:eastAsia="en-US" w:bidi="en-US"/>
        </w:rPr>
      </w:pPr>
      <w:r>
        <w:rPr>
          <w:lang w:eastAsia="en-US" w:bidi="en-US"/>
        </w:rPr>
        <w:t>высшего профессионального образования</w:t>
      </w:r>
      <w:r w:rsidRPr="00DC5810">
        <w:rPr>
          <w:lang w:eastAsia="en-US" w:bidi="en-US"/>
        </w:rPr>
        <w:br/>
      </w:r>
      <w:r>
        <w:rPr>
          <w:lang w:eastAsia="en-US" w:bidi="en-US"/>
        </w:rPr>
        <w:t>«Самарский государственный аэрокосмический университет</w:t>
      </w:r>
    </w:p>
    <w:p w:rsidR="0045126D" w:rsidRDefault="0045126D" w:rsidP="0045126D">
      <w:pPr>
        <w:pStyle w:val="affffffff"/>
        <w:rPr>
          <w:lang w:eastAsia="en-US" w:bidi="en-US"/>
        </w:rPr>
      </w:pPr>
      <w:r>
        <w:rPr>
          <w:lang w:eastAsia="en-US" w:bidi="en-US"/>
        </w:rPr>
        <w:t xml:space="preserve"> имени академика С. П. Королева </w:t>
      </w:r>
    </w:p>
    <w:p w:rsidR="0045126D" w:rsidRPr="00DC5810" w:rsidRDefault="0045126D" w:rsidP="0045126D">
      <w:pPr>
        <w:pStyle w:val="affffffff"/>
        <w:rPr>
          <w:lang w:eastAsia="en-US" w:bidi="en-US"/>
        </w:rPr>
      </w:pPr>
      <w:r>
        <w:rPr>
          <w:lang w:eastAsia="en-US" w:bidi="en-US"/>
        </w:rPr>
        <w:t>(национальный исследовательский университет)» (СГАУ)</w:t>
      </w:r>
    </w:p>
    <w:p w:rsidR="0045126D" w:rsidRPr="00DC5810" w:rsidRDefault="0045126D" w:rsidP="0045126D">
      <w:pPr>
        <w:spacing w:line="360" w:lineRule="auto"/>
        <w:ind w:firstLine="567"/>
        <w:jc w:val="center"/>
        <w:rPr>
          <w:sz w:val="28"/>
          <w:szCs w:val="22"/>
          <w:lang w:eastAsia="en-US" w:bidi="en-US"/>
        </w:rPr>
      </w:pPr>
    </w:p>
    <w:p w:rsidR="0045126D" w:rsidRPr="00D40792" w:rsidRDefault="0045126D" w:rsidP="0045126D">
      <w:pPr>
        <w:spacing w:line="302" w:lineRule="auto"/>
        <w:ind w:right="355" w:firstLine="567"/>
        <w:jc w:val="right"/>
        <w:rPr>
          <w:sz w:val="28"/>
          <w:szCs w:val="22"/>
          <w:lang w:eastAsia="en-US" w:bidi="en-US"/>
        </w:rPr>
      </w:pPr>
    </w:p>
    <w:p w:rsidR="0045126D" w:rsidRPr="00D40792" w:rsidRDefault="0045126D" w:rsidP="0045126D">
      <w:pPr>
        <w:spacing w:line="302" w:lineRule="auto"/>
        <w:ind w:right="355" w:firstLine="567"/>
        <w:jc w:val="right"/>
        <w:rPr>
          <w:sz w:val="28"/>
          <w:szCs w:val="28"/>
          <w:lang w:eastAsia="en-US" w:bidi="en-US"/>
        </w:rPr>
      </w:pPr>
    </w:p>
    <w:p w:rsidR="0045126D" w:rsidRPr="00DC5810" w:rsidRDefault="0045126D" w:rsidP="0045126D">
      <w:pPr>
        <w:spacing w:line="360" w:lineRule="auto"/>
        <w:ind w:firstLine="567"/>
        <w:jc w:val="center"/>
        <w:rPr>
          <w:rFonts w:ascii="Arial" w:hAnsi="Arial" w:cs="Arial"/>
          <w:bCs/>
          <w:sz w:val="28"/>
          <w:szCs w:val="22"/>
          <w:lang w:eastAsia="en-US" w:bidi="en-US"/>
        </w:rPr>
      </w:pPr>
    </w:p>
    <w:p w:rsidR="0045126D" w:rsidRPr="00DC5810" w:rsidRDefault="0045126D" w:rsidP="0045126D">
      <w:pPr>
        <w:spacing w:line="302" w:lineRule="auto"/>
        <w:ind w:firstLine="567"/>
        <w:jc w:val="center"/>
        <w:rPr>
          <w:rFonts w:ascii="Pres Elite" w:hAnsi="Pres Elite" w:cs="Pres Elite"/>
          <w:sz w:val="28"/>
          <w:szCs w:val="22"/>
          <w:lang w:eastAsia="en-US" w:bidi="en-US"/>
        </w:rPr>
      </w:pPr>
    </w:p>
    <w:p w:rsidR="0045126D" w:rsidRPr="00DC5810" w:rsidRDefault="0045126D" w:rsidP="0045126D">
      <w:pPr>
        <w:spacing w:line="302" w:lineRule="auto"/>
        <w:jc w:val="center"/>
        <w:rPr>
          <w:rFonts w:ascii="Arial" w:hAnsi="Arial" w:cs="Arial"/>
          <w:sz w:val="28"/>
          <w:szCs w:val="22"/>
          <w:lang w:eastAsia="en-US" w:bidi="en-US"/>
        </w:rPr>
      </w:pPr>
      <w:r w:rsidRPr="004E2E41">
        <w:rPr>
          <w:b/>
          <w:sz w:val="32"/>
          <w:szCs w:val="32"/>
          <w:lang w:eastAsia="en-US" w:bidi="en-US"/>
        </w:rPr>
        <w:t>АВ</w:t>
      </w:r>
      <w:r>
        <w:rPr>
          <w:b/>
          <w:sz w:val="32"/>
          <w:szCs w:val="32"/>
          <w:lang w:eastAsia="en-US" w:bidi="en-US"/>
        </w:rPr>
        <w:t xml:space="preserve">ТОМАТИЗИРОВАННАЯ </w:t>
      </w:r>
      <w:r w:rsidRPr="004E2E41">
        <w:rPr>
          <w:b/>
          <w:sz w:val="32"/>
          <w:szCs w:val="32"/>
          <w:lang w:eastAsia="en-US" w:bidi="en-US"/>
        </w:rPr>
        <w:t xml:space="preserve">СИСТЕМА </w:t>
      </w:r>
      <w:r>
        <w:rPr>
          <w:b/>
          <w:sz w:val="32"/>
          <w:szCs w:val="32"/>
          <w:lang w:eastAsia="en-US" w:bidi="en-US"/>
        </w:rPr>
        <w:t>МОДЕЛИРОВАНИЯ ДОРОЖНОГО ДВИЖЕНИЯ НА ПЕРЕКРЕСТКЕ С КРУГОВЫМ ДВИЖЕНИЕМ</w:t>
      </w:r>
    </w:p>
    <w:p w:rsidR="0045126D" w:rsidRPr="00DC5810" w:rsidRDefault="0045126D" w:rsidP="0045126D">
      <w:pPr>
        <w:spacing w:line="302" w:lineRule="auto"/>
        <w:ind w:firstLine="567"/>
        <w:jc w:val="center"/>
        <w:rPr>
          <w:rFonts w:ascii="Arial" w:hAnsi="Arial" w:cs="Arial"/>
          <w:sz w:val="28"/>
          <w:szCs w:val="22"/>
          <w:lang w:eastAsia="en-US" w:bidi="en-US"/>
        </w:rPr>
      </w:pPr>
    </w:p>
    <w:p w:rsidR="0045126D" w:rsidRPr="00DC5810" w:rsidRDefault="0045126D" w:rsidP="0045126D">
      <w:pPr>
        <w:spacing w:line="302" w:lineRule="auto"/>
        <w:jc w:val="center"/>
        <w:rPr>
          <w:rFonts w:ascii="Arial" w:hAnsi="Arial" w:cs="Arial"/>
          <w:sz w:val="28"/>
          <w:szCs w:val="22"/>
          <w:lang w:eastAsia="en-US" w:bidi="en-US"/>
        </w:rPr>
      </w:pPr>
    </w:p>
    <w:p w:rsidR="0045126D" w:rsidRPr="00DC5810" w:rsidRDefault="0045126D" w:rsidP="0045126D">
      <w:pPr>
        <w:spacing w:line="360" w:lineRule="auto"/>
        <w:jc w:val="center"/>
        <w:rPr>
          <w:b/>
          <w:bCs/>
          <w:sz w:val="28"/>
          <w:szCs w:val="28"/>
          <w:lang w:eastAsia="en-US" w:bidi="en-US"/>
        </w:rPr>
      </w:pPr>
      <w:r w:rsidRPr="00DC5810">
        <w:rPr>
          <w:b/>
          <w:bCs/>
          <w:sz w:val="28"/>
          <w:szCs w:val="28"/>
          <w:lang w:eastAsia="en-US" w:bidi="en-US"/>
        </w:rPr>
        <w:t>Руководство пользователя</w:t>
      </w:r>
    </w:p>
    <w:p w:rsidR="0045126D" w:rsidRPr="00DC5810" w:rsidRDefault="0045126D" w:rsidP="0045126D">
      <w:pPr>
        <w:spacing w:line="360" w:lineRule="auto"/>
        <w:jc w:val="center"/>
        <w:rPr>
          <w:b/>
          <w:bCs/>
          <w:sz w:val="28"/>
          <w:szCs w:val="28"/>
          <w:lang w:eastAsia="en-US" w:bidi="en-US"/>
        </w:rPr>
      </w:pPr>
      <w:r w:rsidRPr="00DC5810">
        <w:rPr>
          <w:b/>
          <w:bCs/>
          <w:sz w:val="28"/>
          <w:szCs w:val="28"/>
          <w:lang w:eastAsia="en-US" w:bidi="en-US"/>
        </w:rPr>
        <w:t>ЛИСТ УТВЕРЖДЕНИЯ</w:t>
      </w:r>
    </w:p>
    <w:p w:rsidR="0045126D" w:rsidRPr="00DC5810" w:rsidRDefault="0045126D" w:rsidP="0045126D">
      <w:pPr>
        <w:spacing w:line="360" w:lineRule="auto"/>
        <w:jc w:val="center"/>
        <w:rPr>
          <w:b/>
          <w:bCs/>
          <w:sz w:val="28"/>
          <w:szCs w:val="28"/>
          <w:lang w:eastAsia="en-US" w:bidi="en-US"/>
        </w:rPr>
      </w:pPr>
      <w:r w:rsidRPr="00DC5810">
        <w:rPr>
          <w:b/>
          <w:bCs/>
          <w:sz w:val="28"/>
          <w:szCs w:val="28"/>
          <w:lang w:eastAsia="en-US" w:bidi="en-US"/>
        </w:rPr>
        <w:t>А.В.00001-01 33 01-1-ЛУ</w:t>
      </w:r>
    </w:p>
    <w:p w:rsidR="0045126D" w:rsidRDefault="0045126D" w:rsidP="0045126D">
      <w:pPr>
        <w:spacing w:line="302" w:lineRule="auto"/>
        <w:ind w:right="1757" w:firstLine="567"/>
        <w:jc w:val="center"/>
        <w:rPr>
          <w:b/>
          <w:bCs/>
          <w:sz w:val="28"/>
          <w:szCs w:val="28"/>
          <w:lang w:eastAsia="en-US" w:bidi="en-US"/>
        </w:rPr>
      </w:pPr>
    </w:p>
    <w:p w:rsidR="0045126D" w:rsidRDefault="0045126D" w:rsidP="0045126D">
      <w:pPr>
        <w:spacing w:line="302" w:lineRule="auto"/>
        <w:ind w:right="1757" w:firstLine="567"/>
        <w:jc w:val="center"/>
        <w:rPr>
          <w:sz w:val="36"/>
          <w:szCs w:val="36"/>
          <w:lang w:eastAsia="en-US" w:bidi="en-US"/>
        </w:rPr>
      </w:pPr>
    </w:p>
    <w:p w:rsidR="0045126D" w:rsidRPr="00DC5810" w:rsidRDefault="0045126D" w:rsidP="0045126D">
      <w:pPr>
        <w:spacing w:line="302" w:lineRule="auto"/>
        <w:ind w:right="1757" w:firstLine="567"/>
        <w:jc w:val="center"/>
        <w:rPr>
          <w:sz w:val="36"/>
          <w:szCs w:val="36"/>
          <w:lang w:eastAsia="en-US" w:bidi="en-US"/>
        </w:rPr>
      </w:pPr>
    </w:p>
    <w:p w:rsidR="0045126D" w:rsidRPr="004E2E41" w:rsidRDefault="0045126D" w:rsidP="0045126D">
      <w:pPr>
        <w:ind w:left="3119"/>
        <w:rPr>
          <w:sz w:val="28"/>
          <w:szCs w:val="28"/>
        </w:rPr>
      </w:pPr>
      <w:r w:rsidRPr="00DC5810">
        <w:rPr>
          <w:sz w:val="28"/>
          <w:szCs w:val="22"/>
          <w:lang w:eastAsia="en-US" w:bidi="en-US"/>
        </w:rPr>
        <w:t>И</w:t>
      </w:r>
      <w:r>
        <w:rPr>
          <w:sz w:val="28"/>
          <w:szCs w:val="22"/>
          <w:lang w:eastAsia="en-US" w:bidi="en-US"/>
        </w:rPr>
        <w:t>сполнители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E2E41">
        <w:rPr>
          <w:sz w:val="28"/>
          <w:szCs w:val="28"/>
        </w:rPr>
        <w:t>Мурзин А.В.</w:t>
      </w:r>
    </w:p>
    <w:p w:rsidR="0045126D" w:rsidRPr="004E2E41" w:rsidRDefault="0045126D" w:rsidP="0045126D">
      <w:pPr>
        <w:ind w:left="3119"/>
        <w:rPr>
          <w:sz w:val="28"/>
          <w:szCs w:val="28"/>
        </w:rPr>
      </w:pPr>
      <w:r w:rsidRPr="004E2E41">
        <w:rPr>
          <w:sz w:val="28"/>
          <w:szCs w:val="28"/>
        </w:rPr>
        <w:tab/>
      </w:r>
      <w:r w:rsidRPr="004E2E41">
        <w:rPr>
          <w:sz w:val="28"/>
          <w:szCs w:val="28"/>
        </w:rPr>
        <w:tab/>
      </w:r>
      <w:r w:rsidRPr="004E2E41">
        <w:rPr>
          <w:sz w:val="28"/>
          <w:szCs w:val="28"/>
        </w:rPr>
        <w:tab/>
      </w:r>
      <w:r w:rsidRPr="004E2E41">
        <w:rPr>
          <w:sz w:val="28"/>
          <w:szCs w:val="28"/>
        </w:rPr>
        <w:tab/>
      </w:r>
      <w:r w:rsidRPr="004E2E41">
        <w:rPr>
          <w:sz w:val="28"/>
          <w:szCs w:val="28"/>
        </w:rPr>
        <w:tab/>
      </w:r>
      <w:r w:rsidRPr="004E2E41">
        <w:rPr>
          <w:sz w:val="28"/>
          <w:szCs w:val="28"/>
        </w:rPr>
        <w:tab/>
        <w:t>Зарецкий А.К.</w:t>
      </w:r>
    </w:p>
    <w:p w:rsidR="0045126D" w:rsidRDefault="0045126D" w:rsidP="0045126D">
      <w:pPr>
        <w:spacing w:line="302" w:lineRule="auto"/>
        <w:ind w:left="5600" w:right="355" w:hanging="2481"/>
        <w:jc w:val="both"/>
        <w:rPr>
          <w:sz w:val="28"/>
          <w:szCs w:val="22"/>
          <w:lang w:eastAsia="en-US" w:bidi="en-US"/>
        </w:rPr>
      </w:pPr>
      <w:r w:rsidRPr="00DC5810">
        <w:rPr>
          <w:sz w:val="28"/>
          <w:szCs w:val="22"/>
          <w:lang w:eastAsia="en-US" w:bidi="en-US"/>
        </w:rPr>
        <w:t>Р</w:t>
      </w:r>
      <w:r>
        <w:rPr>
          <w:sz w:val="28"/>
          <w:szCs w:val="22"/>
          <w:lang w:eastAsia="en-US" w:bidi="en-US"/>
        </w:rPr>
        <w:t>уководитель</w:t>
      </w:r>
    </w:p>
    <w:p w:rsidR="0045126D" w:rsidRPr="00125A94" w:rsidRDefault="0045126D" w:rsidP="0045126D">
      <w:pPr>
        <w:spacing w:line="302" w:lineRule="auto"/>
        <w:ind w:left="5600" w:right="355" w:hanging="2481"/>
        <w:jc w:val="both"/>
        <w:rPr>
          <w:sz w:val="28"/>
          <w:szCs w:val="28"/>
        </w:rPr>
      </w:pPr>
      <w:r>
        <w:rPr>
          <w:sz w:val="28"/>
          <w:szCs w:val="22"/>
          <w:lang w:eastAsia="en-US" w:bidi="en-US"/>
        </w:rPr>
        <w:t>лабораторной работы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Михеева Т.И.</w:t>
      </w:r>
    </w:p>
    <w:p w:rsidR="0045126D" w:rsidRPr="00DC5810" w:rsidRDefault="0045126D" w:rsidP="0045126D">
      <w:pPr>
        <w:tabs>
          <w:tab w:val="left" w:pos="5600"/>
        </w:tabs>
        <w:spacing w:line="302" w:lineRule="auto"/>
        <w:ind w:left="5600" w:right="355" w:hanging="71"/>
        <w:rPr>
          <w:sz w:val="28"/>
          <w:szCs w:val="22"/>
          <w:lang w:eastAsia="en-US" w:bidi="en-US"/>
        </w:rPr>
      </w:pPr>
    </w:p>
    <w:p w:rsidR="0045126D" w:rsidRDefault="0045126D" w:rsidP="0045126D">
      <w:pPr>
        <w:tabs>
          <w:tab w:val="left" w:pos="-1843"/>
        </w:tabs>
        <w:spacing w:line="302" w:lineRule="auto"/>
        <w:ind w:right="355" w:firstLine="567"/>
        <w:jc w:val="center"/>
        <w:rPr>
          <w:sz w:val="28"/>
          <w:szCs w:val="22"/>
          <w:lang w:eastAsia="en-US" w:bidi="en-US"/>
        </w:rPr>
      </w:pPr>
    </w:p>
    <w:p w:rsidR="0045126D" w:rsidRDefault="0045126D" w:rsidP="0045126D">
      <w:pPr>
        <w:tabs>
          <w:tab w:val="left" w:pos="-1843"/>
        </w:tabs>
        <w:spacing w:line="302" w:lineRule="auto"/>
        <w:ind w:right="355" w:firstLine="567"/>
        <w:jc w:val="center"/>
        <w:rPr>
          <w:sz w:val="28"/>
          <w:szCs w:val="22"/>
          <w:lang w:eastAsia="en-US" w:bidi="en-US"/>
        </w:rPr>
      </w:pPr>
    </w:p>
    <w:p w:rsidR="0045126D" w:rsidRDefault="0045126D" w:rsidP="0045126D">
      <w:pPr>
        <w:tabs>
          <w:tab w:val="left" w:pos="-1843"/>
        </w:tabs>
        <w:spacing w:line="302" w:lineRule="auto"/>
        <w:ind w:right="355" w:firstLine="567"/>
        <w:jc w:val="center"/>
        <w:rPr>
          <w:b/>
          <w:bCs/>
          <w:spacing w:val="20"/>
          <w:sz w:val="28"/>
          <w:szCs w:val="22"/>
          <w:lang w:eastAsia="en-US" w:bidi="en-US"/>
        </w:rPr>
      </w:pPr>
    </w:p>
    <w:p w:rsidR="0045126D" w:rsidRDefault="0045126D" w:rsidP="0045126D">
      <w:pPr>
        <w:tabs>
          <w:tab w:val="left" w:pos="-1843"/>
        </w:tabs>
        <w:spacing w:line="302" w:lineRule="auto"/>
        <w:ind w:right="355" w:firstLine="567"/>
        <w:jc w:val="center"/>
        <w:rPr>
          <w:b/>
          <w:bCs/>
          <w:spacing w:val="20"/>
          <w:sz w:val="28"/>
          <w:szCs w:val="22"/>
          <w:lang w:eastAsia="en-US" w:bidi="en-US"/>
        </w:rPr>
      </w:pPr>
    </w:p>
    <w:p w:rsidR="0045126D" w:rsidRDefault="0045126D" w:rsidP="0045126D">
      <w:pPr>
        <w:tabs>
          <w:tab w:val="left" w:pos="-1843"/>
        </w:tabs>
        <w:spacing w:line="302" w:lineRule="auto"/>
        <w:ind w:right="355" w:firstLine="567"/>
        <w:jc w:val="center"/>
        <w:rPr>
          <w:b/>
          <w:bCs/>
          <w:spacing w:val="20"/>
          <w:sz w:val="28"/>
          <w:szCs w:val="22"/>
          <w:lang w:eastAsia="en-US" w:bidi="en-US"/>
        </w:rPr>
      </w:pPr>
    </w:p>
    <w:p w:rsidR="0045126D" w:rsidRDefault="0045126D" w:rsidP="0045126D">
      <w:pPr>
        <w:tabs>
          <w:tab w:val="left" w:pos="-1843"/>
        </w:tabs>
        <w:spacing w:line="302" w:lineRule="auto"/>
        <w:ind w:right="355" w:firstLine="567"/>
        <w:jc w:val="center"/>
        <w:rPr>
          <w:b/>
          <w:bCs/>
          <w:spacing w:val="20"/>
          <w:sz w:val="28"/>
          <w:szCs w:val="22"/>
          <w:lang w:eastAsia="en-US" w:bidi="en-US"/>
        </w:rPr>
      </w:pPr>
    </w:p>
    <w:p w:rsidR="0045126D" w:rsidRPr="00DC5810" w:rsidRDefault="0045126D" w:rsidP="0045126D">
      <w:pPr>
        <w:tabs>
          <w:tab w:val="left" w:pos="-1843"/>
        </w:tabs>
        <w:spacing w:line="302" w:lineRule="auto"/>
        <w:ind w:right="355" w:firstLine="567"/>
        <w:jc w:val="center"/>
        <w:rPr>
          <w:b/>
          <w:bCs/>
          <w:spacing w:val="20"/>
          <w:sz w:val="28"/>
          <w:szCs w:val="22"/>
          <w:lang w:eastAsia="en-US" w:bidi="en-US"/>
        </w:rPr>
      </w:pPr>
    </w:p>
    <w:p w:rsidR="0045126D" w:rsidRDefault="0045126D" w:rsidP="0045126D">
      <w:pPr>
        <w:tabs>
          <w:tab w:val="left" w:pos="-1843"/>
        </w:tabs>
        <w:spacing w:line="302" w:lineRule="auto"/>
        <w:ind w:right="355"/>
        <w:jc w:val="center"/>
        <w:rPr>
          <w:bCs/>
          <w:spacing w:val="20"/>
          <w:sz w:val="28"/>
          <w:szCs w:val="22"/>
          <w:lang w:eastAsia="en-US" w:bidi="en-US"/>
        </w:rPr>
      </w:pPr>
      <w:r w:rsidRPr="00DC5810">
        <w:rPr>
          <w:bCs/>
          <w:spacing w:val="20"/>
          <w:sz w:val="28"/>
          <w:szCs w:val="22"/>
          <w:lang w:eastAsia="en-US" w:bidi="en-US"/>
        </w:rPr>
        <w:t>201</w:t>
      </w:r>
      <w:r>
        <w:rPr>
          <w:bCs/>
          <w:spacing w:val="20"/>
          <w:sz w:val="28"/>
          <w:szCs w:val="22"/>
          <w:lang w:eastAsia="en-US" w:bidi="en-US"/>
        </w:rPr>
        <w:t>5</w:t>
      </w:r>
      <w:r>
        <w:rPr>
          <w:bCs/>
          <w:spacing w:val="20"/>
          <w:sz w:val="28"/>
          <w:szCs w:val="22"/>
          <w:lang w:eastAsia="en-US" w:bidi="en-US"/>
        </w:rPr>
        <w:br w:type="page"/>
      </w:r>
    </w:p>
    <w:p w:rsidR="0045126D" w:rsidRPr="00DC5810" w:rsidRDefault="0045126D" w:rsidP="0045126D">
      <w:pPr>
        <w:tabs>
          <w:tab w:val="left" w:pos="-1843"/>
        </w:tabs>
        <w:spacing w:line="302" w:lineRule="auto"/>
        <w:ind w:right="355"/>
        <w:jc w:val="center"/>
        <w:rPr>
          <w:bCs/>
          <w:spacing w:val="20"/>
          <w:sz w:val="28"/>
          <w:szCs w:val="22"/>
          <w:lang w:eastAsia="en-US" w:bidi="en-US"/>
        </w:rPr>
      </w:pPr>
    </w:p>
    <w:p w:rsidR="0045126D" w:rsidRPr="009419EA" w:rsidRDefault="0045126D" w:rsidP="0045126D">
      <w:pPr>
        <w:pStyle w:val="a3"/>
        <w:numPr>
          <w:ilvl w:val="0"/>
          <w:numId w:val="50"/>
        </w:numPr>
        <w:ind w:left="709" w:firstLine="0"/>
      </w:pPr>
      <w:bookmarkStart w:id="0" w:name="_Toc280907356"/>
      <w:bookmarkStart w:id="1" w:name="_Toc280907474"/>
      <w:bookmarkStart w:id="2" w:name="_Toc280907668"/>
      <w:bookmarkStart w:id="3" w:name="_Toc280908012"/>
      <w:bookmarkStart w:id="4" w:name="_Toc280919391"/>
      <w:r w:rsidRPr="009419EA">
        <w:t xml:space="preserve">Назначение </w:t>
      </w:r>
      <w:bookmarkEnd w:id="0"/>
      <w:bookmarkEnd w:id="1"/>
      <w:bookmarkEnd w:id="2"/>
      <w:bookmarkEnd w:id="3"/>
      <w:bookmarkEnd w:id="4"/>
      <w:r>
        <w:rPr>
          <w:lang w:val="ru-RU"/>
        </w:rPr>
        <w:t>программы</w:t>
      </w:r>
    </w:p>
    <w:p w:rsidR="0045126D" w:rsidRPr="009419EA" w:rsidRDefault="0045126D" w:rsidP="0045126D">
      <w:pPr>
        <w:pStyle w:val="afb"/>
      </w:pPr>
      <w:r w:rsidRPr="009419EA">
        <w:t>Автоматизированная система моделирования предназначена для имитационного моделирования ситуации на перекрест</w:t>
      </w:r>
      <w:r>
        <w:t>ке с круговым движением, для оп</w:t>
      </w:r>
      <w:r w:rsidRPr="009419EA">
        <w:t>ределения параметров перекрестка, достаточных для обеспечения заданной пропускной способности.</w:t>
      </w:r>
    </w:p>
    <w:p w:rsidR="0045126D" w:rsidRPr="009419EA" w:rsidRDefault="0045126D" w:rsidP="0045126D">
      <w:pPr>
        <w:pStyle w:val="a3"/>
        <w:numPr>
          <w:ilvl w:val="0"/>
          <w:numId w:val="50"/>
        </w:numPr>
        <w:ind w:left="709" w:firstLine="0"/>
      </w:pPr>
      <w:bookmarkStart w:id="5" w:name="_Toc217169612"/>
      <w:bookmarkStart w:id="6" w:name="_Toc217169780"/>
      <w:bookmarkStart w:id="7" w:name="_Toc217170850"/>
      <w:bookmarkStart w:id="8" w:name="_Toc229285365"/>
      <w:bookmarkStart w:id="9" w:name="_Toc232967271"/>
      <w:bookmarkStart w:id="10" w:name="_Toc233995487"/>
      <w:bookmarkStart w:id="11" w:name="_Toc280907357"/>
      <w:bookmarkStart w:id="12" w:name="_Toc280907475"/>
      <w:bookmarkStart w:id="13" w:name="_Toc280907669"/>
      <w:bookmarkStart w:id="14" w:name="_Toc280908013"/>
      <w:bookmarkStart w:id="15" w:name="_Toc280919392"/>
      <w:r w:rsidRPr="009419EA">
        <w:rPr>
          <w:lang w:val="ru-RU"/>
        </w:rPr>
        <w:t>Запуск</w:t>
      </w:r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r>
        <w:t xml:space="preserve"> программы</w:t>
      </w:r>
    </w:p>
    <w:p w:rsidR="0045126D" w:rsidRPr="009419EA" w:rsidRDefault="0045126D" w:rsidP="0045126D">
      <w:pPr>
        <w:pStyle w:val="afb"/>
      </w:pPr>
      <w:r w:rsidRPr="009419EA">
        <w:t>Перед запуском необходимо убедиться, соответствует ли компьютер необходимым требованиям к системе (раздел Б.3).</w:t>
      </w:r>
    </w:p>
    <w:p w:rsidR="0045126D" w:rsidRPr="009419EA" w:rsidRDefault="0045126D" w:rsidP="0045126D">
      <w:pPr>
        <w:pStyle w:val="afb"/>
      </w:pPr>
      <w:r w:rsidRPr="009419EA">
        <w:t>Программа является переносимым и не требует процедуры установки.</w:t>
      </w:r>
    </w:p>
    <w:p w:rsidR="0045126D" w:rsidRPr="009419EA" w:rsidRDefault="0045126D" w:rsidP="0045126D">
      <w:pPr>
        <w:pStyle w:val="afb"/>
      </w:pPr>
      <w:r w:rsidRPr="009419EA">
        <w:t>Для установки системы следует запустить файл RoadRingSim.exe либо использовать предварительно созданный ярлык на рабочем столе (рисунок Б.1).</w:t>
      </w:r>
    </w:p>
    <w:p w:rsidR="0045126D" w:rsidRPr="009419EA" w:rsidRDefault="0045126D" w:rsidP="0045126D">
      <w:pPr>
        <w:pStyle w:val="aff"/>
      </w:pPr>
      <w:r w:rsidRPr="009419EA">
        <w:rPr>
          <w:noProof/>
        </w:rPr>
        <w:drawing>
          <wp:inline distT="0" distB="0" distL="0" distR="0" wp14:anchorId="368FF5FC" wp14:editId="4BDC9D7D">
            <wp:extent cx="1019175" cy="82867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26D" w:rsidRPr="009419EA" w:rsidRDefault="0045126D" w:rsidP="0045126D">
      <w:pPr>
        <w:pStyle w:val="aff"/>
      </w:pPr>
      <w:r>
        <w:t>Рисунок Б.1 – Ярлык программы</w:t>
      </w:r>
    </w:p>
    <w:p w:rsidR="0045126D" w:rsidRPr="009419EA" w:rsidRDefault="0045126D" w:rsidP="0045126D">
      <w:pPr>
        <w:pStyle w:val="a3"/>
        <w:numPr>
          <w:ilvl w:val="0"/>
          <w:numId w:val="50"/>
        </w:numPr>
        <w:ind w:left="709" w:firstLine="0"/>
      </w:pPr>
      <w:bookmarkStart w:id="16" w:name="_Toc217169613"/>
      <w:bookmarkStart w:id="17" w:name="_Toc217169781"/>
      <w:bookmarkStart w:id="18" w:name="_Toc217170851"/>
      <w:bookmarkStart w:id="19" w:name="_Toc229285366"/>
      <w:bookmarkStart w:id="20" w:name="_Toc233995488"/>
      <w:bookmarkStart w:id="21" w:name="_Toc280907358"/>
      <w:bookmarkStart w:id="22" w:name="_Toc280907476"/>
      <w:bookmarkStart w:id="23" w:name="_Toc280907670"/>
      <w:bookmarkStart w:id="24" w:name="_Toc280908014"/>
      <w:bookmarkStart w:id="25" w:name="_Toc280919393"/>
      <w:r w:rsidRPr="009419EA">
        <w:t>Требования к аппаратным и программным средствам</w:t>
      </w:r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</w:p>
    <w:p w:rsidR="0045126D" w:rsidRPr="009419EA" w:rsidRDefault="0045126D" w:rsidP="0045126D">
      <w:pPr>
        <w:pStyle w:val="afb"/>
      </w:pPr>
      <w:r w:rsidRPr="009419EA">
        <w:t>Минимальные требования к техническим характеристикам и функционированию рабочей станции:</w:t>
      </w:r>
    </w:p>
    <w:p w:rsidR="0045126D" w:rsidRPr="009419EA" w:rsidRDefault="0045126D" w:rsidP="0045126D">
      <w:pPr>
        <w:pStyle w:val="ad"/>
        <w:numPr>
          <w:ilvl w:val="0"/>
          <w:numId w:val="55"/>
        </w:numPr>
      </w:pPr>
      <w:r w:rsidRPr="009419EA">
        <w:t xml:space="preserve">операционная система: </w:t>
      </w:r>
      <w:r w:rsidRPr="009419EA">
        <w:rPr>
          <w:lang w:val="en-US"/>
        </w:rPr>
        <w:t>Windows</w:t>
      </w:r>
      <w:r w:rsidRPr="009419EA">
        <w:t xml:space="preserve"> </w:t>
      </w:r>
      <w:r w:rsidRPr="009419EA">
        <w:rPr>
          <w:lang w:val="en-US"/>
        </w:rPr>
        <w:t>XP</w:t>
      </w:r>
      <w:r w:rsidRPr="009419EA">
        <w:t xml:space="preserve"> и новее;</w:t>
      </w:r>
    </w:p>
    <w:p w:rsidR="0045126D" w:rsidRPr="00B16348" w:rsidRDefault="0045126D" w:rsidP="0045126D">
      <w:pPr>
        <w:pStyle w:val="ad"/>
        <w:numPr>
          <w:ilvl w:val="0"/>
          <w:numId w:val="55"/>
        </w:numPr>
      </w:pPr>
      <w:r w:rsidRPr="00B16348">
        <w:t>процессор – Intel Pentium не менее 1,5 ГГц (от 800 ГГц);</w:t>
      </w:r>
    </w:p>
    <w:p w:rsidR="0045126D" w:rsidRPr="00B16348" w:rsidRDefault="0045126D" w:rsidP="0045126D">
      <w:pPr>
        <w:pStyle w:val="ad"/>
        <w:numPr>
          <w:ilvl w:val="0"/>
          <w:numId w:val="55"/>
        </w:numPr>
      </w:pPr>
      <w:r w:rsidRPr="00B16348">
        <w:t>объем оперативной памяти – 1 Гб (от 450Мб);</w:t>
      </w:r>
    </w:p>
    <w:p w:rsidR="0045126D" w:rsidRPr="00B16348" w:rsidRDefault="0045126D" w:rsidP="0045126D">
      <w:pPr>
        <w:pStyle w:val="ad"/>
        <w:numPr>
          <w:ilvl w:val="0"/>
          <w:numId w:val="55"/>
        </w:numPr>
      </w:pPr>
      <w:r w:rsidRPr="00B16348">
        <w:t>свободное место на диске – 10 Гб (от 2Гб);</w:t>
      </w:r>
    </w:p>
    <w:p w:rsidR="0045126D" w:rsidRPr="00B16348" w:rsidRDefault="0045126D" w:rsidP="0045126D">
      <w:pPr>
        <w:pStyle w:val="ad"/>
        <w:numPr>
          <w:ilvl w:val="0"/>
          <w:numId w:val="55"/>
        </w:numPr>
      </w:pPr>
      <w:r w:rsidRPr="00B16348">
        <w:t>сетевой адаптер – 54/100 Мбит;</w:t>
      </w:r>
    </w:p>
    <w:p w:rsidR="0045126D" w:rsidRPr="00B16348" w:rsidRDefault="0045126D" w:rsidP="0045126D">
      <w:pPr>
        <w:pStyle w:val="ad"/>
        <w:numPr>
          <w:ilvl w:val="0"/>
          <w:numId w:val="55"/>
        </w:numPr>
      </w:pPr>
      <w:r w:rsidRPr="00B16348">
        <w:t>рабочая станция должна иметь доступ в интернет;</w:t>
      </w:r>
    </w:p>
    <w:p w:rsidR="0045126D" w:rsidRPr="00B16348" w:rsidRDefault="0045126D" w:rsidP="0045126D">
      <w:pPr>
        <w:pStyle w:val="ad"/>
        <w:numPr>
          <w:ilvl w:val="0"/>
          <w:numId w:val="55"/>
        </w:numPr>
      </w:pPr>
      <w:r w:rsidRPr="00B16348">
        <w:t>рабочая станция должна быть включена постоянно в течение рабочего времени.</w:t>
      </w:r>
    </w:p>
    <w:p w:rsidR="0045126D" w:rsidRPr="00922909" w:rsidRDefault="0045126D" w:rsidP="0045126D">
      <w:pPr>
        <w:pStyle w:val="a3"/>
        <w:numPr>
          <w:ilvl w:val="0"/>
          <w:numId w:val="50"/>
        </w:numPr>
        <w:ind w:left="709" w:firstLine="0"/>
      </w:pPr>
      <w:r w:rsidRPr="00922909">
        <w:lastRenderedPageBreak/>
        <w:t>Описание основных действий пользователя</w:t>
      </w:r>
    </w:p>
    <w:p w:rsidR="0045126D" w:rsidRPr="00922909" w:rsidRDefault="0045126D" w:rsidP="0045126D">
      <w:pPr>
        <w:pStyle w:val="a3"/>
        <w:ind w:hanging="11"/>
      </w:pPr>
      <w:bookmarkStart w:id="26" w:name="_Toc280907360"/>
      <w:bookmarkStart w:id="27" w:name="_Toc280907478"/>
      <w:bookmarkStart w:id="28" w:name="_Toc280907672"/>
      <w:bookmarkStart w:id="29" w:name="_Toc280908016"/>
      <w:bookmarkStart w:id="30" w:name="_Toc280919395"/>
      <w:r w:rsidRPr="00922909">
        <w:t>Вход в информационную систему</w:t>
      </w:r>
      <w:bookmarkEnd w:id="26"/>
      <w:bookmarkEnd w:id="27"/>
      <w:bookmarkEnd w:id="28"/>
      <w:bookmarkEnd w:id="29"/>
      <w:bookmarkEnd w:id="30"/>
    </w:p>
    <w:p w:rsidR="0045126D" w:rsidRPr="00922909" w:rsidRDefault="0045126D" w:rsidP="0045126D">
      <w:pPr>
        <w:pStyle w:val="afb"/>
      </w:pPr>
      <w:r w:rsidRPr="00922909">
        <w:t>Для начала работы с автоматизированной системой моделирования дорожного движения на перекрестке с круговым движением необходимо запустить приложение двойным щелчком по ярлыку рабочего стола RoadRingSim или по файлу RoadRingSim.exe.</w:t>
      </w:r>
    </w:p>
    <w:p w:rsidR="0045126D" w:rsidRPr="00922909" w:rsidRDefault="0045126D" w:rsidP="0045126D">
      <w:pPr>
        <w:pStyle w:val="afb"/>
      </w:pPr>
      <w:r w:rsidRPr="00922909">
        <w:t>После запуска системы откроется окно, предназначенное для авторизации пользователей (рисунок Б.2). Логины</w:t>
      </w:r>
      <w:r>
        <w:t xml:space="preserve"> и пароли устанавливаются суперп</w:t>
      </w:r>
      <w:r w:rsidRPr="00922909">
        <w:t>ользователем.</w:t>
      </w:r>
    </w:p>
    <w:p w:rsidR="0045126D" w:rsidRPr="00922909" w:rsidRDefault="0045126D" w:rsidP="0045126D">
      <w:pPr>
        <w:pStyle w:val="aff"/>
      </w:pPr>
      <w:r w:rsidRPr="00922909">
        <w:rPr>
          <w:noProof/>
        </w:rPr>
        <w:drawing>
          <wp:inline distT="0" distB="0" distL="0" distR="0" wp14:anchorId="7295A49D" wp14:editId="71D91B4F">
            <wp:extent cx="3886200" cy="170497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26D" w:rsidRPr="00922909" w:rsidRDefault="0045126D" w:rsidP="0045126D">
      <w:pPr>
        <w:pStyle w:val="aff"/>
      </w:pPr>
      <w:r w:rsidRPr="00922909">
        <w:t>Рисунок Б.2 – Форма авторизации пользователей</w:t>
      </w:r>
    </w:p>
    <w:p w:rsidR="0045126D" w:rsidRPr="00922909" w:rsidRDefault="0045126D" w:rsidP="0045126D">
      <w:pPr>
        <w:pStyle w:val="afb"/>
      </w:pPr>
      <w:r w:rsidRPr="00922909">
        <w:t>В случае неверно указанных данных, система выведет сообщение об ошибке, форма которого представлена на рисунке Б.3, где, нажав кнопку «ОК», можно вернуться на форму авторизации и повторно ввести имя и пароль пользователя.</w:t>
      </w:r>
    </w:p>
    <w:p w:rsidR="0045126D" w:rsidRPr="00922909" w:rsidRDefault="0045126D" w:rsidP="0045126D">
      <w:pPr>
        <w:pStyle w:val="aff"/>
      </w:pPr>
      <w:r w:rsidRPr="00922909">
        <w:rPr>
          <w:noProof/>
        </w:rPr>
        <w:drawing>
          <wp:inline distT="0" distB="0" distL="0" distR="0" wp14:anchorId="30F9A4B4" wp14:editId="743062BB">
            <wp:extent cx="1885950" cy="184785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26D" w:rsidRPr="00922909" w:rsidRDefault="0045126D" w:rsidP="0045126D">
      <w:pPr>
        <w:pStyle w:val="aff"/>
      </w:pPr>
      <w:r w:rsidRPr="00922909">
        <w:t>Рисунок Б.3 – Сообщение об ошибке авторизации</w:t>
      </w:r>
    </w:p>
    <w:p w:rsidR="0045126D" w:rsidRPr="00922909" w:rsidRDefault="0045126D" w:rsidP="0045126D">
      <w:pPr>
        <w:pStyle w:val="afb"/>
      </w:pPr>
    </w:p>
    <w:p w:rsidR="0045126D" w:rsidRPr="00922909" w:rsidRDefault="0045126D" w:rsidP="0045126D">
      <w:pPr>
        <w:pStyle w:val="afb"/>
      </w:pPr>
    </w:p>
    <w:p w:rsidR="0045126D" w:rsidRPr="00922909" w:rsidRDefault="0045126D" w:rsidP="0045126D">
      <w:pPr>
        <w:pStyle w:val="a3"/>
      </w:pPr>
      <w:r w:rsidRPr="00922909">
        <w:rPr>
          <w:lang w:val="ru-RU"/>
        </w:rPr>
        <w:lastRenderedPageBreak/>
        <w:t>Работа с моделями перекрестков</w:t>
      </w:r>
    </w:p>
    <w:p w:rsidR="0045126D" w:rsidRPr="00922909" w:rsidRDefault="0045126D" w:rsidP="0045126D">
      <w:pPr>
        <w:pStyle w:val="afb"/>
      </w:pPr>
      <w:r w:rsidRPr="00922909">
        <w:t>После успешного прохождения авторизации, открывается окно выбора модели перекрестка, моделирование движения на котором будет осуществляться (рисунок Б.4).</w:t>
      </w:r>
    </w:p>
    <w:p w:rsidR="0045126D" w:rsidRPr="00922909" w:rsidRDefault="0045126D" w:rsidP="0045126D">
      <w:pPr>
        <w:pStyle w:val="aff"/>
      </w:pPr>
      <w:r w:rsidRPr="00922909">
        <w:rPr>
          <w:noProof/>
        </w:rPr>
        <w:drawing>
          <wp:inline distT="0" distB="0" distL="0" distR="0" wp14:anchorId="7F489BDD" wp14:editId="1F9057E9">
            <wp:extent cx="6120130" cy="217424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26D" w:rsidRPr="00922909" w:rsidRDefault="0045126D" w:rsidP="0045126D">
      <w:pPr>
        <w:pStyle w:val="aff"/>
      </w:pPr>
      <w:r w:rsidRPr="00922909">
        <w:t>Рисунок Б.4 – Окно выбора модели перекрестка</w:t>
      </w:r>
    </w:p>
    <w:p w:rsidR="0045126D" w:rsidRPr="00922909" w:rsidRDefault="0045126D" w:rsidP="0045126D">
      <w:pPr>
        <w:pStyle w:val="aff"/>
        <w:jc w:val="left"/>
      </w:pPr>
      <w:r w:rsidRPr="00922909">
        <w:t>Для запуска моделирования необходимо выделить в списке нужную модели и нажать пункт меню «Запуск моделирования». В этом окне администратор имеет возможность управлять моделями (удалять, изменять, добавлять), а также перейти к управлению пользователями системы.</w:t>
      </w:r>
    </w:p>
    <w:p w:rsidR="0045126D" w:rsidRPr="00922909" w:rsidRDefault="0045126D" w:rsidP="0045126D">
      <w:pPr>
        <w:pStyle w:val="a3"/>
      </w:pPr>
      <w:r w:rsidRPr="00922909">
        <w:rPr>
          <w:lang w:val="ru-RU"/>
        </w:rPr>
        <w:t>Процесс моделирования</w:t>
      </w:r>
    </w:p>
    <w:p w:rsidR="0045126D" w:rsidRPr="00922909" w:rsidRDefault="0045126D" w:rsidP="0045126D">
      <w:pPr>
        <w:pStyle w:val="afb"/>
      </w:pPr>
      <w:r w:rsidRPr="00922909">
        <w:t>После запуска моделирования откроется окно процесса моделирования. Большую часть окна занимает визуализация процесса моделирования. Прямоугольники разных цветов являются условным обозначением автомобилей, квадраты разных цветов – обозначением пешеходов. В нижней части находится условное изображение сигнала светофора для автомобилей. Вдоль дороги располагаются дорожные знаки, смысл которых регламентируется в ПДД.</w:t>
      </w:r>
    </w:p>
    <w:p w:rsidR="0045126D" w:rsidRPr="00922909" w:rsidRDefault="0045126D" w:rsidP="0045126D">
      <w:pPr>
        <w:pStyle w:val="afb"/>
      </w:pPr>
      <w:r w:rsidRPr="00922909">
        <w:t>Слева находится панель управления моделированием: ползунок управления скоростью, кнопки запуска и приостановки моделирования.</w:t>
      </w:r>
    </w:p>
    <w:p w:rsidR="0045126D" w:rsidRPr="00922909" w:rsidRDefault="0045126D" w:rsidP="0045126D">
      <w:r w:rsidRPr="00922909">
        <w:rPr>
          <w:noProof/>
        </w:rPr>
        <w:lastRenderedPageBreak/>
        <w:drawing>
          <wp:inline distT="0" distB="0" distL="0" distR="0" wp14:anchorId="7F894B66" wp14:editId="511E8C61">
            <wp:extent cx="6120130" cy="464820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26D" w:rsidRPr="00922909" w:rsidRDefault="0045126D" w:rsidP="0045126D">
      <w:pPr>
        <w:pStyle w:val="aff"/>
      </w:pPr>
      <w:r w:rsidRPr="00922909">
        <w:t>Рисунок Б.5 – Окно моделирования</w:t>
      </w:r>
    </w:p>
    <w:p w:rsidR="0045126D" w:rsidRPr="00922909" w:rsidRDefault="0045126D" w:rsidP="0045126D">
      <w:pPr>
        <w:pStyle w:val="afb"/>
      </w:pPr>
      <w:r w:rsidRPr="00922909">
        <w:t>Задание законов распределения автомобилей и пешеходов доступно для расширенных пользователей и администраторов (см. Б.4.4). После изменения вида закона и/или параметра необходимо зафиксировать эти изменения кнопкой «Задать».</w:t>
      </w:r>
    </w:p>
    <w:p w:rsidR="0045126D" w:rsidRPr="00922909" w:rsidRDefault="0045126D" w:rsidP="0045126D">
      <w:pPr>
        <w:pStyle w:val="afb"/>
      </w:pPr>
      <w:r w:rsidRPr="00922909">
        <w:t>При выборе нормального закона распределения Параметр 1 используется в качестве математического ожидания (среднего значения), а Параметр 2 – в качестве дисперсии. При выборе экспоненциального закона распределения учитывается только Параметр 1 и он играет роль интенсивности событий появления автомобилей/пешеходов. При выборе равномерного закона распределения интервалы времени между появлением новых автомобилей/пешеходов будут являться любым целым значением из полуинтервала  [параметр 1, параметр 2) с равной вероятностью.</w:t>
      </w:r>
    </w:p>
    <w:p w:rsidR="0045126D" w:rsidRPr="00922909" w:rsidRDefault="0045126D" w:rsidP="0045126D">
      <w:pPr>
        <w:pStyle w:val="afb"/>
      </w:pPr>
      <w:r w:rsidRPr="00922909">
        <w:t>Законы распределения определяют интервалы модельного модельного времени, а физическое время зависит от положения ползунка скорости модели</w:t>
      </w:r>
      <w:r w:rsidRPr="00922909">
        <w:lastRenderedPageBreak/>
        <w:t>рования и производительности ЭВМ. Значения, заданные в этом окне, не фиксируются в базе данных, а действуют только на время текущего сеанса работы.</w:t>
      </w:r>
    </w:p>
    <w:p w:rsidR="0045126D" w:rsidRPr="00922909" w:rsidRDefault="0045126D" w:rsidP="0045126D">
      <w:pPr>
        <w:pStyle w:val="a3"/>
        <w:ind w:hanging="11"/>
      </w:pPr>
      <w:r w:rsidRPr="00922909">
        <w:t>Разграничение прав доступа</w:t>
      </w:r>
    </w:p>
    <w:p w:rsidR="0045126D" w:rsidRPr="00922909" w:rsidRDefault="0045126D" w:rsidP="0045126D">
      <w:pPr>
        <w:pStyle w:val="afb"/>
      </w:pPr>
      <w:r w:rsidRPr="00922909">
        <w:t>В системе организовано разграничение прав доступа. При входе в АИС необходимо ввести в диалоговом окне логин и пароль. В системе имеется три пользовательские роли.</w:t>
      </w:r>
    </w:p>
    <w:p w:rsidR="0045126D" w:rsidRPr="00922909" w:rsidRDefault="0045126D" w:rsidP="0045126D">
      <w:pPr>
        <w:pStyle w:val="afb"/>
      </w:pPr>
      <w:r w:rsidRPr="00922909">
        <w:t>Пользователь имеет возможность только запускать модел</w:t>
      </w:r>
      <w:r>
        <w:t>ирования без возможности измения</w:t>
      </w:r>
      <w:r w:rsidRPr="00922909">
        <w:t xml:space="preserve"> каких-либо параметров.</w:t>
      </w:r>
    </w:p>
    <w:p w:rsidR="0045126D" w:rsidRPr="00922909" w:rsidRDefault="0045126D" w:rsidP="0045126D">
      <w:pPr>
        <w:pStyle w:val="afb"/>
      </w:pPr>
      <w:r w:rsidRPr="00922909">
        <w:t>Расширенный пользователь имеет дополнительную возможность изменять распределение автомобилей и пешеходов прямо во время моделирования.</w:t>
      </w:r>
    </w:p>
    <w:p w:rsidR="0045126D" w:rsidRPr="00922909" w:rsidRDefault="0045126D" w:rsidP="0045126D">
      <w:pPr>
        <w:pStyle w:val="afb"/>
      </w:pPr>
      <w:r w:rsidRPr="00922909">
        <w:t xml:space="preserve">Суперпользователь имеет полный набор прав доступа. Помимо возможностей расширенного пользователей, имеет доступ к управлению пользователями и моделями перекрестков: созданию, изменению, удалению.  </w:t>
      </w:r>
    </w:p>
    <w:p w:rsidR="0045126D" w:rsidRPr="00922909" w:rsidRDefault="0045126D" w:rsidP="0045126D">
      <w:pPr>
        <w:pStyle w:val="a3"/>
        <w:numPr>
          <w:ilvl w:val="0"/>
          <w:numId w:val="50"/>
        </w:numPr>
        <w:ind w:left="709" w:firstLine="0"/>
      </w:pPr>
      <w:r w:rsidRPr="00922909">
        <w:t>Описание основных действий</w:t>
      </w:r>
      <w:r w:rsidRPr="00922909">
        <w:rPr>
          <w:lang w:val="ru-RU"/>
        </w:rPr>
        <w:t xml:space="preserve"> суперпользователя</w:t>
      </w:r>
    </w:p>
    <w:p w:rsidR="0045126D" w:rsidRPr="00922909" w:rsidRDefault="0045126D" w:rsidP="0045126D">
      <w:pPr>
        <w:pStyle w:val="a3"/>
        <w:ind w:hanging="11"/>
      </w:pPr>
      <w:r w:rsidRPr="00922909">
        <w:rPr>
          <w:lang w:val="ru-RU"/>
        </w:rPr>
        <w:t>Управления моделями перекрестков</w:t>
      </w:r>
    </w:p>
    <w:p w:rsidR="0045126D" w:rsidRPr="00922909" w:rsidRDefault="0045126D" w:rsidP="0045126D">
      <w:pPr>
        <w:pStyle w:val="afb"/>
      </w:pPr>
      <w:r w:rsidRPr="00922909">
        <w:t>Для</w:t>
      </w:r>
      <w:r>
        <w:t xml:space="preserve"> суперп</w:t>
      </w:r>
      <w:r w:rsidRPr="00922909">
        <w:t>ользователя в окне выбора перекрестка доступны функции удаления, перекрестков, а также вызова окна создания и изменения модели перекрестка.</w:t>
      </w:r>
    </w:p>
    <w:p w:rsidR="0045126D" w:rsidRPr="00922909" w:rsidRDefault="0045126D" w:rsidP="0045126D">
      <w:pPr>
        <w:pStyle w:val="afb"/>
      </w:pPr>
      <w:r w:rsidRPr="00922909">
        <w:t xml:space="preserve">В окне изменения модели перекрестка, Рисунок Б.6, доступно редактирование всех параметров модели. После нажатия кнопки изменить изменения зафиксируется в базе данных. Окно создания модели полностью аналогично. </w:t>
      </w:r>
    </w:p>
    <w:p w:rsidR="0045126D" w:rsidRPr="00922909" w:rsidRDefault="0045126D" w:rsidP="0045126D">
      <w:pPr>
        <w:pStyle w:val="afb"/>
      </w:pPr>
      <w:r w:rsidRPr="00922909">
        <w:t xml:space="preserve"> </w:t>
      </w:r>
    </w:p>
    <w:p w:rsidR="0045126D" w:rsidRPr="00922909" w:rsidRDefault="0045126D" w:rsidP="0045126D"/>
    <w:p w:rsidR="0045126D" w:rsidRPr="00922909" w:rsidRDefault="0045126D" w:rsidP="0045126D">
      <w:pPr>
        <w:pStyle w:val="afb"/>
        <w:jc w:val="left"/>
      </w:pPr>
      <w:r w:rsidRPr="00922909">
        <w:rPr>
          <w:noProof/>
        </w:rPr>
        <w:lastRenderedPageBreak/>
        <w:drawing>
          <wp:inline distT="0" distB="0" distL="0" distR="0" wp14:anchorId="1BFC36B0" wp14:editId="35CAC26C">
            <wp:extent cx="6120130" cy="3056255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26D" w:rsidRPr="00922909" w:rsidRDefault="0045126D" w:rsidP="0045126D">
      <w:pPr>
        <w:pStyle w:val="aff"/>
      </w:pPr>
      <w:r w:rsidRPr="00922909">
        <w:t>Рисунок Б.6 – Окно изменения модели перекрестка</w:t>
      </w:r>
    </w:p>
    <w:p w:rsidR="0045126D" w:rsidRPr="00922909" w:rsidRDefault="0045126D" w:rsidP="0045126D">
      <w:pPr>
        <w:pStyle w:val="afb"/>
      </w:pPr>
      <w:r w:rsidRPr="00922909">
        <w:t>Если один из параметров при создании или измен</w:t>
      </w:r>
      <w:r>
        <w:t>ен</w:t>
      </w:r>
      <w:r w:rsidRPr="00922909">
        <w:t>ии модели не будет задан, то появится сообщение об ошибке и незаполненные поля будут обозначены красным восклицательным знаком, рисунок Б.7.</w:t>
      </w:r>
    </w:p>
    <w:p w:rsidR="0045126D" w:rsidRPr="00922909" w:rsidRDefault="0045126D" w:rsidP="0045126D">
      <w:pPr>
        <w:pStyle w:val="aff"/>
      </w:pPr>
      <w:r w:rsidRPr="00922909">
        <w:rPr>
          <w:noProof/>
        </w:rPr>
        <w:drawing>
          <wp:inline distT="0" distB="0" distL="0" distR="0" wp14:anchorId="3E9183D3" wp14:editId="6F7B0047">
            <wp:extent cx="6120130" cy="3063875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26D" w:rsidRPr="00922909" w:rsidRDefault="0045126D" w:rsidP="0045126D">
      <w:pPr>
        <w:pStyle w:val="aff"/>
      </w:pPr>
      <w:r w:rsidRPr="00922909">
        <w:t>Рисунок Б.7 – Ошибка при работе с моделями перекрестков</w:t>
      </w:r>
    </w:p>
    <w:p w:rsidR="0045126D" w:rsidRPr="00922909" w:rsidRDefault="0045126D" w:rsidP="0045126D">
      <w:pPr>
        <w:pStyle w:val="a3"/>
        <w:numPr>
          <w:ilvl w:val="1"/>
          <w:numId w:val="56"/>
        </w:numPr>
      </w:pPr>
      <w:r w:rsidRPr="00922909">
        <w:rPr>
          <w:lang w:val="ru-RU"/>
        </w:rPr>
        <w:t>Управления пользователями</w:t>
      </w:r>
    </w:p>
    <w:p w:rsidR="0045126D" w:rsidRPr="00922909" w:rsidRDefault="0045126D" w:rsidP="0045126D">
      <w:pPr>
        <w:pStyle w:val="afb"/>
      </w:pPr>
      <w:r w:rsidRPr="00922909">
        <w:t>Суперпользователь имеет возможность управлять зарегистрированными в системе пользователями. Для этог</w:t>
      </w:r>
      <w:r>
        <w:t>о</w:t>
      </w:r>
      <w:r w:rsidRPr="00922909">
        <w:t xml:space="preserve"> в окне выбора модели перекрестка необходимо выбрать пункт меню «Управление пользователями».</w:t>
      </w:r>
    </w:p>
    <w:p w:rsidR="0045126D" w:rsidRPr="00922909" w:rsidRDefault="0045126D" w:rsidP="0045126D">
      <w:pPr>
        <w:pStyle w:val="afb"/>
      </w:pPr>
      <w:r w:rsidRPr="00922909">
        <w:lastRenderedPageBreak/>
        <w:t>Откроется окно менеджера пользователей, рисунок Б.7. В этом окне отображаются список существующих пользователей.</w:t>
      </w:r>
    </w:p>
    <w:p w:rsidR="0045126D" w:rsidRPr="00922909" w:rsidRDefault="0045126D" w:rsidP="0045126D">
      <w:pPr>
        <w:pStyle w:val="afb"/>
      </w:pPr>
      <w:r w:rsidRPr="00922909">
        <w:rPr>
          <w:noProof/>
        </w:rPr>
        <w:drawing>
          <wp:inline distT="0" distB="0" distL="0" distR="0" wp14:anchorId="5CC6A0B2" wp14:editId="4B0FC513">
            <wp:extent cx="5196840" cy="163894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4075" cy="164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26D" w:rsidRPr="00922909" w:rsidRDefault="0045126D" w:rsidP="0045126D">
      <w:pPr>
        <w:pStyle w:val="aff"/>
      </w:pPr>
      <w:r w:rsidRPr="00922909">
        <w:t>Рисунок Б.8 – Окно менеджера пользователей</w:t>
      </w:r>
    </w:p>
    <w:p w:rsidR="0045126D" w:rsidRPr="00922909" w:rsidRDefault="0045126D" w:rsidP="0045126D">
      <w:pPr>
        <w:pStyle w:val="afb"/>
      </w:pPr>
      <w:r w:rsidRPr="00922909">
        <w:t>Пункт меню изменить (добавить) открывает окно редактора пользователя, рисунок Б.9.</w:t>
      </w:r>
    </w:p>
    <w:p w:rsidR="0045126D" w:rsidRPr="00922909" w:rsidRDefault="0045126D" w:rsidP="0045126D">
      <w:pPr>
        <w:pStyle w:val="aff"/>
      </w:pPr>
      <w:r w:rsidRPr="00922909">
        <w:rPr>
          <w:noProof/>
        </w:rPr>
        <w:drawing>
          <wp:inline distT="0" distB="0" distL="0" distR="0" wp14:anchorId="37083FC5" wp14:editId="5283488C">
            <wp:extent cx="4259580" cy="2440993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65812" cy="2444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26D" w:rsidRPr="00922909" w:rsidRDefault="0045126D" w:rsidP="0045126D">
      <w:pPr>
        <w:pStyle w:val="aff"/>
      </w:pPr>
      <w:r w:rsidRPr="00922909">
        <w:t>Рисунок Б.9 – Окно редактора пользователя.</w:t>
      </w:r>
    </w:p>
    <w:p w:rsidR="0045126D" w:rsidRPr="00975E4E" w:rsidRDefault="0045126D" w:rsidP="0045126D">
      <w:pPr>
        <w:pStyle w:val="aff"/>
        <w:jc w:val="left"/>
      </w:pPr>
      <w:r w:rsidRPr="00922909">
        <w:t>В системе предусмотрена защита от удаления последнего администратора. Не допускается создавать пользователей с пустым логином и/или паролем и нескольких пользователей с одинаковым логином.</w:t>
      </w:r>
    </w:p>
    <w:p w:rsidR="005C7A5D" w:rsidRPr="0045126D" w:rsidRDefault="005C7A5D" w:rsidP="0045126D">
      <w:bookmarkStart w:id="31" w:name="_GoBack"/>
      <w:bookmarkEnd w:id="31"/>
    </w:p>
    <w:sectPr w:rsidR="005C7A5D" w:rsidRPr="0045126D" w:rsidSect="00450B42">
      <w:footerReference w:type="default" r:id="rId17"/>
      <w:pgSz w:w="11906" w:h="16838"/>
      <w:pgMar w:top="1134" w:right="567" w:bottom="1134" w:left="1701" w:header="720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368B" w:rsidRDefault="0091368B">
      <w:r>
        <w:separator/>
      </w:r>
    </w:p>
    <w:p w:rsidR="0091368B" w:rsidRDefault="0091368B"/>
    <w:p w:rsidR="0091368B" w:rsidRDefault="0091368B"/>
  </w:endnote>
  <w:endnote w:type="continuationSeparator" w:id="0">
    <w:p w:rsidR="0091368B" w:rsidRDefault="0091368B">
      <w:r>
        <w:continuationSeparator/>
      </w:r>
    </w:p>
    <w:p w:rsidR="0091368B" w:rsidRDefault="0091368B"/>
    <w:p w:rsidR="0091368B" w:rsidRDefault="0091368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res Elite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061C" w:rsidRDefault="00D0061C" w:rsidP="00CA39F2">
    <w:pPr>
      <w:pStyle w:val="aff2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45126D">
      <w:rPr>
        <w:noProof/>
      </w:rPr>
      <w:t>8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368B" w:rsidRDefault="0091368B">
      <w:r>
        <w:separator/>
      </w:r>
    </w:p>
    <w:p w:rsidR="0091368B" w:rsidRDefault="0091368B"/>
    <w:p w:rsidR="0091368B" w:rsidRDefault="0091368B"/>
  </w:footnote>
  <w:footnote w:type="continuationSeparator" w:id="0">
    <w:p w:rsidR="0091368B" w:rsidRDefault="0091368B">
      <w:r>
        <w:continuationSeparator/>
      </w:r>
    </w:p>
    <w:p w:rsidR="0091368B" w:rsidRDefault="0091368B"/>
    <w:p w:rsidR="0091368B" w:rsidRDefault="0091368B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32F8BFE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80"/>
        </w:tabs>
        <w:ind w:left="1620" w:hanging="360"/>
      </w:pPr>
      <w:rPr>
        <w:rFonts w:ascii="Courier New" w:hAnsi="Courier New" w:cs="Courier New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  <w:rPr>
        <w:rFonts w:ascii="Courier New" w:hAnsi="Courier New" w:cs="Courier New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ascii="Courier New" w:hAnsi="Courier New" w:cs="Courier New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  <w:rPr>
        <w:rFonts w:ascii="Courier New" w:hAnsi="Courier New" w:cs="Courier New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ascii="Courier New" w:hAnsi="Courier New" w:cs="Courier New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  <w:rPr>
        <w:rFonts w:ascii="Courier New" w:hAnsi="Courier New" w:cs="Courier New"/>
      </w:rPr>
    </w:lvl>
  </w:abstractNum>
  <w:abstractNum w:abstractNumId="2">
    <w:nsid w:val="00000003"/>
    <w:multiLevelType w:val="singleLevel"/>
    <w:tmpl w:val="00000003"/>
    <w:name w:val="WW8Num3"/>
    <w:lvl w:ilvl="0">
      <w:start w:val="2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Times New Roman" w:hAnsi="Times New Roman" w:cs="Symbol"/>
        <w:sz w:val="20"/>
      </w:r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  <w:rPr>
        <w:rFonts w:cs="Times New Roman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  <w:sz w:val="20"/>
      </w:rPr>
    </w:lvl>
  </w:abstractNum>
  <w:abstractNum w:abstractNumId="4">
    <w:nsid w:val="00000006"/>
    <w:multiLevelType w:val="multilevel"/>
    <w:tmpl w:val="00000006"/>
    <w:name w:val="WW8Num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  <w:sz w:val="20"/>
      </w:rPr>
    </w:lvl>
  </w:abstractNum>
  <w:abstractNum w:abstractNumId="5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  <w:sz w:val="20"/>
      </w:rPr>
    </w:lvl>
  </w:abstractNum>
  <w:abstractNum w:abstractNumId="6">
    <w:nsid w:val="00000008"/>
    <w:multiLevelType w:val="multi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nsid w:val="00F744BE"/>
    <w:multiLevelType w:val="hybridMultilevel"/>
    <w:tmpl w:val="E3B65D82"/>
    <w:lvl w:ilvl="0" w:tplc="04190001">
      <w:start w:val="1"/>
      <w:numFmt w:val="bullet"/>
      <w:pStyle w:val="1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pStyle w:val="2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01427330"/>
    <w:multiLevelType w:val="hybridMultilevel"/>
    <w:tmpl w:val="E9F4E0DC"/>
    <w:lvl w:ilvl="0" w:tplc="2E3E6BB6">
      <w:start w:val="6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7DBADC8E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040158EC"/>
    <w:multiLevelType w:val="hybridMultilevel"/>
    <w:tmpl w:val="51A82038"/>
    <w:lvl w:ilvl="0" w:tplc="FFFFFFFF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05B50E15"/>
    <w:multiLevelType w:val="hybridMultilevel"/>
    <w:tmpl w:val="09D46232"/>
    <w:lvl w:ilvl="0" w:tplc="EB70B7D6">
      <w:start w:val="1"/>
      <w:numFmt w:val="decimal"/>
      <w:pStyle w:val="a0"/>
      <w:lvlText w:val="1.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>
    <w:nsid w:val="07B54AAE"/>
    <w:multiLevelType w:val="hybridMultilevel"/>
    <w:tmpl w:val="8B664476"/>
    <w:lvl w:ilvl="0" w:tplc="406CC33A">
      <w:start w:val="1"/>
      <w:numFmt w:val="decimal"/>
      <w:pStyle w:val="a1"/>
      <w:lvlText w:val="1.1.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>
    <w:nsid w:val="0A910454"/>
    <w:multiLevelType w:val="hybridMultilevel"/>
    <w:tmpl w:val="81AC2278"/>
    <w:lvl w:ilvl="0" w:tplc="04190001">
      <w:start w:val="1"/>
      <w:numFmt w:val="bullet"/>
      <w:pStyle w:val="MyHeadingLevel1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pStyle w:val="MYHEADING2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pStyle w:val="MyHeading3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0E0216C0"/>
    <w:multiLevelType w:val="multilevel"/>
    <w:tmpl w:val="7CF8D716"/>
    <w:lvl w:ilvl="0">
      <w:start w:val="4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68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7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9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51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324" w:hanging="2160"/>
      </w:pPr>
      <w:rPr>
        <w:rFonts w:hint="default"/>
      </w:rPr>
    </w:lvl>
  </w:abstractNum>
  <w:abstractNum w:abstractNumId="14">
    <w:nsid w:val="1218519F"/>
    <w:multiLevelType w:val="multilevel"/>
    <w:tmpl w:val="D9FE8EEA"/>
    <w:styleLink w:val="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sz w:val="28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5">
    <w:nsid w:val="129C169B"/>
    <w:multiLevelType w:val="singleLevel"/>
    <w:tmpl w:val="35D4703E"/>
    <w:lvl w:ilvl="0">
      <w:start w:val="9"/>
      <w:numFmt w:val="decimal"/>
      <w:pStyle w:val="MyNumberedList"/>
      <w:lvlText w:val="%1. 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8"/>
        <w:szCs w:val="28"/>
        <w:u w:val="none"/>
      </w:rPr>
    </w:lvl>
  </w:abstractNum>
  <w:abstractNum w:abstractNumId="16">
    <w:nsid w:val="14397152"/>
    <w:multiLevelType w:val="hybridMultilevel"/>
    <w:tmpl w:val="666EFF50"/>
    <w:lvl w:ilvl="0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1" w:tplc="7DBADC8E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19000F">
      <w:start w:val="1"/>
      <w:numFmt w:val="decimal"/>
      <w:lvlText w:val="%3."/>
      <w:lvlJc w:val="left"/>
      <w:pPr>
        <w:tabs>
          <w:tab w:val="num" w:pos="3392"/>
        </w:tabs>
        <w:ind w:left="3392" w:hanging="360"/>
      </w:pPr>
      <w:rPr>
        <w:rFonts w:hint="default"/>
      </w:rPr>
    </w:lvl>
    <w:lvl w:ilvl="3" w:tplc="3626A006">
      <w:start w:val="1"/>
      <w:numFmt w:val="decimal"/>
      <w:lvlText w:val="%4"/>
      <w:lvlJc w:val="left"/>
      <w:pPr>
        <w:ind w:left="4112" w:hanging="360"/>
      </w:pPr>
      <w:rPr>
        <w:rFonts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832"/>
        </w:tabs>
        <w:ind w:left="48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552"/>
        </w:tabs>
        <w:ind w:left="55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272"/>
        </w:tabs>
        <w:ind w:left="62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992"/>
        </w:tabs>
        <w:ind w:left="69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712"/>
        </w:tabs>
        <w:ind w:left="7712" w:hanging="360"/>
      </w:pPr>
      <w:rPr>
        <w:rFonts w:ascii="Wingdings" w:hAnsi="Wingdings" w:hint="default"/>
      </w:rPr>
    </w:lvl>
  </w:abstractNum>
  <w:abstractNum w:abstractNumId="17">
    <w:nsid w:val="149E1EBE"/>
    <w:multiLevelType w:val="multilevel"/>
    <w:tmpl w:val="66B24D54"/>
    <w:lvl w:ilvl="0">
      <w:start w:val="1"/>
      <w:numFmt w:val="decimal"/>
      <w:lvlText w:val="Б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3"/>
      <w:lvlText w:val="Б.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Б.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>
    <w:nsid w:val="194364CD"/>
    <w:multiLevelType w:val="hybridMultilevel"/>
    <w:tmpl w:val="CF243258"/>
    <w:lvl w:ilvl="0" w:tplc="3F3A05B6">
      <w:start w:val="1"/>
      <w:numFmt w:val="decimal"/>
      <w:lvlText w:val="4.%1."/>
      <w:lvlJc w:val="left"/>
      <w:pPr>
        <w:tabs>
          <w:tab w:val="num" w:pos="1260"/>
        </w:tabs>
        <w:ind w:left="1361" w:hanging="46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1A8336BF"/>
    <w:multiLevelType w:val="hybridMultilevel"/>
    <w:tmpl w:val="ACC0B73A"/>
    <w:lvl w:ilvl="0" w:tplc="041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20">
    <w:nsid w:val="1F414872"/>
    <w:multiLevelType w:val="multilevel"/>
    <w:tmpl w:val="0A5CA4A6"/>
    <w:lvl w:ilvl="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decimal"/>
      <w:lvlText w:val="Б.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Б.%1.%2.%3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1">
    <w:nsid w:val="2117198F"/>
    <w:multiLevelType w:val="singleLevel"/>
    <w:tmpl w:val="4642C7F6"/>
    <w:lvl w:ilvl="0">
      <w:start w:val="7"/>
      <w:numFmt w:val="decimal"/>
      <w:pStyle w:val="a4"/>
      <w:lvlText w:val="%1. 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szCs w:val="28"/>
        <w:u w:val="none"/>
      </w:rPr>
    </w:lvl>
  </w:abstractNum>
  <w:abstractNum w:abstractNumId="22">
    <w:nsid w:val="22165575"/>
    <w:multiLevelType w:val="multilevel"/>
    <w:tmpl w:val="FE2468A6"/>
    <w:styleLink w:val="a5"/>
    <w:lvl w:ilvl="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"/>
      <w:lvlJc w:val="left"/>
      <w:pPr>
        <w:tabs>
          <w:tab w:val="num" w:pos="1952"/>
        </w:tabs>
        <w:ind w:left="1952" w:hanging="360"/>
      </w:pPr>
      <w:rPr>
        <w:rFonts w:ascii="Symbol" w:hAnsi="Symbol" w:cs="Courier New" w:hint="default"/>
      </w:rPr>
    </w:lvl>
    <w:lvl w:ilvl="2">
      <w:start w:val="1"/>
      <w:numFmt w:val="bullet"/>
      <w:lvlText w:val=""/>
      <w:lvlJc w:val="left"/>
      <w:pPr>
        <w:tabs>
          <w:tab w:val="num" w:pos="2672"/>
        </w:tabs>
        <w:ind w:left="2672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3392"/>
        </w:tabs>
        <w:ind w:left="339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12"/>
        </w:tabs>
        <w:ind w:left="411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32"/>
        </w:tabs>
        <w:ind w:left="483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552"/>
        </w:tabs>
        <w:ind w:left="555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272"/>
        </w:tabs>
        <w:ind w:left="627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92"/>
        </w:tabs>
        <w:ind w:left="6992" w:hanging="360"/>
      </w:pPr>
      <w:rPr>
        <w:rFonts w:ascii="Wingdings" w:hAnsi="Wingdings" w:hint="default"/>
      </w:rPr>
    </w:lvl>
  </w:abstractNum>
  <w:abstractNum w:abstractNumId="23">
    <w:nsid w:val="23BD5498"/>
    <w:multiLevelType w:val="multilevel"/>
    <w:tmpl w:val="525E7002"/>
    <w:lvl w:ilvl="0">
      <w:start w:val="1"/>
      <w:numFmt w:val="decimal"/>
      <w:pStyle w:val="12"/>
      <w:lvlText w:val="%1"/>
      <w:lvlJc w:val="left"/>
      <w:pPr>
        <w:tabs>
          <w:tab w:val="num" w:pos="792"/>
        </w:tabs>
        <w:ind w:left="79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24"/>
        <w:szCs w:val="24"/>
        <w:u w:val="none"/>
        <w:vertAlign w:val="baseline"/>
      </w:rPr>
    </w:lvl>
    <w:lvl w:ilvl="1">
      <w:start w:val="1"/>
      <w:numFmt w:val="decimal"/>
      <w:lvlRestart w:val="0"/>
      <w:lvlText w:val="%1.%2"/>
      <w:lvlJc w:val="left"/>
      <w:pPr>
        <w:tabs>
          <w:tab w:val="num" w:pos="340"/>
        </w:tabs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4">
    <w:nsid w:val="2A983F76"/>
    <w:multiLevelType w:val="multilevel"/>
    <w:tmpl w:val="8904F70A"/>
    <w:lvl w:ilvl="0">
      <w:start w:val="1"/>
      <w:numFmt w:val="decimal"/>
      <w:pStyle w:val="a6"/>
      <w:lvlText w:val="%1"/>
      <w:lvlJc w:val="left"/>
      <w:pPr>
        <w:tabs>
          <w:tab w:val="num" w:pos="284"/>
        </w:tabs>
        <w:ind w:left="175" w:hanging="175"/>
      </w:pPr>
      <w:rPr>
        <w:rFonts w:ascii="Times New Roman" w:eastAsia="Times New Roman" w:hAnsi="Times New Roman" w:cs="Times New Roman" w:hint="default"/>
      </w:rPr>
    </w:lvl>
    <w:lvl w:ilvl="1">
      <w:start w:val="1"/>
      <w:numFmt w:val="decimal"/>
      <w:pStyle w:val="a7"/>
      <w:lvlText w:val="%1.%2"/>
      <w:lvlJc w:val="left"/>
      <w:pPr>
        <w:tabs>
          <w:tab w:val="num" w:pos="862"/>
        </w:tabs>
        <w:ind w:left="862" w:hanging="153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29"/>
        </w:tabs>
        <w:ind w:left="1429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356"/>
        </w:tabs>
        <w:ind w:left="2356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923"/>
        </w:tabs>
        <w:ind w:left="2923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850"/>
        </w:tabs>
        <w:ind w:left="385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777"/>
        </w:tabs>
        <w:ind w:left="4777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344"/>
        </w:tabs>
        <w:ind w:left="5344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271"/>
        </w:tabs>
        <w:ind w:left="6271" w:hanging="2160"/>
      </w:pPr>
      <w:rPr>
        <w:rFonts w:cs="Times New Roman" w:hint="default"/>
      </w:rPr>
    </w:lvl>
  </w:abstractNum>
  <w:abstractNum w:abstractNumId="25">
    <w:nsid w:val="2AA53CF1"/>
    <w:multiLevelType w:val="hybridMultilevel"/>
    <w:tmpl w:val="BCD0F37E"/>
    <w:lvl w:ilvl="0" w:tplc="04190003">
      <w:start w:val="1"/>
      <w:numFmt w:val="decimal"/>
      <w:lvlText w:val="%1"/>
      <w:lvlJc w:val="left"/>
      <w:pPr>
        <w:tabs>
          <w:tab w:val="num" w:pos="1637"/>
        </w:tabs>
        <w:ind w:left="1637" w:hanging="360"/>
      </w:pPr>
      <w:rPr>
        <w:rFonts w:hint="default"/>
      </w:rPr>
    </w:lvl>
    <w:lvl w:ilvl="1" w:tplc="7DBADC8E">
      <w:start w:val="1"/>
      <w:numFmt w:val="bullet"/>
      <w:lvlText w:val=""/>
      <w:lvlJc w:val="left"/>
      <w:pPr>
        <w:tabs>
          <w:tab w:val="num" w:pos="1997"/>
        </w:tabs>
        <w:ind w:left="199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637"/>
        </w:tabs>
        <w:ind w:left="163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357"/>
        </w:tabs>
        <w:ind w:left="235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077"/>
        </w:tabs>
        <w:ind w:left="307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797"/>
        </w:tabs>
        <w:ind w:left="379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517"/>
        </w:tabs>
        <w:ind w:left="451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237"/>
        </w:tabs>
        <w:ind w:left="523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957"/>
        </w:tabs>
        <w:ind w:left="5957" w:hanging="180"/>
      </w:pPr>
    </w:lvl>
  </w:abstractNum>
  <w:abstractNum w:abstractNumId="26">
    <w:nsid w:val="30850D5A"/>
    <w:multiLevelType w:val="multilevel"/>
    <w:tmpl w:val="628C22EC"/>
    <w:lvl w:ilvl="0">
      <w:start w:val="1"/>
      <w:numFmt w:val="decimal"/>
      <w:pStyle w:val="a8"/>
      <w:lvlText w:val="%1."/>
      <w:lvlJc w:val="left"/>
      <w:pPr>
        <w:tabs>
          <w:tab w:val="num" w:pos="1191"/>
        </w:tabs>
        <w:ind w:left="907" w:hanging="198"/>
      </w:pPr>
      <w:rPr>
        <w:rFonts w:hint="default"/>
      </w:rPr>
    </w:lvl>
    <w:lvl w:ilvl="1">
      <w:start w:val="1"/>
      <w:numFmt w:val="russianLower"/>
      <w:pStyle w:val="MyHeadinglevel0"/>
      <w:lvlText w:val="%2)"/>
      <w:lvlJc w:val="left"/>
      <w:pPr>
        <w:tabs>
          <w:tab w:val="num" w:pos="1361"/>
        </w:tabs>
        <w:ind w:left="1361" w:hanging="340"/>
      </w:pPr>
      <w:rPr>
        <w:rFonts w:hint="default"/>
      </w:rPr>
    </w:lvl>
    <w:lvl w:ilvl="2">
      <w:start w:val="1"/>
      <w:numFmt w:val="none"/>
      <w:lvlText w:val="–"/>
      <w:lvlJc w:val="left"/>
      <w:pPr>
        <w:tabs>
          <w:tab w:val="num" w:pos="1814"/>
        </w:tabs>
        <w:ind w:left="1814" w:hanging="34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98"/>
        </w:tabs>
        <w:ind w:left="1998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42"/>
        </w:tabs>
        <w:ind w:left="2142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286"/>
        </w:tabs>
        <w:ind w:left="2286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430"/>
        </w:tabs>
        <w:ind w:left="243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74"/>
        </w:tabs>
        <w:ind w:left="257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718"/>
        </w:tabs>
        <w:ind w:left="2718" w:hanging="1584"/>
      </w:pPr>
      <w:rPr>
        <w:rFonts w:hint="default"/>
      </w:rPr>
    </w:lvl>
  </w:abstractNum>
  <w:abstractNum w:abstractNumId="27">
    <w:nsid w:val="32C15149"/>
    <w:multiLevelType w:val="hybridMultilevel"/>
    <w:tmpl w:val="B6AA43A8"/>
    <w:lvl w:ilvl="0" w:tplc="ACD4E100">
      <w:start w:val="1"/>
      <w:numFmt w:val="decimal"/>
      <w:lvlText w:val="5.%1."/>
      <w:lvlJc w:val="left"/>
      <w:pPr>
        <w:tabs>
          <w:tab w:val="num" w:pos="1239"/>
        </w:tabs>
        <w:ind w:left="1361" w:hanging="461"/>
      </w:pPr>
      <w:rPr>
        <w:rFonts w:hint="default"/>
      </w:rPr>
    </w:lvl>
    <w:lvl w:ilvl="1" w:tplc="7DBADC8E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3A824356"/>
    <w:multiLevelType w:val="hybridMultilevel"/>
    <w:tmpl w:val="E84AF546"/>
    <w:lvl w:ilvl="0" w:tplc="FFFFFFFF">
      <w:start w:val="1"/>
      <w:numFmt w:val="decimal"/>
      <w:pStyle w:val="a9"/>
      <w:lvlText w:val="%1."/>
      <w:lvlJc w:val="left"/>
      <w:pPr>
        <w:ind w:left="720" w:hanging="360"/>
      </w:pPr>
      <w:rPr>
        <w:rFonts w:cs="Times New Roman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>
    <w:nsid w:val="3B6673CB"/>
    <w:multiLevelType w:val="hybridMultilevel"/>
    <w:tmpl w:val="3DFEC284"/>
    <w:lvl w:ilvl="0" w:tplc="DC66E910">
      <w:start w:val="1"/>
      <w:numFmt w:val="bullet"/>
      <w:pStyle w:val="aa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D1CC0D30">
      <w:start w:val="1"/>
      <w:numFmt w:val="bullet"/>
      <w:lvlText w:val=""/>
      <w:lvlJc w:val="left"/>
      <w:pPr>
        <w:ind w:left="2007" w:hanging="360"/>
      </w:pPr>
      <w:rPr>
        <w:rFonts w:ascii="Symbol" w:hAnsi="Symbol" w:hint="default"/>
      </w:rPr>
    </w:lvl>
    <w:lvl w:ilvl="2" w:tplc="0419001B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>
    <w:nsid w:val="3E3D6E54"/>
    <w:multiLevelType w:val="hybridMultilevel"/>
    <w:tmpl w:val="C83A0122"/>
    <w:lvl w:ilvl="0" w:tplc="C724514C">
      <w:start w:val="1"/>
      <w:numFmt w:val="decimal"/>
      <w:pStyle w:val="ab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1">
    <w:nsid w:val="40B517A5"/>
    <w:multiLevelType w:val="hybridMultilevel"/>
    <w:tmpl w:val="5E020D78"/>
    <w:lvl w:ilvl="0" w:tplc="FFFFFFFF">
      <w:start w:val="1"/>
      <w:numFmt w:val="bullet"/>
      <w:pStyle w:val="ac"/>
      <w:lvlText w:val=""/>
      <w:lvlJc w:val="left"/>
      <w:pPr>
        <w:ind w:left="1647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411F0EE7"/>
    <w:multiLevelType w:val="hybridMultilevel"/>
    <w:tmpl w:val="8556DA0E"/>
    <w:lvl w:ilvl="0" w:tplc="9B188D72">
      <w:start w:val="1"/>
      <w:numFmt w:val="bullet"/>
      <w:pStyle w:val="3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plc="04190003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662"/>
        </w:tabs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382"/>
        </w:tabs>
        <w:ind w:left="3382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822"/>
        </w:tabs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542"/>
        </w:tabs>
        <w:ind w:left="5542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</w:rPr>
    </w:lvl>
  </w:abstractNum>
  <w:abstractNum w:abstractNumId="33">
    <w:nsid w:val="4161690B"/>
    <w:multiLevelType w:val="hybridMultilevel"/>
    <w:tmpl w:val="21A6421E"/>
    <w:lvl w:ilvl="0" w:tplc="8FD672CC">
      <w:start w:val="2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42945C13"/>
    <w:multiLevelType w:val="hybridMultilevel"/>
    <w:tmpl w:val="13B08BCC"/>
    <w:lvl w:ilvl="0" w:tplc="FAC89692">
      <w:start w:val="1"/>
      <w:numFmt w:val="bullet"/>
      <w:pStyle w:val="30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491977F7"/>
    <w:multiLevelType w:val="hybridMultilevel"/>
    <w:tmpl w:val="5516B6CC"/>
    <w:lvl w:ilvl="0" w:tplc="003EA67C">
      <w:start w:val="1"/>
      <w:numFmt w:val="bullet"/>
      <w:pStyle w:val="ad"/>
      <w:lvlText w:val=""/>
      <w:lvlJc w:val="left"/>
      <w:pPr>
        <w:ind w:left="10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4B8732A5"/>
    <w:multiLevelType w:val="hybridMultilevel"/>
    <w:tmpl w:val="38F208F0"/>
    <w:lvl w:ilvl="0" w:tplc="FFFFFFFF">
      <w:start w:val="1"/>
      <w:numFmt w:val="decimal"/>
      <w:lvlText w:val="%1)"/>
      <w:lvlJc w:val="left"/>
      <w:pPr>
        <w:tabs>
          <w:tab w:val="num" w:pos="643"/>
        </w:tabs>
        <w:ind w:left="643" w:hanging="360"/>
      </w:pPr>
    </w:lvl>
    <w:lvl w:ilvl="1" w:tplc="FFFFFFFF">
      <w:start w:val="1"/>
      <w:numFmt w:val="decimal"/>
      <w:lvlText w:val="%2."/>
      <w:lvlJc w:val="left"/>
      <w:pPr>
        <w:tabs>
          <w:tab w:val="num" w:pos="1363"/>
        </w:tabs>
        <w:ind w:left="1363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083"/>
        </w:tabs>
        <w:ind w:left="2083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03"/>
        </w:tabs>
        <w:ind w:left="2803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523"/>
        </w:tabs>
        <w:ind w:left="3523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243"/>
        </w:tabs>
        <w:ind w:left="4243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963"/>
        </w:tabs>
        <w:ind w:left="4963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683"/>
        </w:tabs>
        <w:ind w:left="5683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03"/>
        </w:tabs>
        <w:ind w:left="6403" w:hanging="180"/>
      </w:pPr>
    </w:lvl>
  </w:abstractNum>
  <w:abstractNum w:abstractNumId="37">
    <w:nsid w:val="514A3C93"/>
    <w:multiLevelType w:val="singleLevel"/>
    <w:tmpl w:val="06D207E8"/>
    <w:lvl w:ilvl="0">
      <w:start w:val="6"/>
      <w:numFmt w:val="decimal"/>
      <w:pStyle w:val="ae"/>
      <w:lvlText w:val="%1. 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8"/>
        <w:szCs w:val="28"/>
        <w:u w:val="none"/>
      </w:rPr>
    </w:lvl>
  </w:abstractNum>
  <w:abstractNum w:abstractNumId="38">
    <w:nsid w:val="518116A7"/>
    <w:multiLevelType w:val="hybridMultilevel"/>
    <w:tmpl w:val="C0D08C7A"/>
    <w:lvl w:ilvl="0" w:tplc="CB40E1F6">
      <w:start w:val="1"/>
      <w:numFmt w:val="decimal"/>
      <w:lvlText w:val="2.%1."/>
      <w:lvlJc w:val="left"/>
      <w:pPr>
        <w:tabs>
          <w:tab w:val="num" w:pos="1190"/>
        </w:tabs>
        <w:ind w:left="1369" w:hanging="518"/>
      </w:pPr>
      <w:rPr>
        <w:rFonts w:hint="default"/>
      </w:rPr>
    </w:lvl>
    <w:lvl w:ilvl="1" w:tplc="7DBADC8E">
      <w:start w:val="1"/>
      <w:numFmt w:val="bullet"/>
      <w:lvlText w:val="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39">
    <w:nsid w:val="525661BD"/>
    <w:multiLevelType w:val="hybridMultilevel"/>
    <w:tmpl w:val="AF90CE36"/>
    <w:lvl w:ilvl="0" w:tplc="DE1089C4">
      <w:start w:val="5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0">
    <w:nsid w:val="545F0EFE"/>
    <w:multiLevelType w:val="multilevel"/>
    <w:tmpl w:val="86FCE8D2"/>
    <w:lvl w:ilvl="0">
      <w:start w:val="1"/>
      <w:numFmt w:val="decimal"/>
      <w:pStyle w:val="215"/>
      <w:lvlText w:val="%1."/>
      <w:lvlJc w:val="left"/>
      <w:pPr>
        <w:tabs>
          <w:tab w:val="num" w:pos="964"/>
        </w:tabs>
        <w:ind w:left="964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58ED4F44"/>
    <w:multiLevelType w:val="multilevel"/>
    <w:tmpl w:val="023C28E0"/>
    <w:lvl w:ilvl="0">
      <w:start w:val="3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68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7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9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51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324" w:hanging="2160"/>
      </w:pPr>
      <w:rPr>
        <w:rFonts w:hint="default"/>
      </w:rPr>
    </w:lvl>
  </w:abstractNum>
  <w:abstractNum w:abstractNumId="42">
    <w:nsid w:val="59A2523B"/>
    <w:multiLevelType w:val="hybridMultilevel"/>
    <w:tmpl w:val="D23CCD80"/>
    <w:lvl w:ilvl="0" w:tplc="04190003">
      <w:start w:val="1"/>
      <w:numFmt w:val="decimal"/>
      <w:pStyle w:val="DiplomTextVved"/>
      <w:lvlText w:val="%1."/>
      <w:lvlJc w:val="left"/>
      <w:pPr>
        <w:tabs>
          <w:tab w:val="num" w:pos="1495"/>
        </w:tabs>
        <w:ind w:left="1495" w:hanging="360"/>
      </w:pPr>
    </w:lvl>
    <w:lvl w:ilvl="1" w:tplc="04190003">
      <w:start w:val="1"/>
      <w:numFmt w:val="decimal"/>
      <w:lvlText w:val="%2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 w:tplc="04190005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43">
    <w:nsid w:val="5D584215"/>
    <w:multiLevelType w:val="hybridMultilevel"/>
    <w:tmpl w:val="D85E4692"/>
    <w:lvl w:ilvl="0" w:tplc="B19AEDCE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4">
    <w:nsid w:val="60142828"/>
    <w:multiLevelType w:val="hybridMultilevel"/>
    <w:tmpl w:val="7C483460"/>
    <w:lvl w:ilvl="0" w:tplc="FFFFFFFF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>
    <w:nsid w:val="60B01610"/>
    <w:multiLevelType w:val="hybridMultilevel"/>
    <w:tmpl w:val="44562746"/>
    <w:lvl w:ilvl="0" w:tplc="FFFFFFFF">
      <w:start w:val="1"/>
      <w:numFmt w:val="bullet"/>
      <w:pStyle w:val="af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6">
    <w:nsid w:val="61385E67"/>
    <w:multiLevelType w:val="multilevel"/>
    <w:tmpl w:val="D07A71EE"/>
    <w:lvl w:ilvl="0">
      <w:start w:val="1"/>
      <w:numFmt w:val="bullet"/>
      <w:pStyle w:val="af0"/>
      <w:lvlText w:val=""/>
      <w:lvlJc w:val="left"/>
      <w:pPr>
        <w:tabs>
          <w:tab w:val="num" w:pos="757"/>
        </w:tabs>
        <w:ind w:left="737" w:hanging="340"/>
      </w:pPr>
      <w:rPr>
        <w:rFonts w:ascii="Wingdings" w:hAnsi="Wingdings"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7">
    <w:nsid w:val="61623231"/>
    <w:multiLevelType w:val="multilevel"/>
    <w:tmpl w:val="DE3EA91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10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af1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8">
    <w:nsid w:val="62120D64"/>
    <w:multiLevelType w:val="multilevel"/>
    <w:tmpl w:val="B4D8399E"/>
    <w:lvl w:ilvl="0">
      <w:start w:val="1"/>
      <w:numFmt w:val="decimal"/>
      <w:pStyle w:val="af2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59"/>
        </w:tabs>
        <w:ind w:left="1359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007"/>
        </w:tabs>
        <w:ind w:left="179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367"/>
        </w:tabs>
        <w:ind w:left="229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087"/>
        </w:tabs>
        <w:ind w:left="279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47"/>
        </w:tabs>
        <w:ind w:left="330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67"/>
        </w:tabs>
        <w:ind w:left="380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27"/>
        </w:tabs>
        <w:ind w:left="431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47"/>
        </w:tabs>
        <w:ind w:left="4887" w:hanging="1440"/>
      </w:pPr>
      <w:rPr>
        <w:rFonts w:hint="default"/>
      </w:rPr>
    </w:lvl>
  </w:abstractNum>
  <w:abstractNum w:abstractNumId="49">
    <w:nsid w:val="65220490"/>
    <w:multiLevelType w:val="multilevel"/>
    <w:tmpl w:val="4B08ECC8"/>
    <w:lvl w:ilvl="0">
      <w:start w:val="2"/>
      <w:numFmt w:val="decimal"/>
      <w:lvlText w:val="%1"/>
      <w:lvlJc w:val="left"/>
      <w:pPr>
        <w:ind w:left="792" w:hanging="7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7" w:hanging="792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762" w:hanging="792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3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9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40" w:hanging="2160"/>
      </w:pPr>
      <w:rPr>
        <w:rFonts w:hint="default"/>
      </w:rPr>
    </w:lvl>
  </w:abstractNum>
  <w:abstractNum w:abstractNumId="50">
    <w:nsid w:val="66BB5C35"/>
    <w:multiLevelType w:val="multilevel"/>
    <w:tmpl w:val="E47ADCE4"/>
    <w:lvl w:ilvl="0">
      <w:start w:val="1"/>
      <w:numFmt w:val="decimal"/>
      <w:lvlText w:val="%1"/>
      <w:lvlJc w:val="left"/>
      <w:pPr>
        <w:tabs>
          <w:tab w:val="num" w:pos="1637"/>
        </w:tabs>
        <w:ind w:left="1637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997"/>
        </w:tabs>
        <w:ind w:left="1997" w:hanging="360"/>
      </w:pPr>
      <w:rPr>
        <w:rFonts w:hint="default"/>
      </w:rPr>
    </w:lvl>
    <w:lvl w:ilvl="2">
      <w:start w:val="1"/>
      <w:numFmt w:val="decimal"/>
      <w:pStyle w:val="31"/>
      <w:lvlText w:val="%1.%2.%3"/>
      <w:lvlJc w:val="left"/>
      <w:pPr>
        <w:tabs>
          <w:tab w:val="num" w:pos="1637"/>
        </w:tabs>
        <w:ind w:left="163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357"/>
        </w:tabs>
        <w:ind w:left="235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077"/>
        </w:tabs>
        <w:ind w:left="307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797"/>
        </w:tabs>
        <w:ind w:left="379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517"/>
        </w:tabs>
        <w:ind w:left="451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237"/>
        </w:tabs>
        <w:ind w:left="523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957"/>
        </w:tabs>
        <w:ind w:left="5957" w:hanging="180"/>
      </w:pPr>
      <w:rPr>
        <w:rFonts w:hint="default"/>
      </w:rPr>
    </w:lvl>
  </w:abstractNum>
  <w:abstractNum w:abstractNumId="51">
    <w:nsid w:val="672A7180"/>
    <w:multiLevelType w:val="multilevel"/>
    <w:tmpl w:val="88BE4BC8"/>
    <w:lvl w:ilvl="0">
      <w:start w:val="1"/>
      <w:numFmt w:val="decimal"/>
      <w:pStyle w:val="af3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>
      <w:start w:val="1"/>
      <w:numFmt w:val="decimal"/>
      <w:lvlText w:val="А.%2:"/>
      <w:lvlJc w:val="left"/>
      <w:pPr>
        <w:tabs>
          <w:tab w:val="num" w:pos="1072"/>
        </w:tabs>
        <w:ind w:left="1072" w:hanging="3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49"/>
        </w:tabs>
        <w:ind w:left="193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09"/>
        </w:tabs>
        <w:ind w:left="243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29"/>
        </w:tabs>
        <w:ind w:left="294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52">
    <w:nsid w:val="69EA752E"/>
    <w:multiLevelType w:val="hybridMultilevel"/>
    <w:tmpl w:val="700E49CE"/>
    <w:lvl w:ilvl="0" w:tplc="F9EA0B04">
      <w:start w:val="1"/>
      <w:numFmt w:val="decimal"/>
      <w:lvlText w:val="3.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>
    <w:nsid w:val="6EF16F12"/>
    <w:multiLevelType w:val="hybridMultilevel"/>
    <w:tmpl w:val="A1F858A2"/>
    <w:lvl w:ilvl="0" w:tplc="FFFFFFFF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4">
    <w:nsid w:val="71257B2F"/>
    <w:multiLevelType w:val="hybridMultilevel"/>
    <w:tmpl w:val="7DA0FC5A"/>
    <w:lvl w:ilvl="0" w:tplc="FE2ED6E8">
      <w:start w:val="1776"/>
      <w:numFmt w:val="bullet"/>
      <w:pStyle w:val="af4"/>
      <w:lvlText w:val="−"/>
      <w:lvlJc w:val="left"/>
      <w:pPr>
        <w:ind w:left="1440" w:hanging="360"/>
      </w:pPr>
      <w:rPr>
        <w:rFonts w:ascii="Times New Roman" w:hAnsi="Times New Roman" w:cs="Times New Roman" w:hint="default"/>
        <w:lang w:val="en-US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5">
    <w:nsid w:val="71D127BC"/>
    <w:multiLevelType w:val="hybridMultilevel"/>
    <w:tmpl w:val="3076A952"/>
    <w:lvl w:ilvl="0" w:tplc="B19AEDCE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6">
    <w:nsid w:val="74897780"/>
    <w:multiLevelType w:val="hybridMultilevel"/>
    <w:tmpl w:val="72627556"/>
    <w:lvl w:ilvl="0" w:tplc="CF28F1EE">
      <w:start w:val="1"/>
      <w:numFmt w:val="decimal"/>
      <w:lvlText w:val="1.%1."/>
      <w:lvlJc w:val="left"/>
      <w:pPr>
        <w:tabs>
          <w:tab w:val="num" w:pos="1239"/>
        </w:tabs>
        <w:ind w:left="1361" w:hanging="461"/>
      </w:pPr>
      <w:rPr>
        <w:rFonts w:hint="default"/>
      </w:rPr>
    </w:lvl>
    <w:lvl w:ilvl="1" w:tplc="7DBADC8E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7">
    <w:nsid w:val="76C23633"/>
    <w:multiLevelType w:val="multilevel"/>
    <w:tmpl w:val="B06E0B60"/>
    <w:lvl w:ilvl="0">
      <w:start w:val="1"/>
      <w:numFmt w:val="decimal"/>
      <w:lvlText w:val="%1."/>
      <w:lvlJc w:val="left"/>
      <w:pPr>
        <w:ind w:left="1287" w:hanging="360"/>
      </w:pPr>
      <w:rPr>
        <w:b w:val="0"/>
      </w:rPr>
    </w:lvl>
    <w:lvl w:ilvl="1">
      <w:start w:val="1"/>
      <w:numFmt w:val="decimal"/>
      <w:isLgl/>
      <w:lvlText w:val="%1.%2"/>
      <w:lvlJc w:val="left"/>
      <w:pPr>
        <w:ind w:left="1509" w:hanging="375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2061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2628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2835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3402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3609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4176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4743" w:hanging="2160"/>
      </w:pPr>
      <w:rPr>
        <w:rFonts w:hint="default"/>
        <w:b w:val="0"/>
      </w:rPr>
    </w:lvl>
  </w:abstractNum>
  <w:abstractNum w:abstractNumId="58">
    <w:nsid w:val="7A043D12"/>
    <w:multiLevelType w:val="hybridMultilevel"/>
    <w:tmpl w:val="2D6A83FC"/>
    <w:lvl w:ilvl="0" w:tplc="FFFFFFFF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FFFFFFFF">
      <w:start w:val="1"/>
      <w:numFmt w:val="bullet"/>
      <w:lvlText w:val="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59">
    <w:nsid w:val="7A8D4469"/>
    <w:multiLevelType w:val="singleLevel"/>
    <w:tmpl w:val="8A8E02E8"/>
    <w:lvl w:ilvl="0">
      <w:start w:val="3"/>
      <w:numFmt w:val="decimal"/>
      <w:pStyle w:val="af5"/>
      <w:lvlText w:val="%1. 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8"/>
        <w:szCs w:val="28"/>
        <w:u w:val="none"/>
      </w:rPr>
    </w:lvl>
  </w:abstractNum>
  <w:abstractNum w:abstractNumId="60">
    <w:nsid w:val="7C244E77"/>
    <w:multiLevelType w:val="multilevel"/>
    <w:tmpl w:val="03C6221A"/>
    <w:lvl w:ilvl="0">
      <w:start w:val="1"/>
      <w:numFmt w:val="decimal"/>
      <w:pStyle w:val="af6"/>
      <w:lvlText w:val="А%1:"/>
      <w:lvlJc w:val="left"/>
      <w:pPr>
        <w:tabs>
          <w:tab w:val="num" w:pos="1080"/>
        </w:tabs>
        <w:ind w:left="1304" w:hanging="584"/>
      </w:pPr>
      <w:rPr>
        <w:rFonts w:hint="default"/>
      </w:rPr>
    </w:lvl>
    <w:lvl w:ilvl="1">
      <w:start w:val="1"/>
      <w:numFmt w:val="decimal"/>
      <w:lvlText w:val="А%1.%2."/>
      <w:lvlJc w:val="left"/>
      <w:pPr>
        <w:tabs>
          <w:tab w:val="num" w:pos="2041"/>
        </w:tabs>
        <w:ind w:left="2041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5040" w:hanging="1440"/>
      </w:pPr>
      <w:rPr>
        <w:rFonts w:hint="default"/>
      </w:rPr>
    </w:lvl>
  </w:abstractNum>
  <w:num w:numId="1">
    <w:abstractNumId w:val="22"/>
  </w:num>
  <w:num w:numId="2">
    <w:abstractNumId w:val="14"/>
  </w:num>
  <w:num w:numId="3">
    <w:abstractNumId w:val="60"/>
  </w:num>
  <w:num w:numId="4">
    <w:abstractNumId w:val="0"/>
  </w:num>
  <w:num w:numId="5">
    <w:abstractNumId w:val="51"/>
  </w:num>
  <w:num w:numId="6">
    <w:abstractNumId w:val="36"/>
  </w:num>
  <w:num w:numId="7">
    <w:abstractNumId w:val="57"/>
  </w:num>
  <w:num w:numId="8">
    <w:abstractNumId w:val="21"/>
  </w:num>
  <w:num w:numId="9">
    <w:abstractNumId w:val="19"/>
  </w:num>
  <w:num w:numId="10">
    <w:abstractNumId w:val="56"/>
  </w:num>
  <w:num w:numId="11">
    <w:abstractNumId w:val="38"/>
  </w:num>
  <w:num w:numId="12">
    <w:abstractNumId w:val="41"/>
  </w:num>
  <w:num w:numId="13">
    <w:abstractNumId w:val="18"/>
  </w:num>
  <w:num w:numId="14">
    <w:abstractNumId w:val="39"/>
  </w:num>
  <w:num w:numId="15">
    <w:abstractNumId w:val="27"/>
  </w:num>
  <w:num w:numId="16">
    <w:abstractNumId w:val="16"/>
  </w:num>
  <w:num w:numId="17">
    <w:abstractNumId w:val="13"/>
  </w:num>
  <w:num w:numId="18">
    <w:abstractNumId w:val="52"/>
  </w:num>
  <w:num w:numId="19">
    <w:abstractNumId w:val="8"/>
  </w:num>
  <w:num w:numId="20">
    <w:abstractNumId w:val="58"/>
  </w:num>
  <w:num w:numId="21">
    <w:abstractNumId w:val="25"/>
  </w:num>
  <w:num w:numId="22">
    <w:abstractNumId w:val="59"/>
  </w:num>
  <w:num w:numId="23">
    <w:abstractNumId w:val="37"/>
  </w:num>
  <w:num w:numId="24">
    <w:abstractNumId w:val="15"/>
    <w:lvlOverride w:ilvl="0">
      <w:lvl w:ilvl="0">
        <w:start w:val="1"/>
        <w:numFmt w:val="decimal"/>
        <w:pStyle w:val="MyNumberedList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8"/>
          <w:szCs w:val="28"/>
          <w:u w:val="none"/>
        </w:rPr>
      </w:lvl>
    </w:lvlOverride>
  </w:num>
  <w:num w:numId="25">
    <w:abstractNumId w:val="54"/>
  </w:num>
  <w:num w:numId="26">
    <w:abstractNumId w:val="12"/>
  </w:num>
  <w:num w:numId="27">
    <w:abstractNumId w:val="7"/>
  </w:num>
  <w:num w:numId="28">
    <w:abstractNumId w:val="34"/>
  </w:num>
  <w:num w:numId="29">
    <w:abstractNumId w:val="35"/>
  </w:num>
  <w:num w:numId="30">
    <w:abstractNumId w:val="46"/>
  </w:num>
  <w:num w:numId="31">
    <w:abstractNumId w:val="28"/>
  </w:num>
  <w:num w:numId="32">
    <w:abstractNumId w:val="45"/>
  </w:num>
  <w:num w:numId="33">
    <w:abstractNumId w:val="26"/>
  </w:num>
  <w:num w:numId="34">
    <w:abstractNumId w:val="31"/>
  </w:num>
  <w:num w:numId="35">
    <w:abstractNumId w:val="42"/>
  </w:num>
  <w:num w:numId="36">
    <w:abstractNumId w:val="10"/>
  </w:num>
  <w:num w:numId="37">
    <w:abstractNumId w:val="11"/>
  </w:num>
  <w:num w:numId="38">
    <w:abstractNumId w:val="47"/>
  </w:num>
  <w:num w:numId="39">
    <w:abstractNumId w:val="24"/>
  </w:num>
  <w:num w:numId="40">
    <w:abstractNumId w:val="32"/>
  </w:num>
  <w:num w:numId="41">
    <w:abstractNumId w:val="48"/>
  </w:num>
  <w:num w:numId="42">
    <w:abstractNumId w:val="40"/>
  </w:num>
  <w:num w:numId="43">
    <w:abstractNumId w:val="23"/>
  </w:num>
  <w:num w:numId="44">
    <w:abstractNumId w:val="29"/>
  </w:num>
  <w:num w:numId="45">
    <w:abstractNumId w:val="30"/>
  </w:num>
  <w:num w:numId="46">
    <w:abstractNumId w:val="50"/>
  </w:num>
  <w:num w:numId="47">
    <w:abstractNumId w:val="53"/>
  </w:num>
  <w:num w:numId="48">
    <w:abstractNumId w:val="44"/>
  </w:num>
  <w:num w:numId="49">
    <w:abstractNumId w:val="9"/>
  </w:num>
  <w:num w:numId="50">
    <w:abstractNumId w:val="17"/>
  </w:num>
  <w:num w:numId="51">
    <w:abstractNumId w:val="43"/>
  </w:num>
  <w:num w:numId="52">
    <w:abstractNumId w:val="55"/>
  </w:num>
  <w:num w:numId="53">
    <w:abstractNumId w:val="49"/>
  </w:num>
  <w:num w:numId="54">
    <w:abstractNumId w:val="33"/>
  </w:num>
  <w:num w:numId="55">
    <w:abstractNumId w:val="20"/>
  </w:num>
  <w:num w:numId="5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44BCC"/>
    <w:rsid w:val="00000693"/>
    <w:rsid w:val="00000F04"/>
    <w:rsid w:val="0000108E"/>
    <w:rsid w:val="00006FF0"/>
    <w:rsid w:val="00010DFF"/>
    <w:rsid w:val="00011854"/>
    <w:rsid w:val="000136DB"/>
    <w:rsid w:val="00016FBE"/>
    <w:rsid w:val="000202ED"/>
    <w:rsid w:val="00020D46"/>
    <w:rsid w:val="00021CF9"/>
    <w:rsid w:val="000252FE"/>
    <w:rsid w:val="00026AAD"/>
    <w:rsid w:val="00030765"/>
    <w:rsid w:val="000365B3"/>
    <w:rsid w:val="00036ED6"/>
    <w:rsid w:val="00041052"/>
    <w:rsid w:val="000415FC"/>
    <w:rsid w:val="00042673"/>
    <w:rsid w:val="000439C8"/>
    <w:rsid w:val="00044E31"/>
    <w:rsid w:val="000506F1"/>
    <w:rsid w:val="000517C9"/>
    <w:rsid w:val="000531BB"/>
    <w:rsid w:val="000533FD"/>
    <w:rsid w:val="00054547"/>
    <w:rsid w:val="0005546F"/>
    <w:rsid w:val="00056CDE"/>
    <w:rsid w:val="00056EC3"/>
    <w:rsid w:val="00057E6A"/>
    <w:rsid w:val="00065783"/>
    <w:rsid w:val="0007097A"/>
    <w:rsid w:val="00070F9A"/>
    <w:rsid w:val="00072342"/>
    <w:rsid w:val="000728A9"/>
    <w:rsid w:val="00072C17"/>
    <w:rsid w:val="00073399"/>
    <w:rsid w:val="00076A2B"/>
    <w:rsid w:val="00086CA3"/>
    <w:rsid w:val="0009223D"/>
    <w:rsid w:val="00092EE8"/>
    <w:rsid w:val="000978E1"/>
    <w:rsid w:val="00097AD4"/>
    <w:rsid w:val="00097E73"/>
    <w:rsid w:val="000A1BF6"/>
    <w:rsid w:val="000A1CC4"/>
    <w:rsid w:val="000A1E87"/>
    <w:rsid w:val="000A3AB1"/>
    <w:rsid w:val="000A7270"/>
    <w:rsid w:val="000A7EDE"/>
    <w:rsid w:val="000B03E2"/>
    <w:rsid w:val="000B0AC6"/>
    <w:rsid w:val="000B12BD"/>
    <w:rsid w:val="000B1891"/>
    <w:rsid w:val="000B4524"/>
    <w:rsid w:val="000B6509"/>
    <w:rsid w:val="000C19BA"/>
    <w:rsid w:val="000C5A97"/>
    <w:rsid w:val="000C6291"/>
    <w:rsid w:val="000C640E"/>
    <w:rsid w:val="000C6740"/>
    <w:rsid w:val="000D07B3"/>
    <w:rsid w:val="000D1D40"/>
    <w:rsid w:val="000D275A"/>
    <w:rsid w:val="000D3078"/>
    <w:rsid w:val="000D32D9"/>
    <w:rsid w:val="000D3F95"/>
    <w:rsid w:val="000D7910"/>
    <w:rsid w:val="000E43B7"/>
    <w:rsid w:val="000E517B"/>
    <w:rsid w:val="000E6A33"/>
    <w:rsid w:val="000F36BF"/>
    <w:rsid w:val="000F6E99"/>
    <w:rsid w:val="00103CCD"/>
    <w:rsid w:val="00104B38"/>
    <w:rsid w:val="00106F19"/>
    <w:rsid w:val="00106FFB"/>
    <w:rsid w:val="00111A1B"/>
    <w:rsid w:val="001129F8"/>
    <w:rsid w:val="00113094"/>
    <w:rsid w:val="001159E5"/>
    <w:rsid w:val="00116D0D"/>
    <w:rsid w:val="00120A1A"/>
    <w:rsid w:val="001213F4"/>
    <w:rsid w:val="0012238A"/>
    <w:rsid w:val="00122CC4"/>
    <w:rsid w:val="00123E3A"/>
    <w:rsid w:val="001268E3"/>
    <w:rsid w:val="00127189"/>
    <w:rsid w:val="00127E2A"/>
    <w:rsid w:val="00127E60"/>
    <w:rsid w:val="001322E8"/>
    <w:rsid w:val="00134B5F"/>
    <w:rsid w:val="00145402"/>
    <w:rsid w:val="001459AF"/>
    <w:rsid w:val="00151542"/>
    <w:rsid w:val="00154B7C"/>
    <w:rsid w:val="001559AB"/>
    <w:rsid w:val="00155A4C"/>
    <w:rsid w:val="001618BE"/>
    <w:rsid w:val="001622A3"/>
    <w:rsid w:val="001622D1"/>
    <w:rsid w:val="001638EF"/>
    <w:rsid w:val="00165AB6"/>
    <w:rsid w:val="00166B84"/>
    <w:rsid w:val="00167028"/>
    <w:rsid w:val="001675D9"/>
    <w:rsid w:val="00170BE7"/>
    <w:rsid w:val="0017102F"/>
    <w:rsid w:val="00171C9D"/>
    <w:rsid w:val="001731F4"/>
    <w:rsid w:val="00174584"/>
    <w:rsid w:val="001765C6"/>
    <w:rsid w:val="00177EBA"/>
    <w:rsid w:val="001853F9"/>
    <w:rsid w:val="0018542B"/>
    <w:rsid w:val="00193E12"/>
    <w:rsid w:val="00197033"/>
    <w:rsid w:val="001A154C"/>
    <w:rsid w:val="001A17CB"/>
    <w:rsid w:val="001A2CA9"/>
    <w:rsid w:val="001A3132"/>
    <w:rsid w:val="001A3696"/>
    <w:rsid w:val="001A400F"/>
    <w:rsid w:val="001A5886"/>
    <w:rsid w:val="001A6BF1"/>
    <w:rsid w:val="001A715C"/>
    <w:rsid w:val="001A7E00"/>
    <w:rsid w:val="001B0D07"/>
    <w:rsid w:val="001B2208"/>
    <w:rsid w:val="001B344E"/>
    <w:rsid w:val="001B37BD"/>
    <w:rsid w:val="001B415B"/>
    <w:rsid w:val="001B4FCA"/>
    <w:rsid w:val="001B60CE"/>
    <w:rsid w:val="001C07AE"/>
    <w:rsid w:val="001C115B"/>
    <w:rsid w:val="001C1D81"/>
    <w:rsid w:val="001C2246"/>
    <w:rsid w:val="001C288A"/>
    <w:rsid w:val="001C2BAB"/>
    <w:rsid w:val="001C586C"/>
    <w:rsid w:val="001D08BC"/>
    <w:rsid w:val="001D278F"/>
    <w:rsid w:val="001D4B2F"/>
    <w:rsid w:val="001D601C"/>
    <w:rsid w:val="001D7209"/>
    <w:rsid w:val="001E10E3"/>
    <w:rsid w:val="001E2CA0"/>
    <w:rsid w:val="001E30AF"/>
    <w:rsid w:val="001E32EB"/>
    <w:rsid w:val="001E3C8D"/>
    <w:rsid w:val="001E3EAE"/>
    <w:rsid w:val="001E3EF9"/>
    <w:rsid w:val="001E425E"/>
    <w:rsid w:val="001E62A5"/>
    <w:rsid w:val="001F037E"/>
    <w:rsid w:val="001F13A0"/>
    <w:rsid w:val="001F3E99"/>
    <w:rsid w:val="001F4369"/>
    <w:rsid w:val="001F7C48"/>
    <w:rsid w:val="00201DC8"/>
    <w:rsid w:val="00204252"/>
    <w:rsid w:val="00204F1F"/>
    <w:rsid w:val="00205495"/>
    <w:rsid w:val="00212984"/>
    <w:rsid w:val="0021311D"/>
    <w:rsid w:val="002134E7"/>
    <w:rsid w:val="0021490A"/>
    <w:rsid w:val="0021495A"/>
    <w:rsid w:val="0021495F"/>
    <w:rsid w:val="00215490"/>
    <w:rsid w:val="0021583E"/>
    <w:rsid w:val="00217014"/>
    <w:rsid w:val="00217AC7"/>
    <w:rsid w:val="00220C31"/>
    <w:rsid w:val="002212AB"/>
    <w:rsid w:val="00221950"/>
    <w:rsid w:val="002245E5"/>
    <w:rsid w:val="00224D98"/>
    <w:rsid w:val="00224FFC"/>
    <w:rsid w:val="00226050"/>
    <w:rsid w:val="002260E0"/>
    <w:rsid w:val="00226A71"/>
    <w:rsid w:val="00226E50"/>
    <w:rsid w:val="00231B5D"/>
    <w:rsid w:val="00237644"/>
    <w:rsid w:val="00243180"/>
    <w:rsid w:val="00243EF7"/>
    <w:rsid w:val="0025034B"/>
    <w:rsid w:val="00252A27"/>
    <w:rsid w:val="00253753"/>
    <w:rsid w:val="00253DBC"/>
    <w:rsid w:val="00257C25"/>
    <w:rsid w:val="0026318E"/>
    <w:rsid w:val="002677C4"/>
    <w:rsid w:val="002723D9"/>
    <w:rsid w:val="002726D3"/>
    <w:rsid w:val="00275040"/>
    <w:rsid w:val="002850C9"/>
    <w:rsid w:val="00292D96"/>
    <w:rsid w:val="00292F2C"/>
    <w:rsid w:val="002942D3"/>
    <w:rsid w:val="0029589A"/>
    <w:rsid w:val="00296184"/>
    <w:rsid w:val="002967A8"/>
    <w:rsid w:val="002A2DD2"/>
    <w:rsid w:val="002A4F35"/>
    <w:rsid w:val="002B2294"/>
    <w:rsid w:val="002B2E43"/>
    <w:rsid w:val="002B4C63"/>
    <w:rsid w:val="002B5E14"/>
    <w:rsid w:val="002C57A2"/>
    <w:rsid w:val="002D2015"/>
    <w:rsid w:val="002D2185"/>
    <w:rsid w:val="002D2C57"/>
    <w:rsid w:val="002D2D29"/>
    <w:rsid w:val="002D4FCA"/>
    <w:rsid w:val="002D5D3C"/>
    <w:rsid w:val="002D76EA"/>
    <w:rsid w:val="002D78B9"/>
    <w:rsid w:val="002E2E7F"/>
    <w:rsid w:val="002E34CF"/>
    <w:rsid w:val="002E5958"/>
    <w:rsid w:val="002F125C"/>
    <w:rsid w:val="002F55AD"/>
    <w:rsid w:val="002F78EA"/>
    <w:rsid w:val="00302793"/>
    <w:rsid w:val="00302A63"/>
    <w:rsid w:val="00303F54"/>
    <w:rsid w:val="00310601"/>
    <w:rsid w:val="003135A1"/>
    <w:rsid w:val="00315E42"/>
    <w:rsid w:val="003163D5"/>
    <w:rsid w:val="0031652C"/>
    <w:rsid w:val="003166C3"/>
    <w:rsid w:val="00326284"/>
    <w:rsid w:val="00327558"/>
    <w:rsid w:val="003275A3"/>
    <w:rsid w:val="0033058A"/>
    <w:rsid w:val="003330FE"/>
    <w:rsid w:val="00333570"/>
    <w:rsid w:val="00334930"/>
    <w:rsid w:val="00335C90"/>
    <w:rsid w:val="003372F8"/>
    <w:rsid w:val="0034202B"/>
    <w:rsid w:val="003435E3"/>
    <w:rsid w:val="0034385E"/>
    <w:rsid w:val="00346558"/>
    <w:rsid w:val="00347434"/>
    <w:rsid w:val="00347448"/>
    <w:rsid w:val="0034798E"/>
    <w:rsid w:val="00350A52"/>
    <w:rsid w:val="0035185F"/>
    <w:rsid w:val="003518EA"/>
    <w:rsid w:val="00351AF5"/>
    <w:rsid w:val="0035746F"/>
    <w:rsid w:val="0036041D"/>
    <w:rsid w:val="00362439"/>
    <w:rsid w:val="003624CB"/>
    <w:rsid w:val="003633C2"/>
    <w:rsid w:val="003635E9"/>
    <w:rsid w:val="00364BD9"/>
    <w:rsid w:val="00365B90"/>
    <w:rsid w:val="0036773C"/>
    <w:rsid w:val="00370CFC"/>
    <w:rsid w:val="00372B54"/>
    <w:rsid w:val="00373681"/>
    <w:rsid w:val="00374765"/>
    <w:rsid w:val="003755D0"/>
    <w:rsid w:val="00375E08"/>
    <w:rsid w:val="00376CE0"/>
    <w:rsid w:val="0038108A"/>
    <w:rsid w:val="0038211B"/>
    <w:rsid w:val="00382BD2"/>
    <w:rsid w:val="00390F44"/>
    <w:rsid w:val="003938FC"/>
    <w:rsid w:val="0039550D"/>
    <w:rsid w:val="00395818"/>
    <w:rsid w:val="003976A3"/>
    <w:rsid w:val="003A1157"/>
    <w:rsid w:val="003A11ED"/>
    <w:rsid w:val="003A17AB"/>
    <w:rsid w:val="003A1B30"/>
    <w:rsid w:val="003B028C"/>
    <w:rsid w:val="003B0342"/>
    <w:rsid w:val="003B0D5E"/>
    <w:rsid w:val="003B2EC7"/>
    <w:rsid w:val="003B3A0E"/>
    <w:rsid w:val="003B73CC"/>
    <w:rsid w:val="003B74BC"/>
    <w:rsid w:val="003C1E7C"/>
    <w:rsid w:val="003C21EE"/>
    <w:rsid w:val="003C3597"/>
    <w:rsid w:val="003C3B18"/>
    <w:rsid w:val="003C3D2D"/>
    <w:rsid w:val="003D35FD"/>
    <w:rsid w:val="003D4046"/>
    <w:rsid w:val="003D47C2"/>
    <w:rsid w:val="003D5612"/>
    <w:rsid w:val="003D5731"/>
    <w:rsid w:val="003D5E5A"/>
    <w:rsid w:val="003D71A6"/>
    <w:rsid w:val="003E0137"/>
    <w:rsid w:val="003E1D3D"/>
    <w:rsid w:val="003E65FD"/>
    <w:rsid w:val="003E6DA8"/>
    <w:rsid w:val="003E7F03"/>
    <w:rsid w:val="003F3538"/>
    <w:rsid w:val="003F706B"/>
    <w:rsid w:val="004014E9"/>
    <w:rsid w:val="004014EF"/>
    <w:rsid w:val="00401FDF"/>
    <w:rsid w:val="004041FB"/>
    <w:rsid w:val="00407DEB"/>
    <w:rsid w:val="00410820"/>
    <w:rsid w:val="00415F27"/>
    <w:rsid w:val="0041633B"/>
    <w:rsid w:val="00417062"/>
    <w:rsid w:val="00417213"/>
    <w:rsid w:val="004218A6"/>
    <w:rsid w:val="00423B27"/>
    <w:rsid w:val="00423C86"/>
    <w:rsid w:val="00431CFC"/>
    <w:rsid w:val="0043291F"/>
    <w:rsid w:val="00441594"/>
    <w:rsid w:val="00444A1A"/>
    <w:rsid w:val="004472E4"/>
    <w:rsid w:val="00450B42"/>
    <w:rsid w:val="00450CD0"/>
    <w:rsid w:val="0045126D"/>
    <w:rsid w:val="0045180B"/>
    <w:rsid w:val="00452C49"/>
    <w:rsid w:val="00455004"/>
    <w:rsid w:val="00460FAD"/>
    <w:rsid w:val="00461B54"/>
    <w:rsid w:val="00464A90"/>
    <w:rsid w:val="00464B69"/>
    <w:rsid w:val="00465BF3"/>
    <w:rsid w:val="00467DF3"/>
    <w:rsid w:val="00471D06"/>
    <w:rsid w:val="00472D85"/>
    <w:rsid w:val="0047415D"/>
    <w:rsid w:val="00475030"/>
    <w:rsid w:val="00475E69"/>
    <w:rsid w:val="004835E9"/>
    <w:rsid w:val="00486EC6"/>
    <w:rsid w:val="0049011A"/>
    <w:rsid w:val="004909A6"/>
    <w:rsid w:val="004917A2"/>
    <w:rsid w:val="00493DEA"/>
    <w:rsid w:val="004A1D29"/>
    <w:rsid w:val="004A2568"/>
    <w:rsid w:val="004A538B"/>
    <w:rsid w:val="004A63A0"/>
    <w:rsid w:val="004A65CC"/>
    <w:rsid w:val="004B0008"/>
    <w:rsid w:val="004B078E"/>
    <w:rsid w:val="004B105B"/>
    <w:rsid w:val="004B2CF3"/>
    <w:rsid w:val="004B3B44"/>
    <w:rsid w:val="004B3D7A"/>
    <w:rsid w:val="004B6C66"/>
    <w:rsid w:val="004C164F"/>
    <w:rsid w:val="004C5B8A"/>
    <w:rsid w:val="004D14D5"/>
    <w:rsid w:val="004D2585"/>
    <w:rsid w:val="004D2DE3"/>
    <w:rsid w:val="004D554D"/>
    <w:rsid w:val="004D61D5"/>
    <w:rsid w:val="004D7E0A"/>
    <w:rsid w:val="004E0A76"/>
    <w:rsid w:val="004E5BD2"/>
    <w:rsid w:val="004F0D3A"/>
    <w:rsid w:val="004F169C"/>
    <w:rsid w:val="005106DD"/>
    <w:rsid w:val="00511ACD"/>
    <w:rsid w:val="00511C4D"/>
    <w:rsid w:val="005129B1"/>
    <w:rsid w:val="005152EB"/>
    <w:rsid w:val="00515867"/>
    <w:rsid w:val="0051632A"/>
    <w:rsid w:val="005166F4"/>
    <w:rsid w:val="005170C7"/>
    <w:rsid w:val="005176A4"/>
    <w:rsid w:val="00517EB1"/>
    <w:rsid w:val="0052072B"/>
    <w:rsid w:val="00524611"/>
    <w:rsid w:val="00524AEC"/>
    <w:rsid w:val="00530126"/>
    <w:rsid w:val="0053072A"/>
    <w:rsid w:val="005308DE"/>
    <w:rsid w:val="00534A13"/>
    <w:rsid w:val="00540395"/>
    <w:rsid w:val="00541EBC"/>
    <w:rsid w:val="00543849"/>
    <w:rsid w:val="005449A2"/>
    <w:rsid w:val="00544AD7"/>
    <w:rsid w:val="005463A7"/>
    <w:rsid w:val="005465F1"/>
    <w:rsid w:val="00551C86"/>
    <w:rsid w:val="00554427"/>
    <w:rsid w:val="00555D9C"/>
    <w:rsid w:val="00556E85"/>
    <w:rsid w:val="00557032"/>
    <w:rsid w:val="005571F9"/>
    <w:rsid w:val="00557944"/>
    <w:rsid w:val="00564480"/>
    <w:rsid w:val="00565B82"/>
    <w:rsid w:val="005669E8"/>
    <w:rsid w:val="005700F2"/>
    <w:rsid w:val="00570B34"/>
    <w:rsid w:val="00573375"/>
    <w:rsid w:val="005734CC"/>
    <w:rsid w:val="00575B76"/>
    <w:rsid w:val="00575EBC"/>
    <w:rsid w:val="0058405D"/>
    <w:rsid w:val="00584AA0"/>
    <w:rsid w:val="005855E4"/>
    <w:rsid w:val="00591650"/>
    <w:rsid w:val="00592F82"/>
    <w:rsid w:val="005930F5"/>
    <w:rsid w:val="0059336D"/>
    <w:rsid w:val="00594361"/>
    <w:rsid w:val="00594452"/>
    <w:rsid w:val="00594941"/>
    <w:rsid w:val="005A078C"/>
    <w:rsid w:val="005A2A19"/>
    <w:rsid w:val="005A6227"/>
    <w:rsid w:val="005B1587"/>
    <w:rsid w:val="005B22B4"/>
    <w:rsid w:val="005B2D08"/>
    <w:rsid w:val="005B5F51"/>
    <w:rsid w:val="005B7213"/>
    <w:rsid w:val="005C27F8"/>
    <w:rsid w:val="005C6D4A"/>
    <w:rsid w:val="005C7403"/>
    <w:rsid w:val="005C798F"/>
    <w:rsid w:val="005C7A5D"/>
    <w:rsid w:val="005D047E"/>
    <w:rsid w:val="005D1F14"/>
    <w:rsid w:val="005D3FA8"/>
    <w:rsid w:val="005D662E"/>
    <w:rsid w:val="005E2933"/>
    <w:rsid w:val="005E3943"/>
    <w:rsid w:val="005E3EF0"/>
    <w:rsid w:val="005E5D3E"/>
    <w:rsid w:val="005E7337"/>
    <w:rsid w:val="005E77C5"/>
    <w:rsid w:val="005F07AE"/>
    <w:rsid w:val="005F2575"/>
    <w:rsid w:val="005F4C0F"/>
    <w:rsid w:val="005F522E"/>
    <w:rsid w:val="005F594D"/>
    <w:rsid w:val="005F5C4F"/>
    <w:rsid w:val="005F7C9E"/>
    <w:rsid w:val="00600E6B"/>
    <w:rsid w:val="0060261B"/>
    <w:rsid w:val="0060463F"/>
    <w:rsid w:val="00606A4A"/>
    <w:rsid w:val="00607834"/>
    <w:rsid w:val="00607E14"/>
    <w:rsid w:val="006100BB"/>
    <w:rsid w:val="00615C2D"/>
    <w:rsid w:val="0061689E"/>
    <w:rsid w:val="00620EE9"/>
    <w:rsid w:val="00623221"/>
    <w:rsid w:val="00623287"/>
    <w:rsid w:val="00625038"/>
    <w:rsid w:val="00634559"/>
    <w:rsid w:val="00634D8C"/>
    <w:rsid w:val="0063525B"/>
    <w:rsid w:val="006354AB"/>
    <w:rsid w:val="00644AF4"/>
    <w:rsid w:val="00645A1A"/>
    <w:rsid w:val="00650996"/>
    <w:rsid w:val="00650EEE"/>
    <w:rsid w:val="0065417E"/>
    <w:rsid w:val="0065437D"/>
    <w:rsid w:val="00655559"/>
    <w:rsid w:val="006607DA"/>
    <w:rsid w:val="006619BC"/>
    <w:rsid w:val="00664790"/>
    <w:rsid w:val="00666997"/>
    <w:rsid w:val="006675AC"/>
    <w:rsid w:val="006711CF"/>
    <w:rsid w:val="006722D9"/>
    <w:rsid w:val="00673CEB"/>
    <w:rsid w:val="006805FF"/>
    <w:rsid w:val="006815CA"/>
    <w:rsid w:val="006825B4"/>
    <w:rsid w:val="006900D7"/>
    <w:rsid w:val="006918EC"/>
    <w:rsid w:val="00692467"/>
    <w:rsid w:val="00695344"/>
    <w:rsid w:val="006A1A7C"/>
    <w:rsid w:val="006A323D"/>
    <w:rsid w:val="006A411D"/>
    <w:rsid w:val="006B3D8E"/>
    <w:rsid w:val="006B41ED"/>
    <w:rsid w:val="006B688A"/>
    <w:rsid w:val="006B6DBB"/>
    <w:rsid w:val="006B73B4"/>
    <w:rsid w:val="006C2BFF"/>
    <w:rsid w:val="006C55C3"/>
    <w:rsid w:val="006C5F03"/>
    <w:rsid w:val="006C615E"/>
    <w:rsid w:val="006C7CCF"/>
    <w:rsid w:val="006D5A45"/>
    <w:rsid w:val="006D6FA1"/>
    <w:rsid w:val="006E0338"/>
    <w:rsid w:val="006E08AF"/>
    <w:rsid w:val="006E1D10"/>
    <w:rsid w:val="006E4310"/>
    <w:rsid w:val="006E6F79"/>
    <w:rsid w:val="00701D3B"/>
    <w:rsid w:val="00704EE7"/>
    <w:rsid w:val="0070673C"/>
    <w:rsid w:val="007111E5"/>
    <w:rsid w:val="00713F84"/>
    <w:rsid w:val="0071463E"/>
    <w:rsid w:val="007148BC"/>
    <w:rsid w:val="00716561"/>
    <w:rsid w:val="00717DF9"/>
    <w:rsid w:val="0072004C"/>
    <w:rsid w:val="00720B4E"/>
    <w:rsid w:val="00722337"/>
    <w:rsid w:val="00727F97"/>
    <w:rsid w:val="0073043C"/>
    <w:rsid w:val="007317BA"/>
    <w:rsid w:val="00732A9D"/>
    <w:rsid w:val="00733081"/>
    <w:rsid w:val="00734B16"/>
    <w:rsid w:val="007364D6"/>
    <w:rsid w:val="00742251"/>
    <w:rsid w:val="00743CD7"/>
    <w:rsid w:val="00744BCB"/>
    <w:rsid w:val="00745444"/>
    <w:rsid w:val="00745802"/>
    <w:rsid w:val="00750CBF"/>
    <w:rsid w:val="0075122C"/>
    <w:rsid w:val="0075258A"/>
    <w:rsid w:val="00753D6F"/>
    <w:rsid w:val="007635BA"/>
    <w:rsid w:val="0076501F"/>
    <w:rsid w:val="00770D5C"/>
    <w:rsid w:val="0077155D"/>
    <w:rsid w:val="0077238F"/>
    <w:rsid w:val="00772D93"/>
    <w:rsid w:val="00776B97"/>
    <w:rsid w:val="00777D85"/>
    <w:rsid w:val="00783DC2"/>
    <w:rsid w:val="00786DBD"/>
    <w:rsid w:val="00793A27"/>
    <w:rsid w:val="007A1895"/>
    <w:rsid w:val="007A2449"/>
    <w:rsid w:val="007B5AC8"/>
    <w:rsid w:val="007B64E8"/>
    <w:rsid w:val="007B70D8"/>
    <w:rsid w:val="007C4342"/>
    <w:rsid w:val="007C5DDC"/>
    <w:rsid w:val="007D0C4B"/>
    <w:rsid w:val="007D13CC"/>
    <w:rsid w:val="007D18F1"/>
    <w:rsid w:val="007D3392"/>
    <w:rsid w:val="007D4AAC"/>
    <w:rsid w:val="007D5077"/>
    <w:rsid w:val="007D7CA2"/>
    <w:rsid w:val="007E0325"/>
    <w:rsid w:val="007E5B1F"/>
    <w:rsid w:val="007E6330"/>
    <w:rsid w:val="007E679A"/>
    <w:rsid w:val="007E7E96"/>
    <w:rsid w:val="007F358B"/>
    <w:rsid w:val="007F4524"/>
    <w:rsid w:val="007F45D2"/>
    <w:rsid w:val="007F5E15"/>
    <w:rsid w:val="00806B98"/>
    <w:rsid w:val="00812934"/>
    <w:rsid w:val="00815243"/>
    <w:rsid w:val="00815408"/>
    <w:rsid w:val="00815734"/>
    <w:rsid w:val="00815A0B"/>
    <w:rsid w:val="0082014B"/>
    <w:rsid w:val="00821EE5"/>
    <w:rsid w:val="00825394"/>
    <w:rsid w:val="008302D8"/>
    <w:rsid w:val="0083224B"/>
    <w:rsid w:val="008352F9"/>
    <w:rsid w:val="00836C35"/>
    <w:rsid w:val="00840194"/>
    <w:rsid w:val="00840D3C"/>
    <w:rsid w:val="00841B80"/>
    <w:rsid w:val="00842BB7"/>
    <w:rsid w:val="00843064"/>
    <w:rsid w:val="0084564F"/>
    <w:rsid w:val="00853D68"/>
    <w:rsid w:val="0085547A"/>
    <w:rsid w:val="00855760"/>
    <w:rsid w:val="00855F6C"/>
    <w:rsid w:val="00860353"/>
    <w:rsid w:val="00864DE3"/>
    <w:rsid w:val="0086510B"/>
    <w:rsid w:val="00872C39"/>
    <w:rsid w:val="008734AE"/>
    <w:rsid w:val="008736DD"/>
    <w:rsid w:val="00880BE2"/>
    <w:rsid w:val="00891E4B"/>
    <w:rsid w:val="00894154"/>
    <w:rsid w:val="008968E0"/>
    <w:rsid w:val="008A069B"/>
    <w:rsid w:val="008A2F5B"/>
    <w:rsid w:val="008A6CA0"/>
    <w:rsid w:val="008B2503"/>
    <w:rsid w:val="008B3EB0"/>
    <w:rsid w:val="008B4283"/>
    <w:rsid w:val="008B4772"/>
    <w:rsid w:val="008B4B49"/>
    <w:rsid w:val="008B6B6D"/>
    <w:rsid w:val="008B7189"/>
    <w:rsid w:val="008C2575"/>
    <w:rsid w:val="008C2FA5"/>
    <w:rsid w:val="008C5C05"/>
    <w:rsid w:val="008C7193"/>
    <w:rsid w:val="008D07A5"/>
    <w:rsid w:val="008D26A0"/>
    <w:rsid w:val="008D44F1"/>
    <w:rsid w:val="008D49FE"/>
    <w:rsid w:val="008D6263"/>
    <w:rsid w:val="008D6767"/>
    <w:rsid w:val="008E19DF"/>
    <w:rsid w:val="008E431A"/>
    <w:rsid w:val="008E47E5"/>
    <w:rsid w:val="008E5356"/>
    <w:rsid w:val="008E5772"/>
    <w:rsid w:val="008E593B"/>
    <w:rsid w:val="008E5F90"/>
    <w:rsid w:val="008E6486"/>
    <w:rsid w:val="008E79F0"/>
    <w:rsid w:val="008F6E8D"/>
    <w:rsid w:val="00903339"/>
    <w:rsid w:val="00904589"/>
    <w:rsid w:val="00904596"/>
    <w:rsid w:val="00911557"/>
    <w:rsid w:val="00911897"/>
    <w:rsid w:val="0091368B"/>
    <w:rsid w:val="00915E3C"/>
    <w:rsid w:val="0091624B"/>
    <w:rsid w:val="00920ED4"/>
    <w:rsid w:val="00922F71"/>
    <w:rsid w:val="00923F9A"/>
    <w:rsid w:val="009257A7"/>
    <w:rsid w:val="0092734F"/>
    <w:rsid w:val="00927EE8"/>
    <w:rsid w:val="00930497"/>
    <w:rsid w:val="00930E27"/>
    <w:rsid w:val="00930F45"/>
    <w:rsid w:val="00931974"/>
    <w:rsid w:val="009320AF"/>
    <w:rsid w:val="00932545"/>
    <w:rsid w:val="009327A9"/>
    <w:rsid w:val="00932CAA"/>
    <w:rsid w:val="00933F07"/>
    <w:rsid w:val="00934195"/>
    <w:rsid w:val="0093537E"/>
    <w:rsid w:val="00937334"/>
    <w:rsid w:val="00941787"/>
    <w:rsid w:val="00942CC6"/>
    <w:rsid w:val="0094314E"/>
    <w:rsid w:val="009465DC"/>
    <w:rsid w:val="00950973"/>
    <w:rsid w:val="00951DA4"/>
    <w:rsid w:val="00952722"/>
    <w:rsid w:val="00956D90"/>
    <w:rsid w:val="00960AC5"/>
    <w:rsid w:val="00961F09"/>
    <w:rsid w:val="009628F5"/>
    <w:rsid w:val="009631DE"/>
    <w:rsid w:val="00963568"/>
    <w:rsid w:val="009639DB"/>
    <w:rsid w:val="00964BCE"/>
    <w:rsid w:val="00970CFD"/>
    <w:rsid w:val="00971124"/>
    <w:rsid w:val="00971CFD"/>
    <w:rsid w:val="00975E4E"/>
    <w:rsid w:val="00976FAD"/>
    <w:rsid w:val="009777CA"/>
    <w:rsid w:val="00980483"/>
    <w:rsid w:val="0098561C"/>
    <w:rsid w:val="009866D4"/>
    <w:rsid w:val="00990DFF"/>
    <w:rsid w:val="00992801"/>
    <w:rsid w:val="00997CAB"/>
    <w:rsid w:val="009A13C7"/>
    <w:rsid w:val="009A1B11"/>
    <w:rsid w:val="009A338F"/>
    <w:rsid w:val="009A3BD9"/>
    <w:rsid w:val="009A3E59"/>
    <w:rsid w:val="009B1271"/>
    <w:rsid w:val="009B4448"/>
    <w:rsid w:val="009D2B30"/>
    <w:rsid w:val="009D2FDB"/>
    <w:rsid w:val="009D788F"/>
    <w:rsid w:val="009E0102"/>
    <w:rsid w:val="009E4800"/>
    <w:rsid w:val="009E588C"/>
    <w:rsid w:val="009F22C3"/>
    <w:rsid w:val="009F3C2B"/>
    <w:rsid w:val="009F4BA0"/>
    <w:rsid w:val="009F5EC3"/>
    <w:rsid w:val="009F6664"/>
    <w:rsid w:val="009F6AFF"/>
    <w:rsid w:val="009F7248"/>
    <w:rsid w:val="00A04EA4"/>
    <w:rsid w:val="00A06AB6"/>
    <w:rsid w:val="00A06B9C"/>
    <w:rsid w:val="00A11A5B"/>
    <w:rsid w:val="00A149B4"/>
    <w:rsid w:val="00A15D2C"/>
    <w:rsid w:val="00A17EAA"/>
    <w:rsid w:val="00A17F20"/>
    <w:rsid w:val="00A206FA"/>
    <w:rsid w:val="00A2110A"/>
    <w:rsid w:val="00A253A0"/>
    <w:rsid w:val="00A25A58"/>
    <w:rsid w:val="00A25F25"/>
    <w:rsid w:val="00A26A9B"/>
    <w:rsid w:val="00A26FDF"/>
    <w:rsid w:val="00A27DC2"/>
    <w:rsid w:val="00A33D61"/>
    <w:rsid w:val="00A348F4"/>
    <w:rsid w:val="00A37269"/>
    <w:rsid w:val="00A40A61"/>
    <w:rsid w:val="00A417E6"/>
    <w:rsid w:val="00A41FF7"/>
    <w:rsid w:val="00A4406F"/>
    <w:rsid w:val="00A44640"/>
    <w:rsid w:val="00A46156"/>
    <w:rsid w:val="00A46308"/>
    <w:rsid w:val="00A50740"/>
    <w:rsid w:val="00A50B24"/>
    <w:rsid w:val="00A51271"/>
    <w:rsid w:val="00A60824"/>
    <w:rsid w:val="00A61C67"/>
    <w:rsid w:val="00A6352F"/>
    <w:rsid w:val="00A70488"/>
    <w:rsid w:val="00A70DB9"/>
    <w:rsid w:val="00A71F5A"/>
    <w:rsid w:val="00A7222A"/>
    <w:rsid w:val="00A76087"/>
    <w:rsid w:val="00A81AE0"/>
    <w:rsid w:val="00A835F6"/>
    <w:rsid w:val="00A85B7A"/>
    <w:rsid w:val="00A85FD7"/>
    <w:rsid w:val="00A86337"/>
    <w:rsid w:val="00A946B5"/>
    <w:rsid w:val="00A95CFB"/>
    <w:rsid w:val="00AA407A"/>
    <w:rsid w:val="00AA4A1F"/>
    <w:rsid w:val="00AA587B"/>
    <w:rsid w:val="00AA6FF2"/>
    <w:rsid w:val="00AB029B"/>
    <w:rsid w:val="00AB1461"/>
    <w:rsid w:val="00AB5500"/>
    <w:rsid w:val="00AC1389"/>
    <w:rsid w:val="00AC1488"/>
    <w:rsid w:val="00AC26FE"/>
    <w:rsid w:val="00AC3545"/>
    <w:rsid w:val="00AC43A7"/>
    <w:rsid w:val="00AD0B0E"/>
    <w:rsid w:val="00AD1A85"/>
    <w:rsid w:val="00AD2A77"/>
    <w:rsid w:val="00AD2DD6"/>
    <w:rsid w:val="00AD518D"/>
    <w:rsid w:val="00AD6DBD"/>
    <w:rsid w:val="00AD774A"/>
    <w:rsid w:val="00AE0EF5"/>
    <w:rsid w:val="00AE203D"/>
    <w:rsid w:val="00AE4CAD"/>
    <w:rsid w:val="00AE569F"/>
    <w:rsid w:val="00AE5E29"/>
    <w:rsid w:val="00AE602C"/>
    <w:rsid w:val="00AE6969"/>
    <w:rsid w:val="00AF1B9D"/>
    <w:rsid w:val="00AF336F"/>
    <w:rsid w:val="00AF3A02"/>
    <w:rsid w:val="00AF427A"/>
    <w:rsid w:val="00AF5BE4"/>
    <w:rsid w:val="00AF6F38"/>
    <w:rsid w:val="00AF7495"/>
    <w:rsid w:val="00B0034C"/>
    <w:rsid w:val="00B018B1"/>
    <w:rsid w:val="00B01D93"/>
    <w:rsid w:val="00B02BAC"/>
    <w:rsid w:val="00B04299"/>
    <w:rsid w:val="00B06DA5"/>
    <w:rsid w:val="00B0703D"/>
    <w:rsid w:val="00B16348"/>
    <w:rsid w:val="00B16F11"/>
    <w:rsid w:val="00B24089"/>
    <w:rsid w:val="00B25DA7"/>
    <w:rsid w:val="00B27C46"/>
    <w:rsid w:val="00B30113"/>
    <w:rsid w:val="00B323C1"/>
    <w:rsid w:val="00B324B3"/>
    <w:rsid w:val="00B34822"/>
    <w:rsid w:val="00B34CE6"/>
    <w:rsid w:val="00B37399"/>
    <w:rsid w:val="00B41B42"/>
    <w:rsid w:val="00B469CF"/>
    <w:rsid w:val="00B517C5"/>
    <w:rsid w:val="00B5492D"/>
    <w:rsid w:val="00B5594B"/>
    <w:rsid w:val="00B5687E"/>
    <w:rsid w:val="00B5698D"/>
    <w:rsid w:val="00B6022F"/>
    <w:rsid w:val="00B60597"/>
    <w:rsid w:val="00B620B1"/>
    <w:rsid w:val="00B628AE"/>
    <w:rsid w:val="00B62E80"/>
    <w:rsid w:val="00B65F49"/>
    <w:rsid w:val="00B74594"/>
    <w:rsid w:val="00B75A03"/>
    <w:rsid w:val="00B7684B"/>
    <w:rsid w:val="00B7722D"/>
    <w:rsid w:val="00B80C4E"/>
    <w:rsid w:val="00B815EF"/>
    <w:rsid w:val="00B83EA3"/>
    <w:rsid w:val="00B846DD"/>
    <w:rsid w:val="00B8524D"/>
    <w:rsid w:val="00B86ABB"/>
    <w:rsid w:val="00B91DAA"/>
    <w:rsid w:val="00B95358"/>
    <w:rsid w:val="00B95C39"/>
    <w:rsid w:val="00B971F2"/>
    <w:rsid w:val="00B97520"/>
    <w:rsid w:val="00BA35C1"/>
    <w:rsid w:val="00BA62FE"/>
    <w:rsid w:val="00BA7D32"/>
    <w:rsid w:val="00BA7F8A"/>
    <w:rsid w:val="00BB506D"/>
    <w:rsid w:val="00BB7BCB"/>
    <w:rsid w:val="00BC1D1D"/>
    <w:rsid w:val="00BC50AD"/>
    <w:rsid w:val="00BD256F"/>
    <w:rsid w:val="00BD4084"/>
    <w:rsid w:val="00BD4C4D"/>
    <w:rsid w:val="00BD5A8D"/>
    <w:rsid w:val="00BE0945"/>
    <w:rsid w:val="00BE162E"/>
    <w:rsid w:val="00BE4303"/>
    <w:rsid w:val="00BE54DF"/>
    <w:rsid w:val="00BE5D91"/>
    <w:rsid w:val="00BE5E19"/>
    <w:rsid w:val="00BE60D7"/>
    <w:rsid w:val="00BF27F9"/>
    <w:rsid w:val="00BF2D05"/>
    <w:rsid w:val="00BF6828"/>
    <w:rsid w:val="00BF69BC"/>
    <w:rsid w:val="00BF7F57"/>
    <w:rsid w:val="00C01608"/>
    <w:rsid w:val="00C040E9"/>
    <w:rsid w:val="00C05908"/>
    <w:rsid w:val="00C0696F"/>
    <w:rsid w:val="00C07ABA"/>
    <w:rsid w:val="00C12836"/>
    <w:rsid w:val="00C13D5F"/>
    <w:rsid w:val="00C15506"/>
    <w:rsid w:val="00C163A8"/>
    <w:rsid w:val="00C165AE"/>
    <w:rsid w:val="00C17FD6"/>
    <w:rsid w:val="00C22E14"/>
    <w:rsid w:val="00C24F05"/>
    <w:rsid w:val="00C26B08"/>
    <w:rsid w:val="00C270F0"/>
    <w:rsid w:val="00C276E7"/>
    <w:rsid w:val="00C31ECD"/>
    <w:rsid w:val="00C31FBA"/>
    <w:rsid w:val="00C33A99"/>
    <w:rsid w:val="00C3641E"/>
    <w:rsid w:val="00C36C5D"/>
    <w:rsid w:val="00C36FF4"/>
    <w:rsid w:val="00C444E0"/>
    <w:rsid w:val="00C44DBD"/>
    <w:rsid w:val="00C46FF1"/>
    <w:rsid w:val="00C4701E"/>
    <w:rsid w:val="00C473DF"/>
    <w:rsid w:val="00C53A16"/>
    <w:rsid w:val="00C5480F"/>
    <w:rsid w:val="00C568E8"/>
    <w:rsid w:val="00C6029C"/>
    <w:rsid w:val="00C6183D"/>
    <w:rsid w:val="00C62076"/>
    <w:rsid w:val="00C632F4"/>
    <w:rsid w:val="00C67E5C"/>
    <w:rsid w:val="00C70BFE"/>
    <w:rsid w:val="00C74A0B"/>
    <w:rsid w:val="00C76345"/>
    <w:rsid w:val="00C8148F"/>
    <w:rsid w:val="00C8226E"/>
    <w:rsid w:val="00C83F0C"/>
    <w:rsid w:val="00C86760"/>
    <w:rsid w:val="00C87199"/>
    <w:rsid w:val="00C92358"/>
    <w:rsid w:val="00C92BB0"/>
    <w:rsid w:val="00C948E0"/>
    <w:rsid w:val="00C963FF"/>
    <w:rsid w:val="00C9664C"/>
    <w:rsid w:val="00C96676"/>
    <w:rsid w:val="00C96984"/>
    <w:rsid w:val="00CA2759"/>
    <w:rsid w:val="00CA2A18"/>
    <w:rsid w:val="00CA3337"/>
    <w:rsid w:val="00CA39F2"/>
    <w:rsid w:val="00CA4AAE"/>
    <w:rsid w:val="00CA4F3A"/>
    <w:rsid w:val="00CA634E"/>
    <w:rsid w:val="00CA6ADF"/>
    <w:rsid w:val="00CB08B6"/>
    <w:rsid w:val="00CB19C3"/>
    <w:rsid w:val="00CB1D4B"/>
    <w:rsid w:val="00CB5DF5"/>
    <w:rsid w:val="00CB711A"/>
    <w:rsid w:val="00CC01C9"/>
    <w:rsid w:val="00CC6885"/>
    <w:rsid w:val="00CD0F8C"/>
    <w:rsid w:val="00CD2185"/>
    <w:rsid w:val="00CD22A1"/>
    <w:rsid w:val="00CD51E0"/>
    <w:rsid w:val="00CD6A73"/>
    <w:rsid w:val="00CD6EC8"/>
    <w:rsid w:val="00CD7D3F"/>
    <w:rsid w:val="00CE7440"/>
    <w:rsid w:val="00CF054D"/>
    <w:rsid w:val="00CF2181"/>
    <w:rsid w:val="00CF2ABC"/>
    <w:rsid w:val="00CF428E"/>
    <w:rsid w:val="00CF5F03"/>
    <w:rsid w:val="00CF65CF"/>
    <w:rsid w:val="00D0061C"/>
    <w:rsid w:val="00D00C1A"/>
    <w:rsid w:val="00D01B49"/>
    <w:rsid w:val="00D04674"/>
    <w:rsid w:val="00D10B88"/>
    <w:rsid w:val="00D16D5D"/>
    <w:rsid w:val="00D22DA9"/>
    <w:rsid w:val="00D25D67"/>
    <w:rsid w:val="00D30620"/>
    <w:rsid w:val="00D333C8"/>
    <w:rsid w:val="00D34385"/>
    <w:rsid w:val="00D34A57"/>
    <w:rsid w:val="00D354C4"/>
    <w:rsid w:val="00D3767A"/>
    <w:rsid w:val="00D40792"/>
    <w:rsid w:val="00D41612"/>
    <w:rsid w:val="00D41713"/>
    <w:rsid w:val="00D42079"/>
    <w:rsid w:val="00D42513"/>
    <w:rsid w:val="00D43AC7"/>
    <w:rsid w:val="00D4435C"/>
    <w:rsid w:val="00D44650"/>
    <w:rsid w:val="00D44BCC"/>
    <w:rsid w:val="00D463C6"/>
    <w:rsid w:val="00D46ED3"/>
    <w:rsid w:val="00D57A2C"/>
    <w:rsid w:val="00D57F6A"/>
    <w:rsid w:val="00D60CA5"/>
    <w:rsid w:val="00D61181"/>
    <w:rsid w:val="00D6192C"/>
    <w:rsid w:val="00D62DDE"/>
    <w:rsid w:val="00D63A58"/>
    <w:rsid w:val="00D6643E"/>
    <w:rsid w:val="00D66BA1"/>
    <w:rsid w:val="00D6754D"/>
    <w:rsid w:val="00D734B2"/>
    <w:rsid w:val="00D7510B"/>
    <w:rsid w:val="00D774BB"/>
    <w:rsid w:val="00D77A99"/>
    <w:rsid w:val="00D80482"/>
    <w:rsid w:val="00D8064D"/>
    <w:rsid w:val="00D8776A"/>
    <w:rsid w:val="00D92D0D"/>
    <w:rsid w:val="00D949B6"/>
    <w:rsid w:val="00D977F4"/>
    <w:rsid w:val="00DA0A01"/>
    <w:rsid w:val="00DA4DAB"/>
    <w:rsid w:val="00DA4DC9"/>
    <w:rsid w:val="00DA5CE7"/>
    <w:rsid w:val="00DB2CCE"/>
    <w:rsid w:val="00DB3EC3"/>
    <w:rsid w:val="00DB4C90"/>
    <w:rsid w:val="00DC1B99"/>
    <w:rsid w:val="00DC215D"/>
    <w:rsid w:val="00DC6241"/>
    <w:rsid w:val="00DD2B77"/>
    <w:rsid w:val="00DD60BF"/>
    <w:rsid w:val="00DD7507"/>
    <w:rsid w:val="00DE2723"/>
    <w:rsid w:val="00DE2997"/>
    <w:rsid w:val="00DE3365"/>
    <w:rsid w:val="00DE75BF"/>
    <w:rsid w:val="00DE7B6B"/>
    <w:rsid w:val="00DF238D"/>
    <w:rsid w:val="00DF4390"/>
    <w:rsid w:val="00E01A29"/>
    <w:rsid w:val="00E02866"/>
    <w:rsid w:val="00E02D0B"/>
    <w:rsid w:val="00E040F0"/>
    <w:rsid w:val="00E043BD"/>
    <w:rsid w:val="00E05237"/>
    <w:rsid w:val="00E0600A"/>
    <w:rsid w:val="00E06C61"/>
    <w:rsid w:val="00E07B19"/>
    <w:rsid w:val="00E10AAD"/>
    <w:rsid w:val="00E12435"/>
    <w:rsid w:val="00E13059"/>
    <w:rsid w:val="00E145C3"/>
    <w:rsid w:val="00E200BC"/>
    <w:rsid w:val="00E20223"/>
    <w:rsid w:val="00E2296A"/>
    <w:rsid w:val="00E23030"/>
    <w:rsid w:val="00E2534B"/>
    <w:rsid w:val="00E26337"/>
    <w:rsid w:val="00E26489"/>
    <w:rsid w:val="00E2660B"/>
    <w:rsid w:val="00E267AC"/>
    <w:rsid w:val="00E303E0"/>
    <w:rsid w:val="00E333B8"/>
    <w:rsid w:val="00E33AF5"/>
    <w:rsid w:val="00E403D5"/>
    <w:rsid w:val="00E45C08"/>
    <w:rsid w:val="00E47878"/>
    <w:rsid w:val="00E55B29"/>
    <w:rsid w:val="00E563F6"/>
    <w:rsid w:val="00E574A8"/>
    <w:rsid w:val="00E574FA"/>
    <w:rsid w:val="00E576E8"/>
    <w:rsid w:val="00E60FC0"/>
    <w:rsid w:val="00E616F4"/>
    <w:rsid w:val="00E62894"/>
    <w:rsid w:val="00E62D3A"/>
    <w:rsid w:val="00E675F9"/>
    <w:rsid w:val="00E67B3B"/>
    <w:rsid w:val="00E67F69"/>
    <w:rsid w:val="00E71D32"/>
    <w:rsid w:val="00E7289B"/>
    <w:rsid w:val="00E75E1E"/>
    <w:rsid w:val="00E76C77"/>
    <w:rsid w:val="00E77EF6"/>
    <w:rsid w:val="00E82543"/>
    <w:rsid w:val="00E84B6B"/>
    <w:rsid w:val="00E959E4"/>
    <w:rsid w:val="00E9689D"/>
    <w:rsid w:val="00EA3ED6"/>
    <w:rsid w:val="00EA643E"/>
    <w:rsid w:val="00EB0981"/>
    <w:rsid w:val="00EB0E9C"/>
    <w:rsid w:val="00EB1A70"/>
    <w:rsid w:val="00EB5DB8"/>
    <w:rsid w:val="00EB6ADD"/>
    <w:rsid w:val="00EC198F"/>
    <w:rsid w:val="00EC1A84"/>
    <w:rsid w:val="00EC6782"/>
    <w:rsid w:val="00EC6D3E"/>
    <w:rsid w:val="00EC70CA"/>
    <w:rsid w:val="00ED0337"/>
    <w:rsid w:val="00ED232E"/>
    <w:rsid w:val="00ED2C4B"/>
    <w:rsid w:val="00ED45AB"/>
    <w:rsid w:val="00ED528A"/>
    <w:rsid w:val="00ED6E49"/>
    <w:rsid w:val="00ED77B3"/>
    <w:rsid w:val="00EE14D7"/>
    <w:rsid w:val="00EE2BF8"/>
    <w:rsid w:val="00EE4263"/>
    <w:rsid w:val="00EE71AF"/>
    <w:rsid w:val="00EE74B6"/>
    <w:rsid w:val="00EE7BF3"/>
    <w:rsid w:val="00EF0FD9"/>
    <w:rsid w:val="00EF13D3"/>
    <w:rsid w:val="00EF3D02"/>
    <w:rsid w:val="00EF4CAF"/>
    <w:rsid w:val="00EF6F81"/>
    <w:rsid w:val="00F033F1"/>
    <w:rsid w:val="00F034BF"/>
    <w:rsid w:val="00F119C3"/>
    <w:rsid w:val="00F13D9A"/>
    <w:rsid w:val="00F15442"/>
    <w:rsid w:val="00F1796E"/>
    <w:rsid w:val="00F2036D"/>
    <w:rsid w:val="00F20AA8"/>
    <w:rsid w:val="00F20E67"/>
    <w:rsid w:val="00F23FE3"/>
    <w:rsid w:val="00F250B6"/>
    <w:rsid w:val="00F26FD8"/>
    <w:rsid w:val="00F3139A"/>
    <w:rsid w:val="00F315FC"/>
    <w:rsid w:val="00F41D39"/>
    <w:rsid w:val="00F43F92"/>
    <w:rsid w:val="00F515B8"/>
    <w:rsid w:val="00F55FE9"/>
    <w:rsid w:val="00F5681B"/>
    <w:rsid w:val="00F60270"/>
    <w:rsid w:val="00F67BB3"/>
    <w:rsid w:val="00F70F12"/>
    <w:rsid w:val="00F719E2"/>
    <w:rsid w:val="00F7581E"/>
    <w:rsid w:val="00F75FD2"/>
    <w:rsid w:val="00F76D4B"/>
    <w:rsid w:val="00F775B8"/>
    <w:rsid w:val="00F8013B"/>
    <w:rsid w:val="00F8633E"/>
    <w:rsid w:val="00F866E7"/>
    <w:rsid w:val="00F87787"/>
    <w:rsid w:val="00F930CC"/>
    <w:rsid w:val="00F933CC"/>
    <w:rsid w:val="00F93A5E"/>
    <w:rsid w:val="00F93C4A"/>
    <w:rsid w:val="00F9558A"/>
    <w:rsid w:val="00F95DD3"/>
    <w:rsid w:val="00F95DFF"/>
    <w:rsid w:val="00F976BC"/>
    <w:rsid w:val="00F9776A"/>
    <w:rsid w:val="00F97B8F"/>
    <w:rsid w:val="00F97EF2"/>
    <w:rsid w:val="00FA72A6"/>
    <w:rsid w:val="00FA7B18"/>
    <w:rsid w:val="00FB0742"/>
    <w:rsid w:val="00FB143D"/>
    <w:rsid w:val="00FB26C1"/>
    <w:rsid w:val="00FB45B9"/>
    <w:rsid w:val="00FB55E3"/>
    <w:rsid w:val="00FC07D8"/>
    <w:rsid w:val="00FC3074"/>
    <w:rsid w:val="00FC6AA9"/>
    <w:rsid w:val="00FD26D8"/>
    <w:rsid w:val="00FD505C"/>
    <w:rsid w:val="00FD64C9"/>
    <w:rsid w:val="00FE006B"/>
    <w:rsid w:val="00FE138B"/>
    <w:rsid w:val="00FE2F63"/>
    <w:rsid w:val="00FE4A95"/>
    <w:rsid w:val="00FE4F6D"/>
    <w:rsid w:val="00FE6B64"/>
    <w:rsid w:val="00FF0ACE"/>
    <w:rsid w:val="00FF7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364E875A-8004-49FB-A231-2570FC2B3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semiHidden="1" w:uiPriority="99" w:unhideWhenUsed="1" w:qFormat="1"/>
    <w:lsdException w:name="heading 5" w:semiHidden="1" w:uiPriority="99" w:unhideWhenUsed="1" w:qFormat="1"/>
    <w:lsdException w:name="heading 6" w:semiHidden="1" w:uiPriority="99" w:unhideWhenUsed="1" w:qFormat="1"/>
    <w:lsdException w:name="heading 7" w:semiHidden="1" w:uiPriority="99" w:unhideWhenUsed="1" w:qFormat="1"/>
    <w:lsdException w:name="heading 8" w:semiHidden="1" w:uiPriority="99" w:unhideWhenUsed="1" w:qFormat="1"/>
    <w:lsdException w:name="heading 9" w:semiHidden="1" w:uiPriority="9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iPriority="99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99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99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f7">
    <w:name w:val="Normal"/>
    <w:qFormat/>
    <w:rsid w:val="00ED2C4B"/>
    <w:rPr>
      <w:sz w:val="24"/>
      <w:szCs w:val="24"/>
    </w:rPr>
  </w:style>
  <w:style w:type="paragraph" w:styleId="11">
    <w:name w:val="heading 1"/>
    <w:aliases w:val="Заголовок 1 ОГ"/>
    <w:basedOn w:val="af7"/>
    <w:next w:val="af7"/>
    <w:link w:val="13"/>
    <w:uiPriority w:val="9"/>
    <w:qFormat/>
    <w:rsid w:val="00D44BC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0">
    <w:name w:val="heading 2"/>
    <w:aliases w:val="Заголовок 2 Знак,Заголовок 2 ОГ"/>
    <w:basedOn w:val="af7"/>
    <w:next w:val="af7"/>
    <w:link w:val="21"/>
    <w:qFormat/>
    <w:rsid w:val="00D44BC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2">
    <w:name w:val="heading 3"/>
    <w:aliases w:val="Заголовок 3 ОГ"/>
    <w:basedOn w:val="af7"/>
    <w:next w:val="af7"/>
    <w:link w:val="33"/>
    <w:qFormat/>
    <w:rsid w:val="00D44BC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f7"/>
    <w:next w:val="af7"/>
    <w:link w:val="40"/>
    <w:uiPriority w:val="99"/>
    <w:qFormat/>
    <w:rsid w:val="00E05237"/>
    <w:pPr>
      <w:keepNext/>
      <w:keepLines/>
      <w:spacing w:before="200" w:line="276" w:lineRule="auto"/>
      <w:ind w:left="709"/>
      <w:outlineLvl w:val="3"/>
    </w:pPr>
    <w:rPr>
      <w:b/>
      <w:bCs/>
      <w:iCs/>
      <w:sz w:val="28"/>
      <w:szCs w:val="28"/>
      <w:lang w:eastAsia="en-US"/>
    </w:rPr>
  </w:style>
  <w:style w:type="paragraph" w:styleId="5">
    <w:name w:val="heading 5"/>
    <w:basedOn w:val="af7"/>
    <w:next w:val="af7"/>
    <w:link w:val="50"/>
    <w:uiPriority w:val="99"/>
    <w:qFormat/>
    <w:rsid w:val="00E05237"/>
    <w:pPr>
      <w:keepNext/>
      <w:keepLines/>
      <w:spacing w:before="200" w:line="276" w:lineRule="auto"/>
      <w:ind w:left="1008" w:hanging="1008"/>
      <w:outlineLvl w:val="4"/>
    </w:pPr>
    <w:rPr>
      <w:rFonts w:ascii="Cambria" w:hAnsi="Cambria"/>
      <w:color w:val="243F60"/>
      <w:sz w:val="22"/>
      <w:szCs w:val="22"/>
      <w:lang w:eastAsia="en-US"/>
    </w:rPr>
  </w:style>
  <w:style w:type="paragraph" w:styleId="6">
    <w:name w:val="heading 6"/>
    <w:basedOn w:val="af7"/>
    <w:next w:val="af7"/>
    <w:link w:val="60"/>
    <w:uiPriority w:val="99"/>
    <w:qFormat/>
    <w:rsid w:val="00E0523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f7"/>
    <w:next w:val="af7"/>
    <w:link w:val="70"/>
    <w:uiPriority w:val="99"/>
    <w:qFormat/>
    <w:rsid w:val="00E05237"/>
    <w:pPr>
      <w:keepNext/>
      <w:keepLines/>
      <w:spacing w:before="200" w:line="276" w:lineRule="auto"/>
      <w:ind w:left="1296" w:hanging="1296"/>
      <w:outlineLvl w:val="6"/>
    </w:pPr>
    <w:rPr>
      <w:rFonts w:ascii="Cambria" w:hAnsi="Cambria"/>
      <w:i/>
      <w:iCs/>
      <w:color w:val="404040"/>
      <w:sz w:val="22"/>
      <w:szCs w:val="22"/>
      <w:lang w:eastAsia="en-US"/>
    </w:rPr>
  </w:style>
  <w:style w:type="paragraph" w:styleId="8">
    <w:name w:val="heading 8"/>
    <w:basedOn w:val="af7"/>
    <w:next w:val="af7"/>
    <w:link w:val="80"/>
    <w:uiPriority w:val="99"/>
    <w:qFormat/>
    <w:rsid w:val="00E05237"/>
    <w:pPr>
      <w:keepNext/>
      <w:keepLines/>
      <w:spacing w:before="200" w:line="276" w:lineRule="auto"/>
      <w:ind w:left="1440" w:hanging="1440"/>
      <w:outlineLvl w:val="7"/>
    </w:pPr>
    <w:rPr>
      <w:rFonts w:ascii="Cambria" w:hAnsi="Cambria"/>
      <w:color w:val="404040"/>
      <w:sz w:val="20"/>
      <w:szCs w:val="20"/>
      <w:lang w:eastAsia="en-US"/>
    </w:rPr>
  </w:style>
  <w:style w:type="paragraph" w:styleId="9">
    <w:name w:val="heading 9"/>
    <w:basedOn w:val="af7"/>
    <w:next w:val="af7"/>
    <w:link w:val="90"/>
    <w:uiPriority w:val="99"/>
    <w:qFormat/>
    <w:rsid w:val="00E05237"/>
    <w:pPr>
      <w:keepNext/>
      <w:keepLines/>
      <w:spacing w:before="200" w:line="276" w:lineRule="auto"/>
      <w:ind w:left="1584" w:hanging="1584"/>
      <w:outlineLvl w:val="8"/>
    </w:pPr>
    <w:rPr>
      <w:rFonts w:ascii="Cambria" w:hAnsi="Cambria"/>
      <w:i/>
      <w:iCs/>
      <w:color w:val="404040"/>
      <w:sz w:val="20"/>
      <w:szCs w:val="20"/>
      <w:lang w:eastAsia="en-US"/>
    </w:rPr>
  </w:style>
  <w:style w:type="character" w:default="1" w:styleId="af8">
    <w:name w:val="Default Paragraph Font"/>
    <w:uiPriority w:val="1"/>
    <w:semiHidden/>
    <w:unhideWhenUsed/>
  </w:style>
  <w:style w:type="table" w:default="1" w:styleId="af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a">
    <w:name w:val="No List"/>
    <w:uiPriority w:val="99"/>
    <w:semiHidden/>
    <w:unhideWhenUsed/>
  </w:style>
  <w:style w:type="character" w:customStyle="1" w:styleId="13">
    <w:name w:val="Заголовок 1 Знак"/>
    <w:aliases w:val="Заголовок 1 ОГ Знак"/>
    <w:link w:val="11"/>
    <w:uiPriority w:val="9"/>
    <w:locked/>
    <w:rsid w:val="00D34A57"/>
    <w:rPr>
      <w:rFonts w:ascii="Arial" w:hAnsi="Arial" w:cs="Arial"/>
      <w:b/>
      <w:bCs/>
      <w:kern w:val="32"/>
      <w:sz w:val="32"/>
      <w:szCs w:val="32"/>
      <w:lang w:val="ru-RU" w:eastAsia="ru-RU" w:bidi="ar-SA"/>
    </w:rPr>
  </w:style>
  <w:style w:type="character" w:customStyle="1" w:styleId="21">
    <w:name w:val="Заголовок 2 Знак1"/>
    <w:aliases w:val="Заголовок 2 Знак Знак,Заголовок 2 ОГ Знак1"/>
    <w:link w:val="20"/>
    <w:locked/>
    <w:rsid w:val="00C36C5D"/>
    <w:rPr>
      <w:rFonts w:ascii="Arial" w:hAnsi="Arial" w:cs="Arial"/>
      <w:b/>
      <w:bCs/>
      <w:i/>
      <w:iCs/>
      <w:sz w:val="28"/>
      <w:szCs w:val="28"/>
      <w:lang w:val="ru-RU" w:eastAsia="ru-RU" w:bidi="ar-SA"/>
    </w:rPr>
  </w:style>
  <w:style w:type="character" w:customStyle="1" w:styleId="33">
    <w:name w:val="Заголовок 3 Знак"/>
    <w:aliases w:val="Заголовок 3 ОГ Знак"/>
    <w:link w:val="32"/>
    <w:locked/>
    <w:rsid w:val="001622A3"/>
    <w:rPr>
      <w:rFonts w:ascii="Arial" w:hAnsi="Arial" w:cs="Arial"/>
      <w:b/>
      <w:bCs/>
      <w:sz w:val="26"/>
      <w:szCs w:val="26"/>
      <w:lang w:val="ru-RU" w:eastAsia="ru-RU" w:bidi="ar-SA"/>
    </w:rPr>
  </w:style>
  <w:style w:type="paragraph" w:customStyle="1" w:styleId="afb">
    <w:name w:val="Диплом Основной текст"/>
    <w:basedOn w:val="af7"/>
    <w:link w:val="afc"/>
    <w:qFormat/>
    <w:rsid w:val="00A149B4"/>
    <w:pPr>
      <w:spacing w:line="360" w:lineRule="auto"/>
      <w:ind w:firstLine="709"/>
      <w:jc w:val="both"/>
    </w:pPr>
    <w:rPr>
      <w:sz w:val="28"/>
      <w:szCs w:val="28"/>
    </w:rPr>
  </w:style>
  <w:style w:type="character" w:customStyle="1" w:styleId="afc">
    <w:name w:val="Диплом Основной текст Знак Знак"/>
    <w:link w:val="afb"/>
    <w:rsid w:val="00A149B4"/>
    <w:rPr>
      <w:sz w:val="28"/>
      <w:szCs w:val="28"/>
    </w:rPr>
  </w:style>
  <w:style w:type="paragraph" w:customStyle="1" w:styleId="14">
    <w:name w:val="Диплом Заголовок 1"/>
    <w:basedOn w:val="11"/>
    <w:qFormat/>
    <w:rsid w:val="00076A2B"/>
    <w:pPr>
      <w:pageBreakBefore/>
      <w:spacing w:before="120" w:after="120" w:line="360" w:lineRule="auto"/>
      <w:jc w:val="center"/>
    </w:pPr>
    <w:rPr>
      <w:rFonts w:ascii="Times New Roman" w:hAnsi="Times New Roman"/>
      <w:sz w:val="28"/>
      <w:szCs w:val="28"/>
    </w:rPr>
  </w:style>
  <w:style w:type="paragraph" w:customStyle="1" w:styleId="22">
    <w:name w:val="Диплом Заголовок 2"/>
    <w:basedOn w:val="af7"/>
    <w:next w:val="20"/>
    <w:qFormat/>
    <w:rsid w:val="006A411D"/>
    <w:pPr>
      <w:keepNext/>
      <w:spacing w:before="240" w:after="120" w:line="360" w:lineRule="auto"/>
      <w:ind w:left="567"/>
      <w:outlineLvl w:val="1"/>
    </w:pPr>
    <w:rPr>
      <w:rFonts w:cs="Arial"/>
      <w:b/>
      <w:bCs/>
      <w:iCs/>
      <w:sz w:val="28"/>
      <w:szCs w:val="28"/>
    </w:rPr>
  </w:style>
  <w:style w:type="paragraph" w:customStyle="1" w:styleId="31">
    <w:name w:val="Диплом Заголовок 3"/>
    <w:basedOn w:val="20"/>
    <w:qFormat/>
    <w:rsid w:val="00FA7B18"/>
    <w:pPr>
      <w:widowControl w:val="0"/>
      <w:numPr>
        <w:ilvl w:val="2"/>
        <w:numId w:val="46"/>
      </w:numPr>
      <w:spacing w:after="120" w:line="360" w:lineRule="auto"/>
      <w:outlineLvl w:val="2"/>
    </w:pPr>
    <w:rPr>
      <w:rFonts w:ascii="Times New Roman" w:hAnsi="Times New Roman"/>
      <w:i w:val="0"/>
    </w:rPr>
  </w:style>
  <w:style w:type="paragraph" w:styleId="61">
    <w:name w:val="toc 6"/>
    <w:basedOn w:val="af7"/>
    <w:next w:val="af7"/>
    <w:autoRedefine/>
    <w:uiPriority w:val="39"/>
    <w:rsid w:val="00221950"/>
    <w:pPr>
      <w:ind w:left="1200"/>
    </w:pPr>
  </w:style>
  <w:style w:type="paragraph" w:styleId="34">
    <w:name w:val="toc 3"/>
    <w:basedOn w:val="af7"/>
    <w:next w:val="af7"/>
    <w:autoRedefine/>
    <w:uiPriority w:val="39"/>
    <w:qFormat/>
    <w:rsid w:val="00243EF7"/>
    <w:pPr>
      <w:spacing w:line="360" w:lineRule="auto"/>
      <w:ind w:left="480"/>
    </w:pPr>
    <w:rPr>
      <w:sz w:val="28"/>
    </w:rPr>
  </w:style>
  <w:style w:type="paragraph" w:customStyle="1" w:styleId="afd">
    <w:name w:val="Диплом Заголовок обычный"/>
    <w:basedOn w:val="af7"/>
    <w:link w:val="afe"/>
    <w:autoRedefine/>
    <w:rsid w:val="00594452"/>
    <w:pPr>
      <w:spacing w:after="240" w:line="360" w:lineRule="auto"/>
      <w:jc w:val="center"/>
    </w:pPr>
    <w:rPr>
      <w:sz w:val="28"/>
      <w:szCs w:val="28"/>
    </w:rPr>
  </w:style>
  <w:style w:type="paragraph" w:customStyle="1" w:styleId="aff">
    <w:name w:val="Диплом Подпись к рискнкам"/>
    <w:basedOn w:val="afb"/>
    <w:qFormat/>
    <w:rsid w:val="00BA62FE"/>
    <w:pPr>
      <w:ind w:firstLine="0"/>
      <w:jc w:val="center"/>
    </w:pPr>
  </w:style>
  <w:style w:type="paragraph" w:styleId="15">
    <w:name w:val="toc 1"/>
    <w:aliases w:val="ОСА Оглавление 1"/>
    <w:basedOn w:val="af7"/>
    <w:next w:val="af7"/>
    <w:autoRedefine/>
    <w:uiPriority w:val="39"/>
    <w:qFormat/>
    <w:rsid w:val="00215490"/>
    <w:pPr>
      <w:spacing w:line="360" w:lineRule="auto"/>
    </w:pPr>
    <w:rPr>
      <w:sz w:val="28"/>
      <w:szCs w:val="28"/>
    </w:rPr>
  </w:style>
  <w:style w:type="paragraph" w:styleId="23">
    <w:name w:val="toc 2"/>
    <w:basedOn w:val="af7"/>
    <w:next w:val="af7"/>
    <w:autoRedefine/>
    <w:uiPriority w:val="39"/>
    <w:qFormat/>
    <w:rsid w:val="00243EF7"/>
    <w:pPr>
      <w:spacing w:line="360" w:lineRule="auto"/>
      <w:ind w:left="170"/>
    </w:pPr>
    <w:rPr>
      <w:sz w:val="28"/>
    </w:rPr>
  </w:style>
  <w:style w:type="paragraph" w:styleId="aff0">
    <w:name w:val="header"/>
    <w:basedOn w:val="af7"/>
    <w:link w:val="aff1"/>
    <w:rsid w:val="00106FFB"/>
    <w:pPr>
      <w:tabs>
        <w:tab w:val="center" w:pos="4677"/>
        <w:tab w:val="right" w:pos="9355"/>
      </w:tabs>
    </w:pPr>
  </w:style>
  <w:style w:type="paragraph" w:styleId="aff2">
    <w:name w:val="footer"/>
    <w:basedOn w:val="af7"/>
    <w:link w:val="aff3"/>
    <w:uiPriority w:val="99"/>
    <w:rsid w:val="00106FFB"/>
    <w:pPr>
      <w:tabs>
        <w:tab w:val="center" w:pos="4677"/>
        <w:tab w:val="right" w:pos="9355"/>
      </w:tabs>
    </w:pPr>
  </w:style>
  <w:style w:type="paragraph" w:customStyle="1" w:styleId="aff4">
    <w:name w:val="Диплом Основной текст Жирный"/>
    <w:basedOn w:val="afb"/>
    <w:link w:val="aff5"/>
    <w:autoRedefine/>
    <w:qFormat/>
    <w:rsid w:val="00AF336F"/>
    <w:rPr>
      <w:b/>
    </w:rPr>
  </w:style>
  <w:style w:type="character" w:customStyle="1" w:styleId="aff5">
    <w:name w:val="Диплом Основной текст Жирный Знак"/>
    <w:basedOn w:val="afc"/>
    <w:link w:val="aff4"/>
    <w:rsid w:val="00AF336F"/>
    <w:rPr>
      <w:b/>
      <w:sz w:val="28"/>
      <w:szCs w:val="28"/>
      <w:lang w:val="ru-RU" w:eastAsia="ru-RU" w:bidi="ar-SA"/>
    </w:rPr>
  </w:style>
  <w:style w:type="character" w:customStyle="1" w:styleId="afe">
    <w:name w:val="Диплом Заголовок обычный Знак"/>
    <w:basedOn w:val="af8"/>
    <w:link w:val="afd"/>
    <w:rsid w:val="00594452"/>
    <w:rPr>
      <w:sz w:val="28"/>
      <w:szCs w:val="28"/>
    </w:rPr>
  </w:style>
  <w:style w:type="paragraph" w:customStyle="1" w:styleId="aff6">
    <w:name w:val="Мой основной текст"/>
    <w:basedOn w:val="af7"/>
    <w:link w:val="aff7"/>
    <w:rsid w:val="00C96676"/>
    <w:pPr>
      <w:spacing w:line="360" w:lineRule="auto"/>
      <w:ind w:firstLine="540"/>
      <w:jc w:val="both"/>
    </w:pPr>
    <w:rPr>
      <w:sz w:val="28"/>
      <w:szCs w:val="28"/>
    </w:rPr>
  </w:style>
  <w:style w:type="character" w:customStyle="1" w:styleId="aff7">
    <w:name w:val="Мой основной текст Знак"/>
    <w:link w:val="aff6"/>
    <w:rsid w:val="00C96676"/>
    <w:rPr>
      <w:sz w:val="28"/>
      <w:szCs w:val="28"/>
      <w:lang w:val="ru-RU" w:eastAsia="ru-RU" w:bidi="ar-SA"/>
    </w:rPr>
  </w:style>
  <w:style w:type="paragraph" w:customStyle="1" w:styleId="35">
    <w:name w:val="Мой заголовок 3"/>
    <w:basedOn w:val="af7"/>
    <w:rsid w:val="00C96676"/>
    <w:pPr>
      <w:keepNext/>
      <w:widowControl w:val="0"/>
      <w:spacing w:before="240" w:after="240" w:line="360" w:lineRule="auto"/>
      <w:ind w:left="540"/>
      <w:outlineLvl w:val="2"/>
    </w:pPr>
    <w:rPr>
      <w:b/>
    </w:rPr>
  </w:style>
  <w:style w:type="paragraph" w:styleId="aff8">
    <w:name w:val="List Paragraph"/>
    <w:basedOn w:val="af7"/>
    <w:link w:val="aff9"/>
    <w:rsid w:val="00C96676"/>
    <w:pPr>
      <w:ind w:left="720"/>
      <w:contextualSpacing/>
    </w:pPr>
    <w:rPr>
      <w:rFonts w:eastAsia="Calibri"/>
      <w:szCs w:val="22"/>
      <w:lang w:eastAsia="en-US"/>
    </w:rPr>
  </w:style>
  <w:style w:type="numbering" w:customStyle="1" w:styleId="a5">
    <w:name w:val="Диплом Маркированный"/>
    <w:basedOn w:val="afa"/>
    <w:rsid w:val="00A85FD7"/>
    <w:pPr>
      <w:numPr>
        <w:numId w:val="1"/>
      </w:numPr>
    </w:pPr>
  </w:style>
  <w:style w:type="numbering" w:customStyle="1" w:styleId="a2">
    <w:name w:val="Диплом Нумерованный"/>
    <w:basedOn w:val="afa"/>
    <w:rsid w:val="00A85FD7"/>
    <w:pPr>
      <w:numPr>
        <w:numId w:val="2"/>
      </w:numPr>
    </w:pPr>
  </w:style>
  <w:style w:type="paragraph" w:customStyle="1" w:styleId="affa">
    <w:name w:val="Диплом Основной текст Курсив Центр"/>
    <w:basedOn w:val="afb"/>
    <w:autoRedefine/>
    <w:rsid w:val="00CD22A1"/>
    <w:pPr>
      <w:jc w:val="center"/>
    </w:pPr>
    <w:rPr>
      <w:i/>
    </w:rPr>
  </w:style>
  <w:style w:type="paragraph" w:customStyle="1" w:styleId="affb">
    <w:name w:val="Диплом Основной текст Курсив"/>
    <w:basedOn w:val="afb"/>
    <w:link w:val="affc"/>
    <w:autoRedefine/>
    <w:rsid w:val="00FA72A6"/>
    <w:pPr>
      <w:ind w:firstLine="0"/>
    </w:pPr>
    <w:rPr>
      <w:i/>
    </w:rPr>
  </w:style>
  <w:style w:type="character" w:customStyle="1" w:styleId="affc">
    <w:name w:val="Диплом Основной текст Курсив Знак"/>
    <w:basedOn w:val="afc"/>
    <w:link w:val="affb"/>
    <w:rsid w:val="00FA72A6"/>
    <w:rPr>
      <w:i/>
      <w:sz w:val="28"/>
      <w:szCs w:val="28"/>
      <w:lang w:val="ru-RU" w:eastAsia="ru-RU" w:bidi="ar-SA"/>
    </w:rPr>
  </w:style>
  <w:style w:type="paragraph" w:customStyle="1" w:styleId="af6">
    <w:name w:val="Диплом Альтернативы Сценарии"/>
    <w:basedOn w:val="af7"/>
    <w:rsid w:val="00980483"/>
    <w:pPr>
      <w:numPr>
        <w:numId w:val="3"/>
      </w:numPr>
      <w:spacing w:line="360" w:lineRule="auto"/>
      <w:jc w:val="both"/>
    </w:pPr>
    <w:rPr>
      <w:sz w:val="28"/>
      <w:szCs w:val="28"/>
    </w:rPr>
  </w:style>
  <w:style w:type="paragraph" w:customStyle="1" w:styleId="af3">
    <w:name w:val="Диплом Сценарии список"/>
    <w:basedOn w:val="afb"/>
    <w:link w:val="affd"/>
    <w:autoRedefine/>
    <w:rsid w:val="00970CFD"/>
    <w:pPr>
      <w:numPr>
        <w:numId w:val="5"/>
      </w:numPr>
      <w:tabs>
        <w:tab w:val="clear" w:pos="1069"/>
      </w:tabs>
    </w:pPr>
  </w:style>
  <w:style w:type="paragraph" w:styleId="a">
    <w:name w:val="List Number"/>
    <w:basedOn w:val="af7"/>
    <w:rsid w:val="0035746F"/>
    <w:pPr>
      <w:numPr>
        <w:numId w:val="4"/>
      </w:numPr>
    </w:pPr>
  </w:style>
  <w:style w:type="paragraph" w:styleId="affe">
    <w:name w:val="List"/>
    <w:basedOn w:val="af7"/>
    <w:rsid w:val="0035746F"/>
    <w:pPr>
      <w:ind w:left="283" w:hanging="283"/>
    </w:pPr>
  </w:style>
  <w:style w:type="character" w:customStyle="1" w:styleId="affd">
    <w:name w:val="Диплом Сценарии список Знак"/>
    <w:basedOn w:val="afc"/>
    <w:link w:val="af3"/>
    <w:rsid w:val="00970CFD"/>
    <w:rPr>
      <w:sz w:val="28"/>
      <w:szCs w:val="28"/>
    </w:rPr>
  </w:style>
  <w:style w:type="paragraph" w:customStyle="1" w:styleId="afff">
    <w:name w:val="Абзац"/>
    <w:basedOn w:val="af7"/>
    <w:link w:val="24"/>
    <w:rsid w:val="00423C86"/>
    <w:pPr>
      <w:spacing w:line="360" w:lineRule="auto"/>
      <w:ind w:firstLine="567"/>
      <w:jc w:val="both"/>
    </w:pPr>
    <w:rPr>
      <w:szCs w:val="20"/>
    </w:rPr>
  </w:style>
  <w:style w:type="character" w:customStyle="1" w:styleId="24">
    <w:name w:val="Абзац Знак2"/>
    <w:link w:val="afff"/>
    <w:rsid w:val="00423C86"/>
    <w:rPr>
      <w:sz w:val="24"/>
      <w:lang w:val="ru-RU" w:eastAsia="ru-RU" w:bidi="ar-SA"/>
    </w:rPr>
  </w:style>
  <w:style w:type="paragraph" w:customStyle="1" w:styleId="afff0">
    <w:name w:val="Обычный стиль пз"/>
    <w:basedOn w:val="af7"/>
    <w:link w:val="afff1"/>
    <w:qFormat/>
    <w:rsid w:val="00006FF0"/>
    <w:pPr>
      <w:spacing w:before="360" w:line="360" w:lineRule="auto"/>
      <w:ind w:firstLine="709"/>
      <w:jc w:val="both"/>
    </w:pPr>
    <w:rPr>
      <w:rFonts w:eastAsia="Calibri"/>
      <w:sz w:val="28"/>
      <w:szCs w:val="28"/>
    </w:rPr>
  </w:style>
  <w:style w:type="paragraph" w:customStyle="1" w:styleId="afff2">
    <w:name w:val="Мой подзаголовок"/>
    <w:basedOn w:val="af7"/>
    <w:rsid w:val="00644AF4"/>
    <w:pPr>
      <w:keepNext/>
      <w:spacing w:before="240" w:after="120" w:line="360" w:lineRule="auto"/>
      <w:jc w:val="center"/>
      <w:outlineLvl w:val="1"/>
    </w:pPr>
    <w:rPr>
      <w:rFonts w:cs="Arial"/>
      <w:b/>
      <w:bCs/>
      <w:iCs/>
      <w:sz w:val="28"/>
      <w:szCs w:val="28"/>
      <w:lang w:val="en-US"/>
    </w:rPr>
  </w:style>
  <w:style w:type="character" w:customStyle="1" w:styleId="afff1">
    <w:name w:val="Обычный стиль пз Знак"/>
    <w:link w:val="afff0"/>
    <w:locked/>
    <w:rsid w:val="00006FF0"/>
    <w:rPr>
      <w:rFonts w:eastAsia="Calibri"/>
      <w:sz w:val="28"/>
      <w:szCs w:val="28"/>
      <w:lang w:val="ru-RU" w:eastAsia="ru-RU" w:bidi="ar-SA"/>
    </w:rPr>
  </w:style>
  <w:style w:type="paragraph" w:styleId="afff3">
    <w:name w:val="TOC Heading"/>
    <w:basedOn w:val="11"/>
    <w:next w:val="af7"/>
    <w:uiPriority w:val="39"/>
    <w:unhideWhenUsed/>
    <w:qFormat/>
    <w:rsid w:val="00ED45AB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eastAsia="en-US"/>
    </w:rPr>
  </w:style>
  <w:style w:type="character" w:styleId="afff4">
    <w:name w:val="Hyperlink"/>
    <w:basedOn w:val="af8"/>
    <w:uiPriority w:val="99"/>
    <w:unhideWhenUsed/>
    <w:rsid w:val="00ED45AB"/>
    <w:rPr>
      <w:color w:val="0000FF"/>
      <w:u w:val="single"/>
    </w:rPr>
  </w:style>
  <w:style w:type="character" w:customStyle="1" w:styleId="aff3">
    <w:name w:val="Нижний колонтитул Знак"/>
    <w:basedOn w:val="af8"/>
    <w:link w:val="aff2"/>
    <w:uiPriority w:val="99"/>
    <w:rsid w:val="00ED45AB"/>
    <w:rPr>
      <w:sz w:val="24"/>
      <w:szCs w:val="24"/>
    </w:rPr>
  </w:style>
  <w:style w:type="paragraph" w:customStyle="1" w:styleId="afff5">
    <w:name w:val="ТС текст"/>
    <w:basedOn w:val="af7"/>
    <w:link w:val="afff6"/>
    <w:rsid w:val="00EE71AF"/>
    <w:pPr>
      <w:spacing w:line="360" w:lineRule="auto"/>
      <w:ind w:firstLine="709"/>
      <w:jc w:val="both"/>
    </w:pPr>
    <w:rPr>
      <w:sz w:val="28"/>
    </w:rPr>
  </w:style>
  <w:style w:type="character" w:customStyle="1" w:styleId="afff6">
    <w:name w:val="ТС текст Знак"/>
    <w:link w:val="afff5"/>
    <w:rsid w:val="00EE71AF"/>
    <w:rPr>
      <w:sz w:val="28"/>
      <w:szCs w:val="24"/>
    </w:rPr>
  </w:style>
  <w:style w:type="paragraph" w:styleId="25">
    <w:name w:val="List 2"/>
    <w:basedOn w:val="af7"/>
    <w:uiPriority w:val="99"/>
    <w:unhideWhenUsed/>
    <w:rsid w:val="00EE71AF"/>
    <w:pPr>
      <w:spacing w:line="360" w:lineRule="auto"/>
      <w:ind w:left="566" w:hanging="283"/>
      <w:contextualSpacing/>
      <w:jc w:val="both"/>
    </w:pPr>
    <w:rPr>
      <w:rFonts w:eastAsia="Calibri"/>
      <w:sz w:val="28"/>
      <w:szCs w:val="22"/>
      <w:lang w:eastAsia="en-US"/>
    </w:rPr>
  </w:style>
  <w:style w:type="paragraph" w:customStyle="1" w:styleId="a4">
    <w:name w:val="Диссер сон Заголовок"/>
    <w:basedOn w:val="af7"/>
    <w:link w:val="afff7"/>
    <w:rsid w:val="00EE71AF"/>
    <w:pPr>
      <w:keepNext/>
      <w:keepLines/>
      <w:numPr>
        <w:numId w:val="8"/>
      </w:numPr>
      <w:suppressAutoHyphens/>
      <w:overflowPunct w:val="0"/>
      <w:autoSpaceDE w:val="0"/>
      <w:autoSpaceDN w:val="0"/>
      <w:adjustRightInd w:val="0"/>
      <w:spacing w:before="240" w:after="120" w:line="360" w:lineRule="auto"/>
      <w:textAlignment w:val="baseline"/>
      <w:outlineLvl w:val="0"/>
    </w:pPr>
    <w:rPr>
      <w:rFonts w:eastAsia="Calibri"/>
      <w:b/>
      <w:bCs/>
      <w:caps/>
      <w:spacing w:val="40"/>
      <w:sz w:val="32"/>
      <w:szCs w:val="28"/>
      <w:lang w:eastAsia="en-US"/>
    </w:rPr>
  </w:style>
  <w:style w:type="paragraph" w:styleId="26">
    <w:name w:val="Body Text Indent 2"/>
    <w:basedOn w:val="af7"/>
    <w:link w:val="27"/>
    <w:uiPriority w:val="99"/>
    <w:unhideWhenUsed/>
    <w:rsid w:val="00EE71AF"/>
    <w:pPr>
      <w:spacing w:after="120" w:line="480" w:lineRule="auto"/>
      <w:ind w:left="283" w:firstLine="709"/>
      <w:jc w:val="both"/>
    </w:pPr>
    <w:rPr>
      <w:rFonts w:eastAsia="Calibri"/>
      <w:sz w:val="28"/>
      <w:szCs w:val="22"/>
      <w:lang w:eastAsia="en-US"/>
    </w:rPr>
  </w:style>
  <w:style w:type="character" w:customStyle="1" w:styleId="27">
    <w:name w:val="Основной текст с отступом 2 Знак"/>
    <w:basedOn w:val="af8"/>
    <w:link w:val="26"/>
    <w:uiPriority w:val="99"/>
    <w:rsid w:val="00EE71AF"/>
    <w:rPr>
      <w:rFonts w:eastAsia="Calibri"/>
      <w:sz w:val="28"/>
      <w:szCs w:val="22"/>
      <w:lang w:eastAsia="en-US"/>
    </w:rPr>
  </w:style>
  <w:style w:type="paragraph" w:customStyle="1" w:styleId="afff8">
    <w:name w:val="Мой заголовок"/>
    <w:basedOn w:val="11"/>
    <w:rsid w:val="001B0D07"/>
    <w:pPr>
      <w:spacing w:before="360" w:after="120" w:line="360" w:lineRule="auto"/>
      <w:jc w:val="center"/>
    </w:pPr>
    <w:rPr>
      <w:rFonts w:ascii="Times New Roman" w:hAnsi="Times New Roman"/>
    </w:rPr>
  </w:style>
  <w:style w:type="paragraph" w:customStyle="1" w:styleId="afff9">
    <w:name w:val="Обычный ОГ"/>
    <w:basedOn w:val="af7"/>
    <w:link w:val="afffa"/>
    <w:qFormat/>
    <w:rsid w:val="001B0D07"/>
    <w:pPr>
      <w:spacing w:line="360" w:lineRule="auto"/>
      <w:ind w:firstLine="709"/>
      <w:jc w:val="both"/>
    </w:pPr>
    <w:rPr>
      <w:sz w:val="28"/>
      <w:szCs w:val="22"/>
      <w:lang w:val="x-none" w:eastAsia="en-US"/>
    </w:rPr>
  </w:style>
  <w:style w:type="character" w:customStyle="1" w:styleId="aff9">
    <w:name w:val="Абзац списка Знак"/>
    <w:link w:val="aff8"/>
    <w:uiPriority w:val="34"/>
    <w:rsid w:val="00EE71AF"/>
    <w:rPr>
      <w:rFonts w:eastAsia="Calibri"/>
      <w:sz w:val="24"/>
      <w:szCs w:val="22"/>
      <w:lang w:eastAsia="en-US"/>
    </w:rPr>
  </w:style>
  <w:style w:type="character" w:customStyle="1" w:styleId="40">
    <w:name w:val="Заголовок 4 Знак"/>
    <w:basedOn w:val="af8"/>
    <w:link w:val="4"/>
    <w:uiPriority w:val="99"/>
    <w:rsid w:val="00E05237"/>
    <w:rPr>
      <w:b/>
      <w:bCs/>
      <w:iCs/>
      <w:sz w:val="28"/>
      <w:szCs w:val="28"/>
      <w:lang w:eastAsia="en-US"/>
    </w:rPr>
  </w:style>
  <w:style w:type="character" w:customStyle="1" w:styleId="50">
    <w:name w:val="Заголовок 5 Знак"/>
    <w:basedOn w:val="af8"/>
    <w:link w:val="5"/>
    <w:uiPriority w:val="99"/>
    <w:rsid w:val="00E05237"/>
    <w:rPr>
      <w:rFonts w:ascii="Cambria" w:hAnsi="Cambria"/>
      <w:color w:val="243F60"/>
      <w:sz w:val="22"/>
      <w:szCs w:val="22"/>
      <w:lang w:eastAsia="en-US"/>
    </w:rPr>
  </w:style>
  <w:style w:type="character" w:customStyle="1" w:styleId="60">
    <w:name w:val="Заголовок 6 Знак"/>
    <w:basedOn w:val="af8"/>
    <w:link w:val="6"/>
    <w:uiPriority w:val="99"/>
    <w:rsid w:val="00E05237"/>
    <w:rPr>
      <w:b/>
      <w:bCs/>
      <w:sz w:val="22"/>
      <w:szCs w:val="22"/>
    </w:rPr>
  </w:style>
  <w:style w:type="character" w:customStyle="1" w:styleId="70">
    <w:name w:val="Заголовок 7 Знак"/>
    <w:basedOn w:val="af8"/>
    <w:link w:val="7"/>
    <w:uiPriority w:val="99"/>
    <w:rsid w:val="00E05237"/>
    <w:rPr>
      <w:rFonts w:ascii="Cambria" w:hAnsi="Cambria"/>
      <w:i/>
      <w:iCs/>
      <w:color w:val="404040"/>
      <w:sz w:val="22"/>
      <w:szCs w:val="22"/>
      <w:lang w:eastAsia="en-US"/>
    </w:rPr>
  </w:style>
  <w:style w:type="character" w:customStyle="1" w:styleId="80">
    <w:name w:val="Заголовок 8 Знак"/>
    <w:basedOn w:val="af8"/>
    <w:link w:val="8"/>
    <w:uiPriority w:val="99"/>
    <w:rsid w:val="00E05237"/>
    <w:rPr>
      <w:rFonts w:ascii="Cambria" w:hAnsi="Cambria"/>
      <w:color w:val="404040"/>
      <w:lang w:eastAsia="en-US"/>
    </w:rPr>
  </w:style>
  <w:style w:type="character" w:customStyle="1" w:styleId="90">
    <w:name w:val="Заголовок 9 Знак"/>
    <w:basedOn w:val="af8"/>
    <w:link w:val="9"/>
    <w:uiPriority w:val="99"/>
    <w:rsid w:val="00E05237"/>
    <w:rPr>
      <w:rFonts w:ascii="Cambria" w:hAnsi="Cambria"/>
      <w:i/>
      <w:iCs/>
      <w:color w:val="404040"/>
      <w:lang w:eastAsia="en-US"/>
    </w:rPr>
  </w:style>
  <w:style w:type="character" w:customStyle="1" w:styleId="28">
    <w:name w:val="Заголовок 2 ОГ Знак"/>
    <w:basedOn w:val="af8"/>
    <w:uiPriority w:val="99"/>
    <w:rsid w:val="00E05237"/>
    <w:rPr>
      <w:b/>
      <w:bCs/>
      <w:iCs/>
      <w:sz w:val="28"/>
      <w:szCs w:val="28"/>
      <w:lang w:eastAsia="en-US" w:bidi="ar-SA"/>
    </w:rPr>
  </w:style>
  <w:style w:type="paragraph" w:styleId="afffb">
    <w:name w:val="No Spacing"/>
    <w:uiPriority w:val="1"/>
    <w:qFormat/>
    <w:rsid w:val="00E05237"/>
    <w:rPr>
      <w:rFonts w:eastAsia="Calibri"/>
      <w:sz w:val="24"/>
      <w:szCs w:val="22"/>
      <w:lang w:eastAsia="en-US"/>
    </w:rPr>
  </w:style>
  <w:style w:type="paragraph" w:customStyle="1" w:styleId="af0">
    <w:name w:val="Диссер сон текст"/>
    <w:basedOn w:val="af7"/>
    <w:link w:val="afffc"/>
    <w:rsid w:val="00E05237"/>
    <w:pPr>
      <w:numPr>
        <w:numId w:val="30"/>
      </w:numPr>
      <w:tabs>
        <w:tab w:val="clear" w:pos="757"/>
        <w:tab w:val="right" w:pos="9214"/>
      </w:tabs>
      <w:overflowPunct w:val="0"/>
      <w:autoSpaceDE w:val="0"/>
      <w:autoSpaceDN w:val="0"/>
      <w:adjustRightInd w:val="0"/>
      <w:spacing w:line="360" w:lineRule="auto"/>
      <w:ind w:left="0" w:firstLine="567"/>
      <w:jc w:val="both"/>
      <w:textAlignment w:val="baseline"/>
    </w:pPr>
    <w:rPr>
      <w:rFonts w:eastAsia="Calibri"/>
      <w:sz w:val="20"/>
      <w:szCs w:val="20"/>
    </w:rPr>
  </w:style>
  <w:style w:type="character" w:customStyle="1" w:styleId="afffc">
    <w:name w:val="Диссер сон текст Знак"/>
    <w:link w:val="af0"/>
    <w:locked/>
    <w:rsid w:val="00E05237"/>
    <w:rPr>
      <w:rFonts w:eastAsia="Calibri"/>
    </w:rPr>
  </w:style>
  <w:style w:type="paragraph" w:customStyle="1" w:styleId="a9">
    <w:name w:val="Диссер сон Список"/>
    <w:basedOn w:val="af0"/>
    <w:rsid w:val="00E05237"/>
    <w:pPr>
      <w:numPr>
        <w:numId w:val="31"/>
      </w:numPr>
      <w:tabs>
        <w:tab w:val="clear" w:pos="9214"/>
        <w:tab w:val="num" w:pos="397"/>
        <w:tab w:val="num" w:pos="1440"/>
      </w:tabs>
      <w:ind w:left="397" w:hanging="397"/>
    </w:pPr>
  </w:style>
  <w:style w:type="character" w:customStyle="1" w:styleId="afff7">
    <w:name w:val="Диссер сон Заголовок Знак"/>
    <w:link w:val="a4"/>
    <w:locked/>
    <w:rsid w:val="00E05237"/>
    <w:rPr>
      <w:rFonts w:eastAsia="Calibri"/>
      <w:b/>
      <w:bCs/>
      <w:caps/>
      <w:spacing w:val="40"/>
      <w:sz w:val="32"/>
      <w:szCs w:val="28"/>
      <w:lang w:eastAsia="en-US"/>
    </w:rPr>
  </w:style>
  <w:style w:type="paragraph" w:customStyle="1" w:styleId="af">
    <w:name w:val="Диссер сон Список маркированный"/>
    <w:basedOn w:val="af7"/>
    <w:rsid w:val="00E05237"/>
    <w:pPr>
      <w:widowControl w:val="0"/>
      <w:numPr>
        <w:numId w:val="32"/>
      </w:numPr>
      <w:tabs>
        <w:tab w:val="num" w:pos="757"/>
      </w:tabs>
      <w:overflowPunct w:val="0"/>
      <w:autoSpaceDE w:val="0"/>
      <w:autoSpaceDN w:val="0"/>
      <w:adjustRightInd w:val="0"/>
      <w:spacing w:line="360" w:lineRule="auto"/>
      <w:ind w:left="737" w:hanging="340"/>
      <w:jc w:val="both"/>
      <w:textAlignment w:val="baseline"/>
    </w:pPr>
    <w:rPr>
      <w:rFonts w:eastAsia="Calibri"/>
      <w:sz w:val="28"/>
      <w:szCs w:val="20"/>
    </w:rPr>
  </w:style>
  <w:style w:type="paragraph" w:customStyle="1" w:styleId="af5">
    <w:name w:val="Диссер сон Список автора"/>
    <w:basedOn w:val="af7"/>
    <w:rsid w:val="00E05237"/>
    <w:pPr>
      <w:numPr>
        <w:numId w:val="22"/>
      </w:num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rFonts w:eastAsia="Calibri"/>
      <w:sz w:val="28"/>
      <w:szCs w:val="20"/>
    </w:rPr>
  </w:style>
  <w:style w:type="paragraph" w:customStyle="1" w:styleId="ae">
    <w:name w:val="Диссер сон нумерованный"/>
    <w:basedOn w:val="af0"/>
    <w:rsid w:val="00E05237"/>
    <w:pPr>
      <w:numPr>
        <w:numId w:val="23"/>
      </w:numPr>
      <w:tabs>
        <w:tab w:val="num" w:pos="1440"/>
      </w:tabs>
      <w:ind w:left="1440" w:hanging="360"/>
    </w:pPr>
  </w:style>
  <w:style w:type="paragraph" w:customStyle="1" w:styleId="co">
    <w:name w:val="Диссер coн маркированный"/>
    <w:basedOn w:val="af0"/>
    <w:rsid w:val="00E05237"/>
    <w:pPr>
      <w:numPr>
        <w:numId w:val="0"/>
      </w:numPr>
      <w:tabs>
        <w:tab w:val="num" w:pos="1440"/>
      </w:tabs>
      <w:ind w:left="1440" w:hanging="360"/>
    </w:pPr>
  </w:style>
  <w:style w:type="character" w:customStyle="1" w:styleId="aff1">
    <w:name w:val="Верхний колонтитул Знак"/>
    <w:basedOn w:val="af8"/>
    <w:link w:val="aff0"/>
    <w:uiPriority w:val="99"/>
    <w:rsid w:val="00E05237"/>
    <w:rPr>
      <w:sz w:val="24"/>
      <w:szCs w:val="24"/>
    </w:rPr>
  </w:style>
  <w:style w:type="paragraph" w:customStyle="1" w:styleId="MyMainText">
    <w:name w:val="MyMainText"/>
    <w:basedOn w:val="af7"/>
    <w:link w:val="MyMainTextCharChar"/>
    <w:rsid w:val="00E05237"/>
    <w:pPr>
      <w:tabs>
        <w:tab w:val="left" w:pos="360"/>
      </w:tabs>
      <w:spacing w:line="360" w:lineRule="auto"/>
      <w:ind w:firstLine="709"/>
      <w:jc w:val="both"/>
    </w:pPr>
    <w:rPr>
      <w:color w:val="000000"/>
      <w:sz w:val="28"/>
      <w:szCs w:val="28"/>
    </w:rPr>
  </w:style>
  <w:style w:type="character" w:customStyle="1" w:styleId="MyMainTextCharChar">
    <w:name w:val="MyMainText Char Char"/>
    <w:link w:val="MyMainText"/>
    <w:rsid w:val="00E05237"/>
    <w:rPr>
      <w:color w:val="000000"/>
      <w:sz w:val="28"/>
      <w:szCs w:val="28"/>
    </w:rPr>
  </w:style>
  <w:style w:type="paragraph" w:customStyle="1" w:styleId="a8">
    <w:name w:val="Подпункты_ю"/>
    <w:basedOn w:val="af7"/>
    <w:rsid w:val="00E05237"/>
    <w:pPr>
      <w:numPr>
        <w:numId w:val="33"/>
      </w:numPr>
      <w:tabs>
        <w:tab w:val="clear" w:pos="1191"/>
        <w:tab w:val="num" w:pos="900"/>
      </w:tabs>
      <w:spacing w:line="360" w:lineRule="auto"/>
      <w:ind w:left="900" w:hanging="360"/>
      <w:jc w:val="both"/>
    </w:pPr>
    <w:rPr>
      <w:rFonts w:ascii="Courier New" w:hAnsi="Courier New"/>
      <w:sz w:val="26"/>
      <w:szCs w:val="20"/>
    </w:rPr>
  </w:style>
  <w:style w:type="paragraph" w:customStyle="1" w:styleId="MyHeadinglevel0">
    <w:name w:val="MyHeading level0"/>
    <w:basedOn w:val="af7"/>
    <w:next w:val="MyMainText"/>
    <w:link w:val="MyHeadinglevel0Char"/>
    <w:rsid w:val="00E05237"/>
    <w:pPr>
      <w:keepNext/>
      <w:keepLines/>
      <w:numPr>
        <w:ilvl w:val="1"/>
        <w:numId w:val="33"/>
      </w:numPr>
      <w:tabs>
        <w:tab w:val="clear" w:pos="1361"/>
      </w:tabs>
      <w:spacing w:before="240" w:after="360" w:line="360" w:lineRule="auto"/>
      <w:ind w:left="0" w:firstLine="0"/>
      <w:jc w:val="center"/>
    </w:pPr>
    <w:rPr>
      <w:rFonts w:eastAsia="Calibri"/>
      <w:b/>
      <w:caps/>
      <w:color w:val="000000"/>
      <w:sz w:val="32"/>
      <w:szCs w:val="28"/>
    </w:rPr>
  </w:style>
  <w:style w:type="character" w:customStyle="1" w:styleId="MyHeadinglevel0Char">
    <w:name w:val="MyHeading level0 Char"/>
    <w:link w:val="MyHeadinglevel0"/>
    <w:rsid w:val="00E05237"/>
    <w:rPr>
      <w:rFonts w:eastAsia="Calibri"/>
      <w:b/>
      <w:caps/>
      <w:color w:val="000000"/>
      <w:sz w:val="32"/>
      <w:szCs w:val="28"/>
    </w:rPr>
  </w:style>
  <w:style w:type="paragraph" w:customStyle="1" w:styleId="MyNumberedList">
    <w:name w:val="My Numbered List"/>
    <w:basedOn w:val="MyMainText"/>
    <w:rsid w:val="00E05237"/>
    <w:pPr>
      <w:numPr>
        <w:numId w:val="24"/>
      </w:numPr>
      <w:tabs>
        <w:tab w:val="clear" w:pos="360"/>
        <w:tab w:val="num" w:pos="1440"/>
      </w:tabs>
      <w:ind w:left="1440" w:hanging="360"/>
    </w:pPr>
  </w:style>
  <w:style w:type="paragraph" w:customStyle="1" w:styleId="MyMarkedSimple">
    <w:name w:val="My Marked Simple"/>
    <w:basedOn w:val="MyMainText"/>
    <w:next w:val="MyMainText"/>
    <w:rsid w:val="00E05237"/>
    <w:pPr>
      <w:tabs>
        <w:tab w:val="num" w:pos="1440"/>
      </w:tabs>
      <w:ind w:left="1440" w:hanging="360"/>
    </w:pPr>
    <w:rPr>
      <w:szCs w:val="16"/>
    </w:rPr>
  </w:style>
  <w:style w:type="paragraph" w:customStyle="1" w:styleId="afffd">
    <w:name w:val="Заголовок главный"/>
    <w:basedOn w:val="af7"/>
    <w:link w:val="afffe"/>
    <w:rsid w:val="00E05237"/>
    <w:pPr>
      <w:keepNext/>
      <w:spacing w:before="240" w:after="60"/>
      <w:jc w:val="center"/>
      <w:outlineLvl w:val="0"/>
    </w:pPr>
    <w:rPr>
      <w:rFonts w:ascii="Courier New" w:hAnsi="Courier New"/>
      <w:b/>
      <w:bCs/>
      <w:kern w:val="32"/>
      <w:sz w:val="28"/>
      <w:szCs w:val="28"/>
    </w:rPr>
  </w:style>
  <w:style w:type="character" w:customStyle="1" w:styleId="afffe">
    <w:name w:val="Заголовок главный Знак"/>
    <w:link w:val="afffd"/>
    <w:rsid w:val="00E05237"/>
    <w:rPr>
      <w:rFonts w:ascii="Courier New" w:hAnsi="Courier New"/>
      <w:b/>
      <w:bCs/>
      <w:kern w:val="32"/>
      <w:sz w:val="28"/>
      <w:szCs w:val="28"/>
    </w:rPr>
  </w:style>
  <w:style w:type="paragraph" w:customStyle="1" w:styleId="affff">
    <w:name w:val="мой текст"/>
    <w:basedOn w:val="afffd"/>
    <w:link w:val="affff0"/>
    <w:rsid w:val="00E05237"/>
    <w:pPr>
      <w:ind w:firstLine="720"/>
      <w:jc w:val="both"/>
    </w:pPr>
    <w:rPr>
      <w:sz w:val="24"/>
      <w:szCs w:val="24"/>
      <w:lang w:val="en-US"/>
    </w:rPr>
  </w:style>
  <w:style w:type="character" w:customStyle="1" w:styleId="affff0">
    <w:name w:val="мой текст Знак"/>
    <w:link w:val="affff"/>
    <w:rsid w:val="00E05237"/>
    <w:rPr>
      <w:rFonts w:ascii="Courier New" w:hAnsi="Courier New"/>
      <w:b/>
      <w:bCs/>
      <w:kern w:val="32"/>
      <w:sz w:val="24"/>
      <w:szCs w:val="24"/>
      <w:lang w:val="en-US"/>
    </w:rPr>
  </w:style>
  <w:style w:type="paragraph" w:customStyle="1" w:styleId="16">
    <w:name w:val="Мой основной Знак1 Знак Знак"/>
    <w:basedOn w:val="af7"/>
    <w:link w:val="17"/>
    <w:rsid w:val="00E05237"/>
    <w:pPr>
      <w:spacing w:line="360" w:lineRule="auto"/>
      <w:ind w:firstLine="567"/>
      <w:jc w:val="both"/>
    </w:pPr>
    <w:rPr>
      <w:rFonts w:ascii="Courier New" w:hAnsi="Courier New"/>
    </w:rPr>
  </w:style>
  <w:style w:type="character" w:customStyle="1" w:styleId="17">
    <w:name w:val="Мой основной Знак1 Знак Знак Знак"/>
    <w:link w:val="16"/>
    <w:rsid w:val="00E05237"/>
    <w:rPr>
      <w:rFonts w:ascii="Courier New" w:hAnsi="Courier New"/>
      <w:sz w:val="24"/>
      <w:szCs w:val="24"/>
    </w:rPr>
  </w:style>
  <w:style w:type="paragraph" w:customStyle="1" w:styleId="ac">
    <w:name w:val="Мой"/>
    <w:basedOn w:val="af7"/>
    <w:link w:val="affff1"/>
    <w:rsid w:val="00E05237"/>
    <w:pPr>
      <w:numPr>
        <w:numId w:val="34"/>
      </w:numPr>
      <w:tabs>
        <w:tab w:val="left" w:pos="567"/>
      </w:tabs>
      <w:spacing w:line="360" w:lineRule="auto"/>
      <w:ind w:left="0" w:firstLine="539"/>
      <w:jc w:val="both"/>
    </w:pPr>
    <w:rPr>
      <w:sz w:val="28"/>
      <w:szCs w:val="20"/>
    </w:rPr>
  </w:style>
  <w:style w:type="character" w:customStyle="1" w:styleId="affff1">
    <w:name w:val="Мой Знак"/>
    <w:link w:val="ac"/>
    <w:rsid w:val="00E05237"/>
    <w:rPr>
      <w:sz w:val="28"/>
    </w:rPr>
  </w:style>
  <w:style w:type="paragraph" w:customStyle="1" w:styleId="DiplomTextVved">
    <w:name w:val="Diplom Text Vved"/>
    <w:basedOn w:val="af7"/>
    <w:rsid w:val="00E05237"/>
    <w:pPr>
      <w:numPr>
        <w:numId w:val="35"/>
      </w:numPr>
      <w:tabs>
        <w:tab w:val="clear" w:pos="1495"/>
      </w:tabs>
      <w:spacing w:line="360" w:lineRule="auto"/>
      <w:ind w:left="0" w:firstLine="567"/>
      <w:jc w:val="both"/>
    </w:pPr>
    <w:rPr>
      <w:rFonts w:ascii="Courier New" w:hAnsi="Courier New" w:cs="Courier New"/>
    </w:rPr>
  </w:style>
  <w:style w:type="character" w:customStyle="1" w:styleId="afffa">
    <w:name w:val="Обычный ОГ Знак"/>
    <w:link w:val="afff9"/>
    <w:rsid w:val="001B0D07"/>
    <w:rPr>
      <w:sz w:val="28"/>
      <w:szCs w:val="22"/>
      <w:lang w:val="x-none" w:eastAsia="en-US"/>
    </w:rPr>
  </w:style>
  <w:style w:type="paragraph" w:customStyle="1" w:styleId="a0">
    <w:name w:val="ТС маркированный"/>
    <w:basedOn w:val="afff5"/>
    <w:link w:val="affff2"/>
    <w:rsid w:val="00E05237"/>
    <w:pPr>
      <w:numPr>
        <w:numId w:val="36"/>
      </w:numPr>
    </w:pPr>
  </w:style>
  <w:style w:type="character" w:customStyle="1" w:styleId="affff2">
    <w:name w:val="ТС маркированный Знак"/>
    <w:link w:val="a0"/>
    <w:rsid w:val="00E05237"/>
    <w:rPr>
      <w:sz w:val="28"/>
      <w:szCs w:val="24"/>
    </w:rPr>
  </w:style>
  <w:style w:type="paragraph" w:customStyle="1" w:styleId="af4">
    <w:name w:val="ТС нумерованный"/>
    <w:basedOn w:val="afff5"/>
    <w:rsid w:val="00E05237"/>
    <w:pPr>
      <w:numPr>
        <w:numId w:val="25"/>
      </w:numPr>
    </w:pPr>
  </w:style>
  <w:style w:type="paragraph" w:customStyle="1" w:styleId="affff3">
    <w:name w:val="ТС подпись рис"/>
    <w:basedOn w:val="afff5"/>
    <w:link w:val="affff4"/>
    <w:rsid w:val="00E05237"/>
    <w:pPr>
      <w:ind w:firstLine="0"/>
      <w:jc w:val="center"/>
    </w:pPr>
  </w:style>
  <w:style w:type="character" w:customStyle="1" w:styleId="affff4">
    <w:name w:val="ТС подпись рис Знак"/>
    <w:basedOn w:val="afff6"/>
    <w:link w:val="affff3"/>
    <w:rsid w:val="00E05237"/>
    <w:rPr>
      <w:sz w:val="28"/>
      <w:szCs w:val="24"/>
    </w:rPr>
  </w:style>
  <w:style w:type="paragraph" w:customStyle="1" w:styleId="18">
    <w:name w:val="ТС 1Заголовок"/>
    <w:basedOn w:val="af7"/>
    <w:rsid w:val="00E05237"/>
    <w:pPr>
      <w:keepNext/>
      <w:spacing w:before="240" w:after="120" w:line="360" w:lineRule="auto"/>
      <w:ind w:right="567" w:firstLine="567"/>
      <w:contextualSpacing/>
      <w:outlineLvl w:val="0"/>
    </w:pPr>
    <w:rPr>
      <w:rFonts w:cs="Arial"/>
      <w:b/>
      <w:bCs/>
      <w:caps/>
      <w:spacing w:val="60"/>
      <w:kern w:val="32"/>
      <w:sz w:val="28"/>
      <w:szCs w:val="32"/>
    </w:rPr>
  </w:style>
  <w:style w:type="paragraph" w:customStyle="1" w:styleId="19">
    <w:name w:val="Заголовок 1 ОГ с нумерацией"/>
    <w:basedOn w:val="18"/>
    <w:qFormat/>
    <w:rsid w:val="00E05237"/>
    <w:pPr>
      <w:pageBreakBefore/>
      <w:ind w:left="927" w:right="0" w:hanging="360"/>
      <w:jc w:val="center"/>
    </w:pPr>
    <w:rPr>
      <w:spacing w:val="0"/>
    </w:rPr>
  </w:style>
  <w:style w:type="paragraph" w:customStyle="1" w:styleId="29">
    <w:name w:val="ТС 2   Заголовок"/>
    <w:basedOn w:val="18"/>
    <w:qFormat/>
    <w:rsid w:val="00E05237"/>
    <w:pPr>
      <w:ind w:right="0" w:firstLine="0"/>
    </w:pPr>
    <w:rPr>
      <w:caps w:val="0"/>
      <w:spacing w:val="0"/>
    </w:rPr>
  </w:style>
  <w:style w:type="paragraph" w:customStyle="1" w:styleId="a1">
    <w:name w:val="Стиль ТС текст (определения)"/>
    <w:basedOn w:val="afff5"/>
    <w:link w:val="affff5"/>
    <w:rsid w:val="00E05237"/>
    <w:pPr>
      <w:numPr>
        <w:numId w:val="37"/>
      </w:numPr>
      <w:ind w:left="0" w:firstLine="567"/>
    </w:pPr>
    <w:rPr>
      <w:b/>
      <w:bCs/>
      <w:i/>
      <w:iCs/>
    </w:rPr>
  </w:style>
  <w:style w:type="character" w:customStyle="1" w:styleId="affff5">
    <w:name w:val="Стиль ТС текст (определения) Знак"/>
    <w:link w:val="a1"/>
    <w:rsid w:val="00E05237"/>
    <w:rPr>
      <w:b/>
      <w:bCs/>
      <w:i/>
      <w:iCs/>
      <w:sz w:val="28"/>
      <w:szCs w:val="24"/>
    </w:rPr>
  </w:style>
  <w:style w:type="paragraph" w:customStyle="1" w:styleId="affff6">
    <w:name w:val="Осн_текст_диплом Знак Знак Знак"/>
    <w:basedOn w:val="af7"/>
    <w:link w:val="affff7"/>
    <w:rsid w:val="00E05237"/>
    <w:pPr>
      <w:suppressAutoHyphens/>
      <w:autoSpaceDE w:val="0"/>
      <w:autoSpaceDN w:val="0"/>
      <w:adjustRightInd w:val="0"/>
      <w:spacing w:line="360" w:lineRule="auto"/>
      <w:ind w:firstLine="567"/>
      <w:jc w:val="both"/>
    </w:pPr>
    <w:rPr>
      <w:sz w:val="28"/>
      <w:szCs w:val="28"/>
    </w:rPr>
  </w:style>
  <w:style w:type="character" w:customStyle="1" w:styleId="affff7">
    <w:name w:val="Осн_текст_диплом Знак Знак Знак Знак"/>
    <w:link w:val="affff6"/>
    <w:rsid w:val="00E05237"/>
    <w:rPr>
      <w:sz w:val="28"/>
      <w:szCs w:val="28"/>
    </w:rPr>
  </w:style>
  <w:style w:type="paragraph" w:customStyle="1" w:styleId="0">
    <w:name w:val="ТС 0 ЗАГОЛОВОК"/>
    <w:basedOn w:val="19"/>
    <w:qFormat/>
    <w:rsid w:val="00E05237"/>
    <w:pPr>
      <w:ind w:left="0" w:firstLine="0"/>
    </w:pPr>
  </w:style>
  <w:style w:type="paragraph" w:customStyle="1" w:styleId="36">
    <w:name w:val="ТС 3  Заголовок"/>
    <w:basedOn w:val="29"/>
    <w:qFormat/>
    <w:rsid w:val="00E05237"/>
  </w:style>
  <w:style w:type="character" w:customStyle="1" w:styleId="affff8">
    <w:name w:val="Диссер Заголовок Знак"/>
    <w:rsid w:val="00E05237"/>
    <w:rPr>
      <w:rFonts w:ascii="Courier" w:hAnsi="Courier"/>
      <w:b/>
      <w:caps/>
      <w:spacing w:val="40"/>
      <w:sz w:val="28"/>
      <w:lang w:val="ru-RU" w:eastAsia="ru-RU" w:bidi="ar-SA"/>
    </w:rPr>
  </w:style>
  <w:style w:type="character" w:customStyle="1" w:styleId="-1">
    <w:name w:val="Цветной список - Акцент 1 Знак"/>
    <w:link w:val="-10"/>
    <w:uiPriority w:val="34"/>
    <w:rsid w:val="001B0D07"/>
    <w:rPr>
      <w:rFonts w:ascii="Times New Roman" w:hAnsi="Times New Roman"/>
      <w:sz w:val="28"/>
      <w:szCs w:val="22"/>
      <w:lang w:eastAsia="en-US"/>
    </w:rPr>
  </w:style>
  <w:style w:type="table" w:styleId="-10">
    <w:name w:val="Colorful List Accent 1"/>
    <w:basedOn w:val="af9"/>
    <w:link w:val="-1"/>
    <w:uiPriority w:val="34"/>
    <w:rsid w:val="001B0D07"/>
    <w:rPr>
      <w:sz w:val="28"/>
      <w:szCs w:val="22"/>
      <w:lang w:eastAsia="en-US"/>
    </w:rPr>
    <w:tblPr>
      <w:tblStyleRowBandSize w:val="1"/>
      <w:tblStyleColBandSize w:val="1"/>
    </w:tblPr>
    <w:tcPr>
      <w:shd w:val="clear" w:color="auto" w:fill="EDF2F8"/>
    </w:tcPr>
    <w:tblStylePr w:type="firstRow"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character" w:customStyle="1" w:styleId="affff9">
    <w:name w:val="Основной текст с отступом Знак"/>
    <w:basedOn w:val="af8"/>
    <w:link w:val="affffa"/>
    <w:uiPriority w:val="99"/>
    <w:rsid w:val="00E05237"/>
    <w:rPr>
      <w:sz w:val="24"/>
      <w:szCs w:val="24"/>
    </w:rPr>
  </w:style>
  <w:style w:type="paragraph" w:styleId="affffa">
    <w:name w:val="Body Text Indent"/>
    <w:basedOn w:val="af7"/>
    <w:link w:val="affff9"/>
    <w:uiPriority w:val="99"/>
    <w:rsid w:val="00E05237"/>
    <w:pPr>
      <w:spacing w:after="120"/>
      <w:ind w:left="283"/>
    </w:pPr>
  </w:style>
  <w:style w:type="character" w:customStyle="1" w:styleId="1a">
    <w:name w:val="Основной текст с отступом Знак1"/>
    <w:basedOn w:val="af8"/>
    <w:rsid w:val="00E05237"/>
    <w:rPr>
      <w:sz w:val="24"/>
      <w:szCs w:val="24"/>
    </w:rPr>
  </w:style>
  <w:style w:type="paragraph" w:customStyle="1" w:styleId="10">
    <w:name w:val="Мой основной Знак1 Знак Знак + Первая Блять Знак"/>
    <w:basedOn w:val="16"/>
    <w:rsid w:val="00E05237"/>
    <w:pPr>
      <w:numPr>
        <w:ilvl w:val="1"/>
        <w:numId w:val="38"/>
      </w:numPr>
      <w:tabs>
        <w:tab w:val="clear" w:pos="576"/>
        <w:tab w:val="num" w:pos="1952"/>
      </w:tabs>
      <w:ind w:left="0" w:firstLine="720"/>
    </w:pPr>
  </w:style>
  <w:style w:type="paragraph" w:customStyle="1" w:styleId="af1">
    <w:name w:val="Единовременные затраты на внедрение системы включают затраты на приобретение системы"/>
    <w:aliases w:val="а также капитальные затраты на комплекс технических средств (КТС),а также расходы на установку КТС,его монтаж и наладку. Следует отметить"/>
    <w:basedOn w:val="1b"/>
    <w:rsid w:val="00E05237"/>
    <w:pPr>
      <w:numPr>
        <w:ilvl w:val="2"/>
        <w:numId w:val="38"/>
      </w:numPr>
      <w:tabs>
        <w:tab w:val="clear" w:pos="720"/>
      </w:tabs>
      <w:ind w:left="0" w:firstLine="567"/>
    </w:pPr>
  </w:style>
  <w:style w:type="paragraph" w:customStyle="1" w:styleId="1b">
    <w:name w:val="Мой основной Знак1 Знак"/>
    <w:basedOn w:val="af7"/>
    <w:rsid w:val="00E05237"/>
    <w:pPr>
      <w:spacing w:line="360" w:lineRule="auto"/>
      <w:ind w:firstLine="567"/>
      <w:jc w:val="both"/>
    </w:pPr>
    <w:rPr>
      <w:rFonts w:ascii="Courier New" w:hAnsi="Courier New"/>
    </w:rPr>
  </w:style>
  <w:style w:type="character" w:customStyle="1" w:styleId="affffb">
    <w:name w:val="Выделение в тексте"/>
    <w:rsid w:val="00E05237"/>
    <w:rPr>
      <w:i/>
    </w:rPr>
  </w:style>
  <w:style w:type="paragraph" w:customStyle="1" w:styleId="MyHeadingLevel1">
    <w:name w:val="MyHeading Level1"/>
    <w:basedOn w:val="af7"/>
    <w:next w:val="MyMainText"/>
    <w:rsid w:val="00E05237"/>
    <w:pPr>
      <w:keepNext/>
      <w:keepLines/>
      <w:numPr>
        <w:numId w:val="26"/>
      </w:numPr>
      <w:spacing w:before="240" w:after="360" w:line="360" w:lineRule="auto"/>
      <w:jc w:val="center"/>
      <w:outlineLvl w:val="0"/>
    </w:pPr>
    <w:rPr>
      <w:b/>
      <w:bCs/>
      <w:caps/>
      <w:color w:val="000000"/>
      <w:sz w:val="32"/>
      <w:szCs w:val="20"/>
      <w:lang w:eastAsia="ar-SA"/>
    </w:rPr>
  </w:style>
  <w:style w:type="paragraph" w:customStyle="1" w:styleId="MYHEADING2">
    <w:name w:val="MYHEADING 2"/>
    <w:basedOn w:val="MyHeadingLevel1"/>
    <w:next w:val="MyMainText"/>
    <w:rsid w:val="00E05237"/>
    <w:pPr>
      <w:numPr>
        <w:ilvl w:val="1"/>
      </w:numPr>
      <w:jc w:val="left"/>
    </w:pPr>
    <w:rPr>
      <w:caps w:val="0"/>
      <w:szCs w:val="32"/>
    </w:rPr>
  </w:style>
  <w:style w:type="paragraph" w:customStyle="1" w:styleId="MyHeading3">
    <w:name w:val="MyHeading 3"/>
    <w:basedOn w:val="MYHEADING2"/>
    <w:next w:val="MyMainText"/>
    <w:rsid w:val="00E05237"/>
    <w:pPr>
      <w:numPr>
        <w:ilvl w:val="2"/>
      </w:numPr>
    </w:pPr>
  </w:style>
  <w:style w:type="character" w:customStyle="1" w:styleId="MyMainText0">
    <w:name w:val="MyMainText Знак"/>
    <w:rsid w:val="00E05237"/>
    <w:rPr>
      <w:bCs/>
      <w:color w:val="000000"/>
      <w:sz w:val="28"/>
      <w:szCs w:val="28"/>
      <w:lang w:eastAsia="ar-SA"/>
    </w:rPr>
  </w:style>
  <w:style w:type="paragraph" w:customStyle="1" w:styleId="a6">
    <w:name w:val="Диссер .Список маркированный"/>
    <w:basedOn w:val="af7"/>
    <w:rsid w:val="00E05237"/>
    <w:pPr>
      <w:numPr>
        <w:numId w:val="39"/>
      </w:numPr>
      <w:tabs>
        <w:tab w:val="clear" w:pos="284"/>
        <w:tab w:val="num" w:pos="757"/>
      </w:tabs>
      <w:overflowPunct w:val="0"/>
      <w:autoSpaceDE w:val="0"/>
      <w:autoSpaceDN w:val="0"/>
      <w:adjustRightInd w:val="0"/>
      <w:spacing w:line="360" w:lineRule="auto"/>
      <w:ind w:left="737" w:hanging="340"/>
      <w:jc w:val="both"/>
      <w:textAlignment w:val="baseline"/>
    </w:pPr>
    <w:rPr>
      <w:rFonts w:ascii="Courier" w:hAnsi="Courier"/>
      <w:szCs w:val="20"/>
    </w:rPr>
  </w:style>
  <w:style w:type="paragraph" w:styleId="a7">
    <w:name w:val="Body Text"/>
    <w:basedOn w:val="af7"/>
    <w:link w:val="affffc"/>
    <w:uiPriority w:val="99"/>
    <w:rsid w:val="00E05237"/>
    <w:pPr>
      <w:numPr>
        <w:ilvl w:val="1"/>
        <w:numId w:val="39"/>
      </w:numPr>
      <w:tabs>
        <w:tab w:val="clear" w:pos="862"/>
      </w:tabs>
      <w:spacing w:after="120" w:line="360" w:lineRule="auto"/>
      <w:ind w:left="0" w:firstLine="709"/>
      <w:jc w:val="both"/>
    </w:pPr>
    <w:rPr>
      <w:sz w:val="28"/>
      <w:szCs w:val="22"/>
      <w:lang w:eastAsia="en-US"/>
    </w:rPr>
  </w:style>
  <w:style w:type="character" w:customStyle="1" w:styleId="affffc">
    <w:name w:val="Основной текст Знак"/>
    <w:basedOn w:val="af8"/>
    <w:link w:val="a7"/>
    <w:uiPriority w:val="99"/>
    <w:rsid w:val="00E05237"/>
    <w:rPr>
      <w:sz w:val="28"/>
      <w:szCs w:val="22"/>
      <w:lang w:eastAsia="en-US"/>
    </w:rPr>
  </w:style>
  <w:style w:type="character" w:customStyle="1" w:styleId="2a">
    <w:name w:val="Основной текст 2 Знак"/>
    <w:basedOn w:val="af8"/>
    <w:link w:val="2b"/>
    <w:rsid w:val="00E05237"/>
    <w:rPr>
      <w:sz w:val="28"/>
    </w:rPr>
  </w:style>
  <w:style w:type="paragraph" w:styleId="2b">
    <w:name w:val="Body Text 2"/>
    <w:basedOn w:val="af7"/>
    <w:link w:val="2a"/>
    <w:rsid w:val="00E05237"/>
    <w:pPr>
      <w:spacing w:after="120" w:line="480" w:lineRule="auto"/>
      <w:ind w:firstLine="709"/>
      <w:jc w:val="both"/>
    </w:pPr>
    <w:rPr>
      <w:sz w:val="28"/>
      <w:szCs w:val="20"/>
    </w:rPr>
  </w:style>
  <w:style w:type="character" w:customStyle="1" w:styleId="210">
    <w:name w:val="Основной текст 2 Знак1"/>
    <w:basedOn w:val="af8"/>
    <w:rsid w:val="00E05237"/>
    <w:rPr>
      <w:sz w:val="24"/>
      <w:szCs w:val="24"/>
    </w:rPr>
  </w:style>
  <w:style w:type="paragraph" w:customStyle="1" w:styleId="1">
    <w:name w:val="ДипломЗаголовок1"/>
    <w:basedOn w:val="11"/>
    <w:link w:val="1c"/>
    <w:rsid w:val="00E05237"/>
    <w:pPr>
      <w:numPr>
        <w:numId w:val="27"/>
      </w:numPr>
      <w:spacing w:after="240" w:line="360" w:lineRule="auto"/>
      <w:jc w:val="center"/>
    </w:pPr>
    <w:rPr>
      <w:rFonts w:ascii="Times New Roman" w:eastAsia="Calibri" w:hAnsi="Times New Roman" w:cs="Times New Roman"/>
      <w:caps/>
      <w:sz w:val="28"/>
      <w:szCs w:val="28"/>
    </w:rPr>
  </w:style>
  <w:style w:type="character" w:customStyle="1" w:styleId="1c">
    <w:name w:val="ДипломЗаголовок1 Знак Знак"/>
    <w:link w:val="1"/>
    <w:locked/>
    <w:rsid w:val="00E05237"/>
    <w:rPr>
      <w:rFonts w:eastAsia="Calibri"/>
      <w:b/>
      <w:bCs/>
      <w:caps/>
      <w:kern w:val="32"/>
      <w:sz w:val="28"/>
      <w:szCs w:val="28"/>
    </w:rPr>
  </w:style>
  <w:style w:type="paragraph" w:customStyle="1" w:styleId="2">
    <w:name w:val="ДипломЗаголовок2"/>
    <w:basedOn w:val="20"/>
    <w:rsid w:val="00E05237"/>
    <w:pPr>
      <w:numPr>
        <w:ilvl w:val="1"/>
        <w:numId w:val="27"/>
      </w:numPr>
      <w:spacing w:before="200" w:after="240" w:line="360" w:lineRule="auto"/>
    </w:pPr>
    <w:rPr>
      <w:rFonts w:ascii="Times New Roman" w:eastAsia="Calibri" w:hAnsi="Times New Roman"/>
    </w:rPr>
  </w:style>
  <w:style w:type="paragraph" w:customStyle="1" w:styleId="3">
    <w:name w:val="ДипломЗаголовок3"/>
    <w:basedOn w:val="32"/>
    <w:rsid w:val="00E05237"/>
    <w:pPr>
      <w:keepLines/>
      <w:numPr>
        <w:numId w:val="40"/>
      </w:numPr>
      <w:tabs>
        <w:tab w:val="clear" w:pos="1069"/>
        <w:tab w:val="num" w:pos="1429"/>
      </w:tabs>
      <w:spacing w:before="200" w:after="240" w:line="360" w:lineRule="auto"/>
      <w:ind w:left="1429" w:hanging="720"/>
      <w:jc w:val="both"/>
    </w:pPr>
    <w:rPr>
      <w:rFonts w:ascii="Times New Roman" w:eastAsia="Calibri" w:hAnsi="Times New Roman"/>
      <w:i/>
      <w:kern w:val="32"/>
      <w:sz w:val="28"/>
    </w:rPr>
  </w:style>
  <w:style w:type="paragraph" w:customStyle="1" w:styleId="affffd">
    <w:name w:val="Р_текст"/>
    <w:basedOn w:val="af7"/>
    <w:link w:val="affffe"/>
    <w:semiHidden/>
    <w:rsid w:val="00E05237"/>
    <w:pPr>
      <w:autoSpaceDE w:val="0"/>
      <w:autoSpaceDN w:val="0"/>
      <w:spacing w:line="360" w:lineRule="auto"/>
      <w:ind w:firstLine="567"/>
      <w:jc w:val="both"/>
    </w:pPr>
    <w:rPr>
      <w:rFonts w:ascii="Courier New" w:hAnsi="Courier New"/>
      <w:sz w:val="26"/>
      <w:szCs w:val="26"/>
    </w:rPr>
  </w:style>
  <w:style w:type="character" w:customStyle="1" w:styleId="affffe">
    <w:name w:val="Р_текст Знак"/>
    <w:link w:val="affffd"/>
    <w:semiHidden/>
    <w:rsid w:val="00E05237"/>
    <w:rPr>
      <w:rFonts w:ascii="Courier New" w:hAnsi="Courier New"/>
      <w:sz w:val="26"/>
      <w:szCs w:val="26"/>
    </w:rPr>
  </w:style>
  <w:style w:type="character" w:customStyle="1" w:styleId="afffff">
    <w:name w:val="Текст Знак"/>
    <w:basedOn w:val="af8"/>
    <w:link w:val="afffff0"/>
    <w:rsid w:val="00E05237"/>
    <w:rPr>
      <w:rFonts w:ascii="Courier New" w:hAnsi="Courier New"/>
    </w:rPr>
  </w:style>
  <w:style w:type="paragraph" w:styleId="afffff0">
    <w:name w:val="Plain Text"/>
    <w:basedOn w:val="af7"/>
    <w:link w:val="afffff"/>
    <w:rsid w:val="00E05237"/>
    <w:rPr>
      <w:rFonts w:ascii="Courier New" w:hAnsi="Courier New"/>
      <w:sz w:val="20"/>
      <w:szCs w:val="20"/>
    </w:rPr>
  </w:style>
  <w:style w:type="character" w:customStyle="1" w:styleId="1d">
    <w:name w:val="Текст Знак1"/>
    <w:basedOn w:val="af8"/>
    <w:rsid w:val="00E05237"/>
    <w:rPr>
      <w:rFonts w:ascii="Courier New" w:hAnsi="Courier New" w:cs="Courier New"/>
    </w:rPr>
  </w:style>
  <w:style w:type="paragraph" w:styleId="afffff1">
    <w:name w:val="caption"/>
    <w:basedOn w:val="af7"/>
    <w:next w:val="af7"/>
    <w:link w:val="afffff2"/>
    <w:qFormat/>
    <w:rsid w:val="00E05237"/>
    <w:pPr>
      <w:jc w:val="center"/>
    </w:pPr>
    <w:rPr>
      <w:bCs/>
      <w:sz w:val="28"/>
      <w:szCs w:val="20"/>
    </w:rPr>
  </w:style>
  <w:style w:type="character" w:customStyle="1" w:styleId="afffff2">
    <w:name w:val="Название объекта Знак"/>
    <w:link w:val="afffff1"/>
    <w:rsid w:val="00E05237"/>
    <w:rPr>
      <w:bCs/>
      <w:sz w:val="28"/>
    </w:rPr>
  </w:style>
  <w:style w:type="paragraph" w:customStyle="1" w:styleId="1x">
    <w:name w:val="Рисунок 1.x"/>
    <w:basedOn w:val="afffff1"/>
    <w:link w:val="1x0"/>
    <w:rsid w:val="00E05237"/>
    <w:pPr>
      <w:suppressAutoHyphens/>
      <w:spacing w:line="360" w:lineRule="auto"/>
    </w:pPr>
  </w:style>
  <w:style w:type="character" w:customStyle="1" w:styleId="1x0">
    <w:name w:val="Рисунок 1.x Знак"/>
    <w:link w:val="1x"/>
    <w:rsid w:val="00E05237"/>
    <w:rPr>
      <w:bCs/>
      <w:sz w:val="28"/>
    </w:rPr>
  </w:style>
  <w:style w:type="paragraph" w:customStyle="1" w:styleId="CourierNew">
    <w:name w:val="Стиль Основной текст записки + Courier New курсив"/>
    <w:basedOn w:val="af7"/>
    <w:link w:val="CourierNew0"/>
    <w:rsid w:val="00E05237"/>
    <w:pPr>
      <w:spacing w:line="360" w:lineRule="auto"/>
      <w:ind w:firstLine="567"/>
      <w:jc w:val="both"/>
    </w:pPr>
    <w:rPr>
      <w:rFonts w:ascii="Courier New" w:hAnsi="Courier New"/>
      <w:b/>
      <w:iCs/>
      <w:sz w:val="28"/>
    </w:rPr>
  </w:style>
  <w:style w:type="character" w:customStyle="1" w:styleId="CourierNew0">
    <w:name w:val="Стиль Основной текст записки + Courier New курсив Знак"/>
    <w:link w:val="CourierNew"/>
    <w:rsid w:val="00E05237"/>
    <w:rPr>
      <w:rFonts w:ascii="Courier New" w:hAnsi="Courier New"/>
      <w:b/>
      <w:iCs/>
      <w:sz w:val="28"/>
      <w:szCs w:val="24"/>
    </w:rPr>
  </w:style>
  <w:style w:type="character" w:styleId="afffff3">
    <w:name w:val="page number"/>
    <w:rsid w:val="00E05237"/>
  </w:style>
  <w:style w:type="paragraph" w:styleId="afffff4">
    <w:name w:val="Subtitle"/>
    <w:basedOn w:val="af7"/>
    <w:next w:val="af7"/>
    <w:link w:val="afffff5"/>
    <w:uiPriority w:val="11"/>
    <w:qFormat/>
    <w:rsid w:val="00E05237"/>
    <w:pPr>
      <w:spacing w:after="60" w:line="276" w:lineRule="auto"/>
      <w:ind w:firstLine="709"/>
      <w:contextualSpacing/>
      <w:jc w:val="center"/>
      <w:outlineLvl w:val="1"/>
    </w:pPr>
    <w:rPr>
      <w:rFonts w:ascii="Cambria" w:hAnsi="Cambria"/>
    </w:rPr>
  </w:style>
  <w:style w:type="character" w:customStyle="1" w:styleId="afffff5">
    <w:name w:val="Подзаголовок Знак"/>
    <w:basedOn w:val="af8"/>
    <w:link w:val="afffff4"/>
    <w:uiPriority w:val="11"/>
    <w:rsid w:val="00E05237"/>
    <w:rPr>
      <w:rFonts w:ascii="Cambria" w:hAnsi="Cambria"/>
      <w:sz w:val="24"/>
      <w:szCs w:val="24"/>
    </w:rPr>
  </w:style>
  <w:style w:type="paragraph" w:styleId="af2">
    <w:name w:val="Normal (Web)"/>
    <w:basedOn w:val="af7"/>
    <w:link w:val="afffff6"/>
    <w:uiPriority w:val="99"/>
    <w:rsid w:val="00E05237"/>
    <w:pPr>
      <w:numPr>
        <w:numId w:val="41"/>
      </w:numPr>
      <w:tabs>
        <w:tab w:val="clear" w:pos="927"/>
      </w:tabs>
      <w:spacing w:before="100" w:beforeAutospacing="1" w:after="100" w:afterAutospacing="1" w:line="276" w:lineRule="auto"/>
      <w:ind w:left="0" w:firstLine="709"/>
      <w:contextualSpacing/>
      <w:jc w:val="both"/>
    </w:pPr>
    <w:rPr>
      <w:rFonts w:ascii="Arial Unicode MS" w:eastAsia="Arial Unicode MS" w:hAnsi="Arial Unicode MS"/>
    </w:rPr>
  </w:style>
  <w:style w:type="character" w:customStyle="1" w:styleId="afffff6">
    <w:name w:val="Обычный (веб) Знак"/>
    <w:link w:val="af2"/>
    <w:uiPriority w:val="99"/>
    <w:locked/>
    <w:rsid w:val="00E05237"/>
    <w:rPr>
      <w:rFonts w:ascii="Arial Unicode MS" w:eastAsia="Arial Unicode MS" w:hAnsi="Arial Unicode MS"/>
      <w:sz w:val="24"/>
      <w:szCs w:val="24"/>
    </w:rPr>
  </w:style>
  <w:style w:type="character" w:styleId="afffff7">
    <w:name w:val="Emphasis"/>
    <w:rsid w:val="00E05237"/>
    <w:rPr>
      <w:i/>
      <w:iCs/>
    </w:rPr>
  </w:style>
  <w:style w:type="character" w:customStyle="1" w:styleId="afffff8">
    <w:name w:val="Схема документа Знак"/>
    <w:basedOn w:val="af8"/>
    <w:link w:val="afffff9"/>
    <w:rsid w:val="00E05237"/>
    <w:rPr>
      <w:rFonts w:ascii="Tahoma" w:hAnsi="Tahoma"/>
      <w:sz w:val="16"/>
      <w:szCs w:val="16"/>
    </w:rPr>
  </w:style>
  <w:style w:type="paragraph" w:styleId="afffff9">
    <w:name w:val="Document Map"/>
    <w:basedOn w:val="af7"/>
    <w:link w:val="afffff8"/>
    <w:unhideWhenUsed/>
    <w:rsid w:val="00E05237"/>
    <w:pPr>
      <w:spacing w:line="276" w:lineRule="auto"/>
      <w:ind w:firstLine="709"/>
      <w:contextualSpacing/>
      <w:jc w:val="both"/>
    </w:pPr>
    <w:rPr>
      <w:rFonts w:ascii="Tahoma" w:hAnsi="Tahoma"/>
      <w:sz w:val="16"/>
      <w:szCs w:val="16"/>
    </w:rPr>
  </w:style>
  <w:style w:type="character" w:customStyle="1" w:styleId="1e">
    <w:name w:val="Схема документа Знак1"/>
    <w:basedOn w:val="af8"/>
    <w:rsid w:val="00E05237"/>
    <w:rPr>
      <w:rFonts w:ascii="Tahoma" w:hAnsi="Tahoma" w:cs="Tahoma"/>
      <w:sz w:val="16"/>
      <w:szCs w:val="16"/>
    </w:rPr>
  </w:style>
  <w:style w:type="paragraph" w:customStyle="1" w:styleId="30">
    <w:name w:val="ТС 3Заголовок"/>
    <w:basedOn w:val="af7"/>
    <w:rsid w:val="00E05237"/>
    <w:pPr>
      <w:keepNext/>
      <w:numPr>
        <w:numId w:val="28"/>
      </w:numPr>
      <w:spacing w:before="240" w:after="120" w:line="360" w:lineRule="auto"/>
      <w:ind w:right="567"/>
      <w:contextualSpacing/>
      <w:outlineLvl w:val="0"/>
    </w:pPr>
    <w:rPr>
      <w:rFonts w:cs="Arial"/>
      <w:b/>
      <w:bCs/>
      <w:caps/>
      <w:spacing w:val="60"/>
      <w:kern w:val="32"/>
      <w:sz w:val="28"/>
      <w:szCs w:val="32"/>
    </w:rPr>
  </w:style>
  <w:style w:type="paragraph" w:customStyle="1" w:styleId="afffffa">
    <w:name w:val="Мон Рис Подпись"/>
    <w:basedOn w:val="af7"/>
    <w:link w:val="afffffb"/>
    <w:rsid w:val="00E05237"/>
    <w:pPr>
      <w:spacing w:line="360" w:lineRule="auto"/>
      <w:ind w:left="284" w:right="284"/>
      <w:jc w:val="center"/>
    </w:pPr>
    <w:rPr>
      <w:rFonts w:ascii="Courier New" w:hAnsi="Courier New"/>
      <w:sz w:val="20"/>
    </w:rPr>
  </w:style>
  <w:style w:type="character" w:customStyle="1" w:styleId="afffffb">
    <w:name w:val="Мон Рис Подпись Знак"/>
    <w:link w:val="afffffa"/>
    <w:rsid w:val="00E05237"/>
    <w:rPr>
      <w:rFonts w:ascii="Courier New" w:hAnsi="Courier New"/>
      <w:szCs w:val="24"/>
    </w:rPr>
  </w:style>
  <w:style w:type="paragraph" w:customStyle="1" w:styleId="215">
    <w:name w:val="Стиль Заголовок 2 + 15 пт"/>
    <w:basedOn w:val="20"/>
    <w:autoRedefine/>
    <w:rsid w:val="00E05237"/>
    <w:pPr>
      <w:numPr>
        <w:numId w:val="42"/>
      </w:numPr>
      <w:tabs>
        <w:tab w:val="clear" w:pos="964"/>
        <w:tab w:val="left" w:pos="2835"/>
      </w:tabs>
      <w:suppressAutoHyphens/>
      <w:spacing w:before="120" w:after="120" w:line="360" w:lineRule="auto"/>
      <w:ind w:left="0" w:firstLine="0"/>
    </w:pPr>
    <w:rPr>
      <w:rFonts w:cs="Times New Roman"/>
      <w:iCs w:val="0"/>
      <w:sz w:val="30"/>
      <w:szCs w:val="20"/>
    </w:rPr>
  </w:style>
  <w:style w:type="paragraph" w:customStyle="1" w:styleId="afffffc">
    <w:name w:val="Диплом основной текст Знак"/>
    <w:basedOn w:val="af7"/>
    <w:link w:val="afffffd"/>
    <w:rsid w:val="00E05237"/>
    <w:pPr>
      <w:spacing w:line="360" w:lineRule="auto"/>
      <w:ind w:firstLine="680"/>
      <w:jc w:val="both"/>
    </w:pPr>
    <w:rPr>
      <w:sz w:val="28"/>
      <w:szCs w:val="20"/>
    </w:rPr>
  </w:style>
  <w:style w:type="character" w:customStyle="1" w:styleId="afffffd">
    <w:name w:val="Диплом основной текст Знак Знак"/>
    <w:link w:val="afffffc"/>
    <w:rsid w:val="00E05237"/>
    <w:rPr>
      <w:sz w:val="28"/>
    </w:rPr>
  </w:style>
  <w:style w:type="paragraph" w:customStyle="1" w:styleId="ad">
    <w:name w:val="Диплом список с точками"/>
    <w:basedOn w:val="afb"/>
    <w:qFormat/>
    <w:rsid w:val="00310601"/>
    <w:pPr>
      <w:numPr>
        <w:numId w:val="29"/>
      </w:numPr>
    </w:pPr>
  </w:style>
  <w:style w:type="paragraph" w:customStyle="1" w:styleId="afffffe">
    <w:name w:val="Диплом нумерованный список Знак"/>
    <w:basedOn w:val="af7"/>
    <w:link w:val="affffff"/>
    <w:rsid w:val="00E05237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 w:val="28"/>
      <w:szCs w:val="20"/>
    </w:rPr>
  </w:style>
  <w:style w:type="character" w:customStyle="1" w:styleId="affffff">
    <w:name w:val="Диплом нумерованный список Знак Знак"/>
    <w:link w:val="afffffe"/>
    <w:rsid w:val="00E05237"/>
    <w:rPr>
      <w:sz w:val="28"/>
    </w:rPr>
  </w:style>
  <w:style w:type="paragraph" w:customStyle="1" w:styleId="affffff0">
    <w:name w:val="Основной текст записки"/>
    <w:basedOn w:val="af7"/>
    <w:link w:val="affffff1"/>
    <w:rsid w:val="00E05237"/>
    <w:pPr>
      <w:spacing w:line="360" w:lineRule="auto"/>
      <w:ind w:firstLine="567"/>
      <w:jc w:val="both"/>
    </w:pPr>
    <w:rPr>
      <w:sz w:val="28"/>
      <w:szCs w:val="20"/>
    </w:rPr>
  </w:style>
  <w:style w:type="character" w:customStyle="1" w:styleId="affffff1">
    <w:name w:val="Основной текст записки Знак"/>
    <w:link w:val="affffff0"/>
    <w:rsid w:val="00E05237"/>
    <w:rPr>
      <w:sz w:val="28"/>
    </w:rPr>
  </w:style>
  <w:style w:type="character" w:styleId="affffff2">
    <w:name w:val="annotation reference"/>
    <w:uiPriority w:val="99"/>
    <w:unhideWhenUsed/>
    <w:rsid w:val="00E05237"/>
    <w:rPr>
      <w:sz w:val="16"/>
      <w:szCs w:val="16"/>
    </w:rPr>
  </w:style>
  <w:style w:type="character" w:customStyle="1" w:styleId="affffff3">
    <w:name w:val="Текст примечания Знак"/>
    <w:basedOn w:val="af8"/>
    <w:link w:val="affffff4"/>
    <w:uiPriority w:val="99"/>
    <w:rsid w:val="00E05237"/>
    <w:rPr>
      <w:rFonts w:ascii="Calibri" w:eastAsia="Calibri" w:hAnsi="Calibri"/>
    </w:rPr>
  </w:style>
  <w:style w:type="paragraph" w:styleId="affffff4">
    <w:name w:val="annotation text"/>
    <w:basedOn w:val="af7"/>
    <w:link w:val="affffff3"/>
    <w:uiPriority w:val="99"/>
    <w:unhideWhenUsed/>
    <w:rsid w:val="00E05237"/>
    <w:pPr>
      <w:spacing w:after="200" w:line="276" w:lineRule="auto"/>
    </w:pPr>
    <w:rPr>
      <w:rFonts w:ascii="Calibri" w:eastAsia="Calibri" w:hAnsi="Calibri"/>
      <w:sz w:val="20"/>
      <w:szCs w:val="20"/>
    </w:rPr>
  </w:style>
  <w:style w:type="character" w:customStyle="1" w:styleId="1f">
    <w:name w:val="Текст примечания Знак1"/>
    <w:basedOn w:val="af8"/>
    <w:rsid w:val="00E05237"/>
  </w:style>
  <w:style w:type="paragraph" w:styleId="affffff5">
    <w:name w:val="Balloon Text"/>
    <w:basedOn w:val="af7"/>
    <w:link w:val="affffff6"/>
    <w:uiPriority w:val="99"/>
    <w:rsid w:val="00E05237"/>
    <w:pPr>
      <w:ind w:firstLine="709"/>
      <w:jc w:val="both"/>
    </w:pPr>
    <w:rPr>
      <w:rFonts w:ascii="Tahoma" w:hAnsi="Tahoma"/>
      <w:sz w:val="16"/>
      <w:szCs w:val="16"/>
      <w:lang w:eastAsia="en-US"/>
    </w:rPr>
  </w:style>
  <w:style w:type="character" w:customStyle="1" w:styleId="affffff6">
    <w:name w:val="Текст выноски Знак"/>
    <w:basedOn w:val="af8"/>
    <w:link w:val="affffff5"/>
    <w:uiPriority w:val="99"/>
    <w:rsid w:val="00E05237"/>
    <w:rPr>
      <w:rFonts w:ascii="Tahoma" w:hAnsi="Tahoma"/>
      <w:sz w:val="16"/>
      <w:szCs w:val="16"/>
      <w:lang w:eastAsia="en-US"/>
    </w:rPr>
  </w:style>
  <w:style w:type="paragraph" w:customStyle="1" w:styleId="affffff7">
    <w:name w:val="Стиль"/>
    <w:basedOn w:val="af7"/>
    <w:next w:val="af7"/>
    <w:link w:val="affffff8"/>
    <w:uiPriority w:val="99"/>
    <w:rsid w:val="00E05237"/>
    <w:pPr>
      <w:spacing w:line="360" w:lineRule="auto"/>
      <w:ind w:firstLine="567"/>
      <w:jc w:val="both"/>
    </w:pPr>
    <w:rPr>
      <w:bCs/>
    </w:rPr>
  </w:style>
  <w:style w:type="character" w:customStyle="1" w:styleId="affffff8">
    <w:name w:val="Стиль Знак"/>
    <w:link w:val="affffff7"/>
    <w:uiPriority w:val="99"/>
    <w:locked/>
    <w:rsid w:val="00E05237"/>
    <w:rPr>
      <w:bCs/>
      <w:sz w:val="24"/>
      <w:szCs w:val="24"/>
    </w:rPr>
  </w:style>
  <w:style w:type="character" w:customStyle="1" w:styleId="z-">
    <w:name w:val="z-Начало формы Знак"/>
    <w:basedOn w:val="af8"/>
    <w:link w:val="z-0"/>
    <w:uiPriority w:val="99"/>
    <w:rsid w:val="00E05237"/>
    <w:rPr>
      <w:rFonts w:ascii="Arial" w:hAnsi="Arial"/>
      <w:vanish/>
      <w:sz w:val="16"/>
      <w:szCs w:val="16"/>
    </w:rPr>
  </w:style>
  <w:style w:type="paragraph" w:styleId="z-0">
    <w:name w:val="HTML Top of Form"/>
    <w:basedOn w:val="af7"/>
    <w:next w:val="af7"/>
    <w:link w:val="z-"/>
    <w:hidden/>
    <w:uiPriority w:val="99"/>
    <w:rsid w:val="00E05237"/>
    <w:pPr>
      <w:pBdr>
        <w:bottom w:val="single" w:sz="6" w:space="1" w:color="auto"/>
      </w:pBdr>
      <w:jc w:val="center"/>
    </w:pPr>
    <w:rPr>
      <w:rFonts w:ascii="Arial" w:hAnsi="Arial"/>
      <w:vanish/>
      <w:sz w:val="16"/>
      <w:szCs w:val="16"/>
    </w:rPr>
  </w:style>
  <w:style w:type="character" w:customStyle="1" w:styleId="z-1">
    <w:name w:val="z-Начало формы Знак1"/>
    <w:basedOn w:val="af8"/>
    <w:rsid w:val="00E05237"/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f8"/>
    <w:link w:val="z-3"/>
    <w:uiPriority w:val="99"/>
    <w:rsid w:val="00E05237"/>
    <w:rPr>
      <w:rFonts w:ascii="Arial" w:hAnsi="Arial"/>
      <w:vanish/>
      <w:sz w:val="16"/>
      <w:szCs w:val="16"/>
    </w:rPr>
  </w:style>
  <w:style w:type="paragraph" w:styleId="z-3">
    <w:name w:val="HTML Bottom of Form"/>
    <w:basedOn w:val="af7"/>
    <w:next w:val="af7"/>
    <w:link w:val="z-2"/>
    <w:hidden/>
    <w:uiPriority w:val="99"/>
    <w:rsid w:val="00E05237"/>
    <w:pPr>
      <w:pBdr>
        <w:top w:val="single" w:sz="6" w:space="1" w:color="auto"/>
      </w:pBdr>
      <w:jc w:val="center"/>
    </w:pPr>
    <w:rPr>
      <w:rFonts w:ascii="Arial" w:hAnsi="Arial"/>
      <w:vanish/>
      <w:sz w:val="16"/>
      <w:szCs w:val="16"/>
    </w:rPr>
  </w:style>
  <w:style w:type="character" w:customStyle="1" w:styleId="z-10">
    <w:name w:val="z-Конец формы Знак1"/>
    <w:basedOn w:val="af8"/>
    <w:rsid w:val="00E05237"/>
    <w:rPr>
      <w:rFonts w:ascii="Arial" w:hAnsi="Arial" w:cs="Arial"/>
      <w:vanish/>
      <w:sz w:val="16"/>
      <w:szCs w:val="16"/>
    </w:rPr>
  </w:style>
  <w:style w:type="paragraph" w:customStyle="1" w:styleId="12">
    <w:name w:val="Стиль Подраздел + После:  12 пт"/>
    <w:basedOn w:val="af7"/>
    <w:uiPriority w:val="99"/>
    <w:rsid w:val="00E05237"/>
    <w:pPr>
      <w:numPr>
        <w:numId w:val="43"/>
      </w:numPr>
      <w:tabs>
        <w:tab w:val="clear" w:pos="792"/>
        <w:tab w:val="num" w:pos="432"/>
      </w:tabs>
      <w:spacing w:before="120" w:after="240" w:line="360" w:lineRule="auto"/>
      <w:ind w:left="864"/>
    </w:pPr>
    <w:rPr>
      <w:b/>
      <w:bCs/>
      <w:szCs w:val="20"/>
    </w:rPr>
  </w:style>
  <w:style w:type="paragraph" w:customStyle="1" w:styleId="1f0">
    <w:name w:val="Стиль1"/>
    <w:basedOn w:val="af7"/>
    <w:link w:val="1f1"/>
    <w:uiPriority w:val="99"/>
    <w:rsid w:val="00E05237"/>
    <w:pPr>
      <w:spacing w:before="360" w:after="60" w:line="276" w:lineRule="auto"/>
      <w:ind w:firstLine="567"/>
    </w:pPr>
    <w:rPr>
      <w:rFonts w:eastAsia="Calibri"/>
    </w:rPr>
  </w:style>
  <w:style w:type="character" w:customStyle="1" w:styleId="1f1">
    <w:name w:val="Стиль1 Знак"/>
    <w:link w:val="1f0"/>
    <w:uiPriority w:val="99"/>
    <w:locked/>
    <w:rsid w:val="00E05237"/>
    <w:rPr>
      <w:rFonts w:eastAsia="Calibri"/>
      <w:sz w:val="24"/>
      <w:szCs w:val="24"/>
    </w:rPr>
  </w:style>
  <w:style w:type="paragraph" w:customStyle="1" w:styleId="2c">
    <w:name w:val="Стиль2"/>
    <w:basedOn w:val="11"/>
    <w:link w:val="2d"/>
    <w:rsid w:val="00E05237"/>
    <w:pPr>
      <w:widowControl w:val="0"/>
      <w:spacing w:line="360" w:lineRule="auto"/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2d">
    <w:name w:val="Стиль2 Знак"/>
    <w:link w:val="2c"/>
    <w:locked/>
    <w:rsid w:val="00E05237"/>
    <w:rPr>
      <w:b/>
      <w:bCs/>
      <w:kern w:val="32"/>
      <w:sz w:val="28"/>
      <w:szCs w:val="28"/>
    </w:rPr>
  </w:style>
  <w:style w:type="paragraph" w:customStyle="1" w:styleId="Default">
    <w:name w:val="Default"/>
    <w:uiPriority w:val="99"/>
    <w:rsid w:val="00E05237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eastAsia="en-US"/>
    </w:rPr>
  </w:style>
  <w:style w:type="character" w:styleId="affffff9">
    <w:name w:val="Strong"/>
    <w:uiPriority w:val="99"/>
    <w:qFormat/>
    <w:rsid w:val="00E05237"/>
    <w:rPr>
      <w:rFonts w:cs="Times New Roman"/>
      <w:b/>
      <w:bCs/>
    </w:rPr>
  </w:style>
  <w:style w:type="paragraph" w:customStyle="1" w:styleId="affffffa">
    <w:name w:val="Подпись к рисункам"/>
    <w:basedOn w:val="afff0"/>
    <w:link w:val="affffffb"/>
    <w:qFormat/>
    <w:rsid w:val="00E05237"/>
    <w:pPr>
      <w:spacing w:before="0"/>
      <w:ind w:firstLine="0"/>
      <w:contextualSpacing/>
      <w:jc w:val="center"/>
    </w:pPr>
  </w:style>
  <w:style w:type="character" w:customStyle="1" w:styleId="affffffb">
    <w:name w:val="Подпись к рисункам Знак"/>
    <w:basedOn w:val="afff1"/>
    <w:link w:val="affffffa"/>
    <w:rsid w:val="00E05237"/>
    <w:rPr>
      <w:rFonts w:eastAsia="Calibri"/>
      <w:sz w:val="28"/>
      <w:szCs w:val="28"/>
      <w:lang w:val="ru-RU" w:eastAsia="ru-RU" w:bidi="ar-SA"/>
    </w:rPr>
  </w:style>
  <w:style w:type="paragraph" w:customStyle="1" w:styleId="affffffc">
    <w:name w:val="йй"/>
    <w:basedOn w:val="af7"/>
    <w:link w:val="affffffd"/>
    <w:rsid w:val="00E05237"/>
    <w:pPr>
      <w:tabs>
        <w:tab w:val="left" w:pos="540"/>
      </w:tabs>
      <w:spacing w:after="200" w:line="360" w:lineRule="auto"/>
      <w:ind w:firstLine="600"/>
      <w:jc w:val="both"/>
    </w:pPr>
    <w:rPr>
      <w:sz w:val="28"/>
      <w:szCs w:val="20"/>
    </w:rPr>
  </w:style>
  <w:style w:type="character" w:customStyle="1" w:styleId="affffffd">
    <w:name w:val="йй Знак"/>
    <w:link w:val="affffffc"/>
    <w:rsid w:val="00E05237"/>
    <w:rPr>
      <w:sz w:val="28"/>
    </w:rPr>
  </w:style>
  <w:style w:type="paragraph" w:customStyle="1" w:styleId="1f2">
    <w:name w:val="ТС 1 Заоловок"/>
    <w:basedOn w:val="af7"/>
    <w:qFormat/>
    <w:rsid w:val="00E05237"/>
    <w:pPr>
      <w:keepNext/>
      <w:pageBreakBefore/>
      <w:spacing w:before="240" w:after="120" w:line="360" w:lineRule="auto"/>
      <w:ind w:left="924" w:hanging="357"/>
      <w:contextualSpacing/>
      <w:jc w:val="center"/>
      <w:outlineLvl w:val="0"/>
    </w:pPr>
    <w:rPr>
      <w:rFonts w:cs="Arial"/>
      <w:b/>
      <w:bCs/>
      <w:caps/>
      <w:kern w:val="32"/>
      <w:sz w:val="28"/>
      <w:szCs w:val="32"/>
    </w:rPr>
  </w:style>
  <w:style w:type="paragraph" w:customStyle="1" w:styleId="affffffe">
    <w:name w:val="Мой основной"/>
    <w:basedOn w:val="af7"/>
    <w:link w:val="afffffff"/>
    <w:rsid w:val="00E05237"/>
    <w:pPr>
      <w:widowControl w:val="0"/>
      <w:autoSpaceDE w:val="0"/>
      <w:autoSpaceDN w:val="0"/>
      <w:adjustRightInd w:val="0"/>
      <w:spacing w:line="360" w:lineRule="auto"/>
      <w:ind w:firstLine="709"/>
      <w:jc w:val="both"/>
    </w:pPr>
    <w:rPr>
      <w:bCs/>
      <w:sz w:val="28"/>
      <w:szCs w:val="20"/>
    </w:rPr>
  </w:style>
  <w:style w:type="character" w:customStyle="1" w:styleId="afffffff">
    <w:name w:val="Мой основной Знак"/>
    <w:link w:val="affffffe"/>
    <w:rsid w:val="00E05237"/>
    <w:rPr>
      <w:bCs/>
      <w:sz w:val="28"/>
    </w:rPr>
  </w:style>
  <w:style w:type="paragraph" w:customStyle="1" w:styleId="ab">
    <w:name w:val="Список литературы ОГ"/>
    <w:basedOn w:val="af7"/>
    <w:link w:val="afffffff0"/>
    <w:qFormat/>
    <w:rsid w:val="00524611"/>
    <w:pPr>
      <w:numPr>
        <w:numId w:val="45"/>
      </w:numPr>
      <w:tabs>
        <w:tab w:val="left" w:pos="1134"/>
      </w:tabs>
      <w:spacing w:line="360" w:lineRule="auto"/>
      <w:jc w:val="both"/>
    </w:pPr>
    <w:rPr>
      <w:sz w:val="28"/>
      <w:szCs w:val="28"/>
    </w:rPr>
  </w:style>
  <w:style w:type="character" w:customStyle="1" w:styleId="afffffff0">
    <w:name w:val="Список литературы ОГ Знак"/>
    <w:basedOn w:val="af8"/>
    <w:link w:val="ab"/>
    <w:rsid w:val="00524611"/>
    <w:rPr>
      <w:sz w:val="28"/>
      <w:szCs w:val="28"/>
    </w:rPr>
  </w:style>
  <w:style w:type="paragraph" w:customStyle="1" w:styleId="aa">
    <w:name w:val="Маркер ОГ"/>
    <w:basedOn w:val="af7"/>
    <w:link w:val="afffffff1"/>
    <w:qFormat/>
    <w:rsid w:val="00524611"/>
    <w:pPr>
      <w:numPr>
        <w:numId w:val="44"/>
      </w:numPr>
      <w:spacing w:line="360" w:lineRule="auto"/>
      <w:ind w:left="1134" w:hanging="425"/>
      <w:jc w:val="both"/>
    </w:pPr>
    <w:rPr>
      <w:sz w:val="28"/>
      <w:szCs w:val="28"/>
    </w:rPr>
  </w:style>
  <w:style w:type="character" w:customStyle="1" w:styleId="afffffff1">
    <w:name w:val="Маркер ОГ Знак"/>
    <w:basedOn w:val="af8"/>
    <w:link w:val="aa"/>
    <w:rsid w:val="00524611"/>
    <w:rPr>
      <w:sz w:val="28"/>
      <w:szCs w:val="28"/>
    </w:rPr>
  </w:style>
  <w:style w:type="paragraph" w:customStyle="1" w:styleId="afffffff2">
    <w:name w:val="Подпись рисунка ОГ"/>
    <w:basedOn w:val="af7"/>
    <w:link w:val="afffffff3"/>
    <w:qFormat/>
    <w:rsid w:val="00E05237"/>
    <w:pPr>
      <w:spacing w:after="200" w:line="276" w:lineRule="auto"/>
      <w:jc w:val="center"/>
    </w:pPr>
    <w:rPr>
      <w:sz w:val="28"/>
      <w:szCs w:val="28"/>
    </w:rPr>
  </w:style>
  <w:style w:type="character" w:customStyle="1" w:styleId="afffffff3">
    <w:name w:val="Подпись рисунка ОГ Знак"/>
    <w:link w:val="afffffff2"/>
    <w:rsid w:val="00E05237"/>
    <w:rPr>
      <w:sz w:val="28"/>
      <w:szCs w:val="28"/>
    </w:rPr>
  </w:style>
  <w:style w:type="paragraph" w:customStyle="1" w:styleId="afffffff4">
    <w:name w:val="Код ОГ"/>
    <w:basedOn w:val="af7"/>
    <w:link w:val="afffffff5"/>
    <w:qFormat/>
    <w:rsid w:val="00E05237"/>
    <w:rPr>
      <w:rFonts w:ascii="Courier New" w:hAnsi="Courier New"/>
      <w:noProof/>
      <w:sz w:val="20"/>
      <w:szCs w:val="20"/>
    </w:rPr>
  </w:style>
  <w:style w:type="character" w:customStyle="1" w:styleId="afffffff5">
    <w:name w:val="Код ОГ Знак"/>
    <w:link w:val="afffffff4"/>
    <w:rsid w:val="00E05237"/>
    <w:rPr>
      <w:rFonts w:ascii="Courier New" w:hAnsi="Courier New"/>
      <w:noProof/>
    </w:rPr>
  </w:style>
  <w:style w:type="paragraph" w:customStyle="1" w:styleId="afffffff6">
    <w:name w:val="Заголов"/>
    <w:basedOn w:val="af7"/>
    <w:link w:val="afffffff7"/>
    <w:rsid w:val="00E05237"/>
    <w:rPr>
      <w:rFonts w:ascii="Arial" w:hAnsi="Arial"/>
      <w:b/>
      <w:bCs/>
      <w:color w:val="000080"/>
      <w:sz w:val="32"/>
      <w:szCs w:val="32"/>
    </w:rPr>
  </w:style>
  <w:style w:type="character" w:customStyle="1" w:styleId="afffffff7">
    <w:name w:val="Заголов Знак"/>
    <w:link w:val="afffffff6"/>
    <w:rsid w:val="00E05237"/>
    <w:rPr>
      <w:rFonts w:ascii="Arial" w:hAnsi="Arial"/>
      <w:b/>
      <w:bCs/>
      <w:color w:val="000080"/>
      <w:sz w:val="32"/>
      <w:szCs w:val="32"/>
    </w:rPr>
  </w:style>
  <w:style w:type="paragraph" w:customStyle="1" w:styleId="afffffff8">
    <w:name w:val="Прил Заг ОГ"/>
    <w:basedOn w:val="af7"/>
    <w:link w:val="afffffff9"/>
    <w:qFormat/>
    <w:rsid w:val="00524611"/>
    <w:pPr>
      <w:spacing w:before="200" w:line="360" w:lineRule="auto"/>
      <w:ind w:firstLine="709"/>
      <w:jc w:val="both"/>
    </w:pPr>
    <w:rPr>
      <w:b/>
      <w:sz w:val="28"/>
      <w:szCs w:val="20"/>
    </w:rPr>
  </w:style>
  <w:style w:type="character" w:customStyle="1" w:styleId="afffffff9">
    <w:name w:val="Прил Заг ОГ Знак"/>
    <w:link w:val="afffffff8"/>
    <w:rsid w:val="00E05237"/>
    <w:rPr>
      <w:b/>
      <w:sz w:val="28"/>
    </w:rPr>
  </w:style>
  <w:style w:type="paragraph" w:customStyle="1" w:styleId="41">
    <w:name w:val="Заголовок 4 ОГ по ГОСТу"/>
    <w:basedOn w:val="af7"/>
    <w:link w:val="42"/>
    <w:qFormat/>
    <w:rsid w:val="00524611"/>
    <w:pPr>
      <w:spacing w:line="360" w:lineRule="auto"/>
      <w:ind w:firstLine="709"/>
      <w:jc w:val="both"/>
    </w:pPr>
    <w:rPr>
      <w:b/>
      <w:sz w:val="28"/>
      <w:szCs w:val="20"/>
    </w:rPr>
  </w:style>
  <w:style w:type="character" w:customStyle="1" w:styleId="42">
    <w:name w:val="Заголовок 4 ОГ по ГОСТу Знак"/>
    <w:link w:val="41"/>
    <w:rsid w:val="00E05237"/>
    <w:rPr>
      <w:b/>
      <w:sz w:val="28"/>
    </w:rPr>
  </w:style>
  <w:style w:type="paragraph" w:customStyle="1" w:styleId="afffffffa">
    <w:name w:val="Рисунок ОГ"/>
    <w:basedOn w:val="aff8"/>
    <w:link w:val="afffffffb"/>
    <w:qFormat/>
    <w:rsid w:val="00E05237"/>
    <w:pPr>
      <w:spacing w:line="276" w:lineRule="auto"/>
      <w:ind w:left="0"/>
      <w:jc w:val="center"/>
    </w:pPr>
    <w:rPr>
      <w:rFonts w:eastAsia="Times New Roman"/>
      <w:sz w:val="28"/>
      <w:szCs w:val="28"/>
      <w:lang w:eastAsia="ru-RU"/>
    </w:rPr>
  </w:style>
  <w:style w:type="character" w:customStyle="1" w:styleId="afffffffb">
    <w:name w:val="Рисунок ОГ Знак"/>
    <w:link w:val="afffffffa"/>
    <w:rsid w:val="00E05237"/>
    <w:rPr>
      <w:sz w:val="28"/>
      <w:szCs w:val="28"/>
    </w:rPr>
  </w:style>
  <w:style w:type="paragraph" w:customStyle="1" w:styleId="afffffffc">
    <w:name w:val="Подпись таблиц ОГ"/>
    <w:basedOn w:val="af7"/>
    <w:link w:val="afffffffd"/>
    <w:qFormat/>
    <w:rsid w:val="00524611"/>
    <w:pPr>
      <w:spacing w:line="276" w:lineRule="auto"/>
    </w:pPr>
    <w:rPr>
      <w:sz w:val="28"/>
      <w:szCs w:val="28"/>
    </w:rPr>
  </w:style>
  <w:style w:type="character" w:customStyle="1" w:styleId="afffffffd">
    <w:name w:val="Подпись таблиц ОГ Знак"/>
    <w:basedOn w:val="af8"/>
    <w:link w:val="afffffffc"/>
    <w:rsid w:val="00524611"/>
    <w:rPr>
      <w:sz w:val="28"/>
      <w:szCs w:val="28"/>
    </w:rPr>
  </w:style>
  <w:style w:type="paragraph" w:styleId="43">
    <w:name w:val="toc 4"/>
    <w:basedOn w:val="af7"/>
    <w:next w:val="af7"/>
    <w:autoRedefine/>
    <w:uiPriority w:val="39"/>
    <w:unhideWhenUsed/>
    <w:rsid w:val="00054547"/>
    <w:pPr>
      <w:spacing w:after="100" w:line="276" w:lineRule="auto"/>
      <w:ind w:left="660"/>
    </w:pPr>
    <w:rPr>
      <w:rFonts w:asciiTheme="minorHAnsi" w:eastAsiaTheme="minorEastAsia" w:hAnsiTheme="minorHAnsi" w:cstheme="minorBidi"/>
      <w:sz w:val="22"/>
      <w:szCs w:val="22"/>
    </w:rPr>
  </w:style>
  <w:style w:type="paragraph" w:styleId="51">
    <w:name w:val="toc 5"/>
    <w:basedOn w:val="af7"/>
    <w:next w:val="af7"/>
    <w:autoRedefine/>
    <w:uiPriority w:val="39"/>
    <w:unhideWhenUsed/>
    <w:rsid w:val="00054547"/>
    <w:pPr>
      <w:spacing w:after="100" w:line="276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71">
    <w:name w:val="toc 7"/>
    <w:basedOn w:val="af7"/>
    <w:next w:val="af7"/>
    <w:autoRedefine/>
    <w:uiPriority w:val="39"/>
    <w:unhideWhenUsed/>
    <w:rsid w:val="00054547"/>
    <w:pPr>
      <w:spacing w:after="100" w:line="276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1">
    <w:name w:val="toc 8"/>
    <w:basedOn w:val="af7"/>
    <w:next w:val="af7"/>
    <w:autoRedefine/>
    <w:uiPriority w:val="39"/>
    <w:unhideWhenUsed/>
    <w:rsid w:val="00054547"/>
    <w:pPr>
      <w:spacing w:after="100" w:line="276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1">
    <w:name w:val="toc 9"/>
    <w:basedOn w:val="af7"/>
    <w:next w:val="af7"/>
    <w:autoRedefine/>
    <w:uiPriority w:val="39"/>
    <w:unhideWhenUsed/>
    <w:rsid w:val="00054547"/>
    <w:pPr>
      <w:spacing w:after="100" w:line="276" w:lineRule="auto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a3">
    <w:name w:val="Диплом Руководство пользователя Заголовок"/>
    <w:basedOn w:val="afb"/>
    <w:qFormat/>
    <w:rsid w:val="00D6754D"/>
    <w:pPr>
      <w:keepNext/>
      <w:numPr>
        <w:ilvl w:val="1"/>
        <w:numId w:val="50"/>
      </w:numPr>
      <w:spacing w:before="240"/>
    </w:pPr>
    <w:rPr>
      <w:b/>
      <w:lang w:val="x-none" w:eastAsia="x-none"/>
    </w:rPr>
  </w:style>
  <w:style w:type="paragraph" w:customStyle="1" w:styleId="afffffffe">
    <w:name w:val="Диплом Код программы"/>
    <w:basedOn w:val="af7"/>
    <w:rsid w:val="00A50740"/>
    <w:pPr>
      <w:suppressAutoHyphens/>
    </w:pPr>
    <w:rPr>
      <w:rFonts w:ascii="Courier New" w:hAnsi="Courier New" w:cs="Courier New"/>
      <w:sz w:val="20"/>
      <w:szCs w:val="20"/>
      <w:lang w:val="en-US"/>
    </w:rPr>
  </w:style>
  <w:style w:type="paragraph" w:styleId="affffffff">
    <w:name w:val="Title"/>
    <w:basedOn w:val="af7"/>
    <w:link w:val="affffffff0"/>
    <w:qFormat/>
    <w:rsid w:val="00D40792"/>
    <w:pPr>
      <w:jc w:val="center"/>
    </w:pPr>
    <w:rPr>
      <w:b/>
      <w:szCs w:val="20"/>
    </w:rPr>
  </w:style>
  <w:style w:type="character" w:customStyle="1" w:styleId="affffffff0">
    <w:name w:val="Название Знак"/>
    <w:basedOn w:val="af8"/>
    <w:link w:val="affffffff"/>
    <w:rsid w:val="00D40792"/>
    <w:rPr>
      <w:b/>
      <w:sz w:val="24"/>
    </w:rPr>
  </w:style>
  <w:style w:type="paragraph" w:styleId="affffffff1">
    <w:name w:val="Bibliography"/>
    <w:basedOn w:val="af7"/>
    <w:next w:val="af7"/>
    <w:uiPriority w:val="37"/>
    <w:unhideWhenUsed/>
    <w:rsid w:val="000C19BA"/>
  </w:style>
  <w:style w:type="paragraph" w:customStyle="1" w:styleId="ConsPlusNormal">
    <w:name w:val="ConsPlusNormal"/>
    <w:rsid w:val="002C57A2"/>
    <w:pPr>
      <w:widowControl w:val="0"/>
      <w:autoSpaceDE w:val="0"/>
      <w:autoSpaceDN w:val="0"/>
      <w:adjustRightInd w:val="0"/>
    </w:pPr>
    <w:rPr>
      <w:rFonts w:ascii="Arial" w:eastAsiaTheme="minorEastAsia" w:hAnsi="Arial" w:cs="Arial"/>
    </w:rPr>
  </w:style>
  <w:style w:type="character" w:customStyle="1" w:styleId="apple-converted-space">
    <w:name w:val="apple-converted-space"/>
    <w:basedOn w:val="af8"/>
    <w:rsid w:val="006815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7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8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3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0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2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0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6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5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1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1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9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1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4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4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4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7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7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8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8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2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8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7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2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3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8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7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4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3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6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8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7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4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5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4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3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1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5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8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3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2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9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9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2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8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9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3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2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8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7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5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6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6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0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7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0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5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2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2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3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7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4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2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9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4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1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9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7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3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1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3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4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3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5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0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3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6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2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4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3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5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2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4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9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9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3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4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7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3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3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2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7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6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4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9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2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0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6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7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8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6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8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1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4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3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2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8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1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7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8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5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8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4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2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6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1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0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5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3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7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8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7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8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9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2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0B3061E-C27F-4677-B1E9-276319564C02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ПДД2015</b:Tag>
    <b:SourceType>Misc</b:SourceType>
    <b:Guid>{022CA3DA-7FBE-4F3E-ABC5-9B21083EB45C}</b:Guid>
    <b:Title>Постановление Правительства РФ от 23.10.1993 N 1090 (ред. от 20.04.2015) "О Правилах дорожного движения"</b:Title>
    <b:Year>2015</b:Year>
    <b:City>Москва</b:City>
    <b:LCID>ru-RU</b:LCID>
    <b:RefOrder>1</b:RefOrder>
  </b:Source>
  <b:Source>
    <b:Tag>Win</b:Tag>
    <b:SourceType>Misc</b:SourceType>
    <b:Guid>{C21A1F77-8112-4DD2-9AC2-C0AEE72CE74D}</b:Guid>
    <b:Title>Windows 8.1 : Материал из Википедии — свободной энциклопедии : Версия 70247977, сохранённая в 12:20 UTC 22 апреля 2015 // Википедия, свободная энциклопедия. — Электрон. дан. — Сан-Франциско: Фонд Викимедиа, 2015. — Режим доступа: http://ru.wikipedia.org/?</b:Title>
    <b:RefOrder>3</b:RefOrder>
  </b:Source>
  <b:Source>
    <b:Tag>Win1</b:Tag>
    <b:SourceType>Misc</b:SourceType>
    <b:Guid>{74FC391B-964A-4E05-82C1-3388876389A0}</b:Guid>
    <b:Title>Windows // Википедия. [2015—2015]. Дата обновления: 13.05.2015. URL: http://ru.wikipedia.org/?oldid=70771652 (дата обращения: 13.05.2015).</b:Title>
    <b:RefOrder>4</b:RefOrder>
  </b:Source>
  <b:Source>
    <b:Tag>Тре</b:Tag>
    <b:SourceType>InternetSite</b:SourceType>
    <b:Guid>{A4C6B4F5-09DF-4125-BDA9-5741EB79F774}</b:Guid>
    <b:Title>Требования к системе Windows 8.1</b:Title>
    <b:URL>http://windows.microsoft.com/ru-ru/windows-8/system-requirements</b:URL>
    <b:RefOrder>8</b:RefOrder>
  </b:Source>
  <b:Source>
    <b:Tag>Yau11</b:Tag>
    <b:SourceType>InternetSite</b:SourceType>
    <b:Guid>{958CD831-77D5-4248-B564-312C1198B46A}</b:Guid>
    <b:Author>
      <b:Author>
        <b:NameList>
          <b:Person>
            <b:Last>Akhotnikau</b:Last>
            <b:First>Yauheni</b:First>
          </b:Person>
        </b:NameList>
      </b:Author>
    </b:Author>
    <b:Title>Ознакомился с описанием тестирования SQLite</b:Title>
    <b:Year>2011</b:Year>
    <b:Month>Декарбрь</b:Month>
    <b:Day>28</b:Day>
    <b:URL>http://eao197.blogspot.ru/2011/12/progtesting-sqlite.html?spref=tw</b:URL>
    <b:RefOrder>7</b:RefOrder>
  </b:Source>
  <b:Source>
    <b:Tag>SQL22</b:Tag>
    <b:SourceType>Misc</b:SourceType>
    <b:Guid>{538B0B2E-B0BD-46A7-BB69-8878FAA1D6A2}</b:Guid>
    <b:Title>SQLite : Материал из Википедии — свободной энциклопедии : Версия 70450774, сохранённая в 13:19 UTC 27 апреля 2015 // Википедия, свободная энциклопедия. — Электрон. дан. — Сан-Франциско: Фонд Викимедиа, 2015. — Режим доступа: http://ru.wikipedia.org/?oldid</b:Title>
    <b:RefOrder>6</b:RefOrder>
  </b:Source>
  <b:Source>
    <b:Tag>паттерны</b:Tag>
    <b:SourceType>ElectronicSource</b:SourceType>
    <b:Guid>{EB3E4ED4-8994-4BEF-ACDA-04E6E64B0AFC}</b:Guid>
    <b:Title>Обзор паттернов проектирования</b:Title>
    <b:Publisher>МГУ</b:Publisher>
    <b:Author>
      <b:Author>
        <b:NameList>
          <b:Person>
            <b:Last>Ольга</b:Last>
            <b:First>Дубина</b:First>
          </b:Person>
        </b:NameList>
      </b:Author>
    </b:Author>
    <b:URL>http://citforum.ru/SE/project/pattern/</b:URL>
    <b:RefOrder>9</b:RefOrder>
  </b:Source>
  <b:Source>
    <b:Tag>фабрика</b:Tag>
    <b:SourceType>DocumentFromInternetSite</b:SourceType>
    <b:Guid>{42F04316-B45A-48F8-9CB8-D54CDEBFD49A}</b:Guid>
    <b:Title>Порождающие шаблоны: Абстрактная фабрика (Abstract factory)</b:Title>
    <b:Year>2010</b:Year>
    <b:Author>
      <b:Author>
        <b:NameList>
          <b:Person>
            <b:Last>Андрей</b:Last>
            <b:First>Веселов</b:First>
          </b:Person>
        </b:NameList>
      </b:Author>
    </b:Author>
    <b:Month>Октябрь</b:Month>
    <b:Day>5</b:Day>
    <b:URL>http://andrey.moveax.ru/post/patterns-oop-creational-abstract-factory</b:URL>
    <b:RefOrder>10</b:RefOrder>
  </b:Source>
  <b:Source>
    <b:Tag>Мак15</b:Tag>
    <b:SourceType>DocumentFromInternetSite</b:SourceType>
    <b:Guid>{37698D99-A12F-4610-9341-6B1C4E460499}</b:Guid>
    <b:Author>
      <b:Author>
        <b:Corporate>Автор сайта cpp-refrence.ru</b:Corporate>
      </b:Author>
    </b:Author>
    <b:Title>Паттерн State (состояние)</b:Title>
    <b:YearAccessed>2015</b:YearAccessed>
    <b:MonthAccessed>Май</b:MonthAccessed>
    <b:DayAccessed>19</b:DayAccessed>
    <b:URL>http://cpp-reference.ru/patterns/behavioral-patterns/state/</b:URL>
    <b:RefOrder>11</b:RefOrder>
  </b:Source>
  <b:Source>
    <b:Tag>Сам14</b:Tag>
    <b:SourceType>DocumentFromInternetSite</b:SourceType>
    <b:Guid>{8DAD94A7-F7C3-4A5C-9428-26791F21377D}</b:Guid>
    <b:Title>О спорном паттерне DAO</b:Title>
    <b:Year>2014</b:Year>
    <b:Month>Июль</b:Month>
    <b:Day>21</b:Day>
    <b:URL>http://samolisov.blogspot.ru/2014/07/dao.html</b:URL>
    <b:Author>
      <b:Author>
        <b:NameList>
          <b:Person>
            <b:Last>Самолысов</b:Last>
            <b:First>Павел</b:First>
          </b:Person>
        </b:NameList>
      </b:Author>
    </b:Author>
    <b:RefOrder>12</b:RefOrder>
  </b:Source>
  <b:Source>
    <b:Tag>бд</b:Tag>
    <b:SourceType>DocumentFromInternetSite</b:SourceType>
    <b:Guid>{5AE803EE-0151-44B2-81DC-0BD3BD89BE90}</b:Guid>
    <b:Title>Технология создания информационных систем. Бизнес - моделирование. Часть2</b:Title>
    <b:Year>2011</b:Year>
    <b:City>Новосибирск</b:City>
    <b:Publisher>Кафедра систем информатики</b:Publisher>
    <b:Author>
      <b:Author>
        <b:NameList>
          <b:Person>
            <b:Last>Васючкова</b:Last>
            <b:First>Т.С.</b:First>
          </b:Person>
          <b:Person>
            <b:Last>Иванчева</b:Last>
            <b:First>Н.А.</b:First>
          </b:Person>
        </b:NameList>
      </b:Author>
    </b:Author>
    <b:URL>http://mmc2.nsu.ru/default.aspx?db=book_vasyuchkova&amp;int=VIEW&amp;el=41&amp;templ=I206</b:URL>
    <b:RefOrder>2</b:RefOrder>
  </b:Source>
  <b:Source>
    <b:Tag>Пол11</b:Tag>
    <b:SourceType>InternetSite</b:SourceType>
    <b:Guid>{7D3820ED-0EB2-4442-9D42-5D5FC9D2C0E4}</b:Guid>
    <b:Title>NuGet использование</b:Title>
    <b:Year>2011</b:Year>
    <b:Month>Апрель</b:Month>
    <b:Day>25</b:Day>
    <b:URL>http://softblog.violet-tape.ru/2011/04/25/nuget-simple-using/</b:URL>
    <b:Author>
      <b:Author>
        <b:Corporate>пользователь с псевдонимом koissakh</b:Corporate>
      </b:Author>
    </b:Author>
    <b:RefOrder>5</b:RefOrder>
  </b:Source>
</b:Sources>
</file>

<file path=customXml/itemProps1.xml><?xml version="1.0" encoding="utf-8"?>
<ds:datastoreItem xmlns:ds="http://schemas.openxmlformats.org/officeDocument/2006/customXml" ds:itemID="{ADC173C6-9371-4AC4-B62F-5A6D1EE9CF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5494</TotalTime>
  <Pages>8</Pages>
  <Words>824</Words>
  <Characters>5826</Characters>
  <Application>Microsoft Office Word</Application>
  <DocSecurity>0</DocSecurity>
  <Lines>208</Lines>
  <Paragraphs>132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PRAGMA</Company>
  <LinksUpToDate>false</LinksUpToDate>
  <CharactersWithSpaces>6518</CharactersWithSpaces>
  <SharedDoc>false</SharedDoc>
  <HLinks>
    <vt:vector size="168" baseType="variant">
      <vt:variant>
        <vt:i4>1966133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_Toc345069548</vt:lpwstr>
      </vt:variant>
      <vt:variant>
        <vt:i4>1966133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_Toc345069547</vt:lpwstr>
      </vt:variant>
      <vt:variant>
        <vt:i4>1966133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_Toc345069546</vt:lpwstr>
      </vt:variant>
      <vt:variant>
        <vt:i4>1966133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_Toc345069545</vt:lpwstr>
      </vt:variant>
      <vt:variant>
        <vt:i4>1966133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_Toc345069544</vt:lpwstr>
      </vt:variant>
      <vt:variant>
        <vt:i4>1966133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_Toc345069543</vt:lpwstr>
      </vt:variant>
      <vt:variant>
        <vt:i4>1966133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_Toc345069542</vt:lpwstr>
      </vt:variant>
      <vt:variant>
        <vt:i4>1966133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_Toc345069541</vt:lpwstr>
      </vt:variant>
      <vt:variant>
        <vt:i4>1966133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_Toc345069540</vt:lpwstr>
      </vt:variant>
      <vt:variant>
        <vt:i4>1638453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_Toc345069539</vt:lpwstr>
      </vt:variant>
      <vt:variant>
        <vt:i4>1638453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_Toc345069538</vt:lpwstr>
      </vt:variant>
      <vt:variant>
        <vt:i4>1638453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_Toc345069537</vt:lpwstr>
      </vt:variant>
      <vt:variant>
        <vt:i4>1638453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_Toc345069536</vt:lpwstr>
      </vt:variant>
      <vt:variant>
        <vt:i4>1638453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_Toc345069535</vt:lpwstr>
      </vt:variant>
      <vt:variant>
        <vt:i4>1638453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_Toc345069534</vt:lpwstr>
      </vt:variant>
      <vt:variant>
        <vt:i4>1638453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_Toc345069533</vt:lpwstr>
      </vt:variant>
      <vt:variant>
        <vt:i4>1638453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_Toc345069532</vt:lpwstr>
      </vt:variant>
      <vt:variant>
        <vt:i4>1638453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_Toc345069531</vt:lpwstr>
      </vt:variant>
      <vt:variant>
        <vt:i4>1638453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_Toc345069530</vt:lpwstr>
      </vt:variant>
      <vt:variant>
        <vt:i4>1572917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_Toc345069529</vt:lpwstr>
      </vt:variant>
      <vt:variant>
        <vt:i4>1572917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_Toc345069528</vt:lpwstr>
      </vt:variant>
      <vt:variant>
        <vt:i4>1572917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_Toc345069527</vt:lpwstr>
      </vt:variant>
      <vt:variant>
        <vt:i4>1572917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_Toc345069526</vt:lpwstr>
      </vt:variant>
      <vt:variant>
        <vt:i4>1572917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_Toc345069525</vt:lpwstr>
      </vt:variant>
      <vt:variant>
        <vt:i4>1572917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_Toc345069524</vt:lpwstr>
      </vt:variant>
      <vt:variant>
        <vt:i4>1572917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_Toc345069523</vt:lpwstr>
      </vt:variant>
      <vt:variant>
        <vt:i4>1572917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_Toc345069522</vt:lpwstr>
      </vt:variant>
      <vt:variant>
        <vt:i4>1572917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_Toc345069521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Users</dc:creator>
  <cp:lastModifiedBy>Alexey Murzin</cp:lastModifiedBy>
  <cp:revision>347</cp:revision>
  <cp:lastPrinted>2013-01-15T21:20:00Z</cp:lastPrinted>
  <dcterms:created xsi:type="dcterms:W3CDTF">2013-01-04T15:05:00Z</dcterms:created>
  <dcterms:modified xsi:type="dcterms:W3CDTF">2015-05-19T22:59:00Z</dcterms:modified>
</cp:coreProperties>
</file>