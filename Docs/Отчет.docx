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C4D" w:rsidRDefault="00BD4C4D" w:rsidP="00BD4C4D">
      <w:pPr>
        <w:jc w:val="center"/>
        <w:rPr>
          <w:caps/>
        </w:rPr>
      </w:pPr>
      <w:bookmarkStart w:id="0" w:name="_Toc343642698"/>
      <w:r w:rsidRPr="00A94CEF">
        <w:rPr>
          <w:caps/>
          <w:noProof/>
        </w:rPr>
        <w:drawing>
          <wp:inline distT="0" distB="0" distL="0" distR="0" wp14:anchorId="703DE501" wp14:editId="11875A6B">
            <wp:extent cx="971550" cy="4667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C4D" w:rsidRDefault="00BD4C4D" w:rsidP="00BD4C4D">
      <w:pPr>
        <w:jc w:val="center"/>
        <w:rPr>
          <w:caps/>
        </w:rPr>
      </w:pPr>
    </w:p>
    <w:p w:rsidR="00BD4C4D" w:rsidRPr="0076685F" w:rsidRDefault="00BD4C4D" w:rsidP="00BD4C4D">
      <w:pPr>
        <w:jc w:val="center"/>
        <w:rPr>
          <w:caps/>
        </w:rPr>
      </w:pPr>
      <w:r w:rsidRPr="0076685F">
        <w:rPr>
          <w:caps/>
        </w:rPr>
        <w:t>Мин</w:t>
      </w:r>
      <w:r w:rsidR="00E02D0B">
        <w:rPr>
          <w:caps/>
        </w:rPr>
        <w:t>ОБРНАУКИ РОССИИ</w:t>
      </w:r>
    </w:p>
    <w:p w:rsidR="00BD4C4D" w:rsidRPr="0076685F" w:rsidRDefault="00BD4C4D" w:rsidP="00BD4C4D">
      <w:pPr>
        <w:jc w:val="center"/>
        <w:rPr>
          <w:caps/>
        </w:rPr>
      </w:pPr>
    </w:p>
    <w:p w:rsidR="00BD4C4D" w:rsidRPr="0076685F" w:rsidRDefault="00BD4C4D" w:rsidP="00BD4C4D">
      <w:pPr>
        <w:jc w:val="center"/>
        <w:rPr>
          <w:caps/>
        </w:rPr>
      </w:pPr>
      <w:r>
        <w:rPr>
          <w:caps/>
        </w:rPr>
        <w:t xml:space="preserve">федеральное государственное </w:t>
      </w:r>
      <w:r w:rsidR="00956D90">
        <w:rPr>
          <w:caps/>
        </w:rPr>
        <w:t>АВТОНОМНОЕ</w:t>
      </w:r>
      <w:r>
        <w:rPr>
          <w:caps/>
        </w:rPr>
        <w:br/>
      </w:r>
      <w:r w:rsidRPr="0076685F">
        <w:rPr>
          <w:caps/>
        </w:rPr>
        <w:t>образовательное учреждение высшего</w:t>
      </w:r>
      <w:r w:rsidRPr="0076685F">
        <w:rPr>
          <w:caps/>
        </w:rPr>
        <w:br/>
        <w:t>профессионального образования</w:t>
      </w:r>
      <w:r w:rsidRPr="00153B95">
        <w:rPr>
          <w:caps/>
        </w:rPr>
        <w:t xml:space="preserve"> </w:t>
      </w:r>
      <w:r w:rsidRPr="0076685F">
        <w:rPr>
          <w:caps/>
        </w:rPr>
        <w:br/>
      </w:r>
      <w:r>
        <w:rPr>
          <w:caps/>
        </w:rPr>
        <w:t>«</w:t>
      </w:r>
      <w:r w:rsidRPr="0076685F">
        <w:rPr>
          <w:caps/>
        </w:rPr>
        <w:t>САМАРСКИЙ ГОСУДАРСТВЕННЫЙ АЭРОКОСМИЧЕСКИЙ</w:t>
      </w:r>
      <w:r w:rsidRPr="0076685F">
        <w:rPr>
          <w:caps/>
        </w:rPr>
        <w:br/>
        <w:t>УНИВЕРСИТЕТ имени академика С.П. КОРОЛЕВА</w:t>
      </w:r>
      <w:r w:rsidRPr="00153B95">
        <w:rPr>
          <w:caps/>
        </w:rPr>
        <w:t xml:space="preserve"> </w:t>
      </w:r>
      <w:r>
        <w:rPr>
          <w:caps/>
        </w:rPr>
        <w:br/>
        <w:t>(национальный исследовательский университет)»</w:t>
      </w:r>
      <w:r w:rsidRPr="00153B95">
        <w:rPr>
          <w:caps/>
        </w:rPr>
        <w:t xml:space="preserve"> </w:t>
      </w:r>
      <w:r>
        <w:rPr>
          <w:caps/>
        </w:rPr>
        <w:br/>
        <w:t>(сгау)</w:t>
      </w:r>
    </w:p>
    <w:p w:rsidR="00BD4C4D" w:rsidRDefault="00BD4C4D" w:rsidP="00BD4C4D">
      <w:pPr>
        <w:jc w:val="center"/>
        <w:rPr>
          <w:sz w:val="28"/>
          <w:szCs w:val="28"/>
        </w:rPr>
      </w:pPr>
    </w:p>
    <w:p w:rsidR="00BD4C4D" w:rsidRPr="00E02D0B" w:rsidRDefault="00BD4C4D" w:rsidP="00BD4C4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 w:rsidR="00E02D0B">
        <w:rPr>
          <w:sz w:val="28"/>
          <w:szCs w:val="28"/>
        </w:rPr>
        <w:t>информатики</w:t>
      </w:r>
    </w:p>
    <w:p w:rsidR="00BD4C4D" w:rsidRDefault="00BD4C4D" w:rsidP="00BD4C4D">
      <w:pPr>
        <w:jc w:val="center"/>
        <w:rPr>
          <w:sz w:val="28"/>
          <w:szCs w:val="28"/>
        </w:rPr>
      </w:pPr>
    </w:p>
    <w:p w:rsidR="00BD4C4D" w:rsidRPr="00CD50A5" w:rsidRDefault="00BD4C4D" w:rsidP="00BD4C4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E02D0B">
        <w:rPr>
          <w:sz w:val="28"/>
          <w:szCs w:val="28"/>
        </w:rPr>
        <w:t>информационных систем и технологий</w:t>
      </w:r>
    </w:p>
    <w:p w:rsidR="00BD4C4D" w:rsidRDefault="00BD4C4D" w:rsidP="00BD4C4D">
      <w:pPr>
        <w:jc w:val="center"/>
        <w:rPr>
          <w:sz w:val="28"/>
          <w:szCs w:val="28"/>
        </w:rPr>
      </w:pPr>
    </w:p>
    <w:p w:rsidR="00BD4C4D" w:rsidRDefault="00BD4C4D" w:rsidP="00BD4C4D">
      <w:pPr>
        <w:jc w:val="center"/>
        <w:rPr>
          <w:sz w:val="28"/>
          <w:szCs w:val="28"/>
        </w:rPr>
      </w:pPr>
    </w:p>
    <w:p w:rsidR="00BD4C4D" w:rsidRDefault="00BD4C4D" w:rsidP="00BD4C4D">
      <w:pPr>
        <w:jc w:val="center"/>
        <w:rPr>
          <w:sz w:val="28"/>
          <w:szCs w:val="28"/>
        </w:rPr>
      </w:pPr>
    </w:p>
    <w:p w:rsidR="00BD4C4D" w:rsidRDefault="00BD4C4D" w:rsidP="00BD4C4D">
      <w:pPr>
        <w:jc w:val="center"/>
        <w:rPr>
          <w:sz w:val="28"/>
          <w:szCs w:val="28"/>
        </w:rPr>
      </w:pPr>
    </w:p>
    <w:p w:rsidR="00BD4C4D" w:rsidRPr="00CD50A5" w:rsidRDefault="00BD4C4D" w:rsidP="00BD4C4D">
      <w:pPr>
        <w:jc w:val="center"/>
        <w:rPr>
          <w:b/>
          <w:sz w:val="28"/>
          <w:szCs w:val="28"/>
        </w:rPr>
      </w:pPr>
      <w:r w:rsidRPr="00CD50A5">
        <w:rPr>
          <w:b/>
          <w:sz w:val="28"/>
          <w:szCs w:val="28"/>
        </w:rPr>
        <w:t>Отчет</w:t>
      </w:r>
    </w:p>
    <w:p w:rsidR="00BD4C4D" w:rsidRDefault="00BD4C4D" w:rsidP="00BD4C4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</w:t>
      </w:r>
    </w:p>
    <w:p w:rsidR="00BD4C4D" w:rsidRDefault="00BD4C4D" w:rsidP="00BD4C4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курсу: </w:t>
      </w:r>
    </w:p>
    <w:p w:rsidR="00BD4C4D" w:rsidRDefault="00BD4C4D" w:rsidP="00BD4C4D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E02D0B">
        <w:rPr>
          <w:sz w:val="28"/>
          <w:szCs w:val="28"/>
        </w:rPr>
        <w:t>Системное программирование</w:t>
      </w:r>
      <w:r>
        <w:rPr>
          <w:sz w:val="28"/>
          <w:szCs w:val="28"/>
        </w:rPr>
        <w:t>»</w:t>
      </w:r>
    </w:p>
    <w:p w:rsidR="00BD4C4D" w:rsidRDefault="00BD4C4D" w:rsidP="00BD4C4D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:rsidR="00BD4C4D" w:rsidRPr="00CD50A5" w:rsidRDefault="00BD4C4D" w:rsidP="00BD4C4D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721A2B">
        <w:rPr>
          <w:sz w:val="28"/>
          <w:szCs w:val="28"/>
        </w:rPr>
        <w:t>Автоматизированная сист</w:t>
      </w:r>
      <w:r w:rsidR="00D3767A">
        <w:rPr>
          <w:sz w:val="28"/>
          <w:szCs w:val="28"/>
        </w:rPr>
        <w:t>ема моделирования движения на перекрестке с круговым движением</w:t>
      </w:r>
      <w:r>
        <w:rPr>
          <w:sz w:val="28"/>
          <w:szCs w:val="28"/>
        </w:rPr>
        <w:t>»</w:t>
      </w:r>
    </w:p>
    <w:p w:rsidR="00BD4C4D" w:rsidRPr="00CD50A5" w:rsidRDefault="00BD4C4D" w:rsidP="00BD4C4D">
      <w:pPr>
        <w:jc w:val="center"/>
        <w:rPr>
          <w:sz w:val="28"/>
          <w:szCs w:val="28"/>
        </w:rPr>
      </w:pPr>
    </w:p>
    <w:p w:rsidR="00BD4C4D" w:rsidRDefault="00BD4C4D" w:rsidP="00BD4C4D">
      <w:pPr>
        <w:jc w:val="center"/>
        <w:rPr>
          <w:sz w:val="28"/>
          <w:szCs w:val="28"/>
        </w:rPr>
      </w:pPr>
    </w:p>
    <w:p w:rsidR="00BD4C4D" w:rsidRPr="00CD50A5" w:rsidRDefault="00BD4C4D" w:rsidP="00BD4C4D">
      <w:pPr>
        <w:jc w:val="center"/>
        <w:rPr>
          <w:sz w:val="28"/>
          <w:szCs w:val="28"/>
        </w:rPr>
      </w:pPr>
    </w:p>
    <w:p w:rsidR="00BD4C4D" w:rsidRPr="00CD50A5" w:rsidRDefault="00BD4C4D" w:rsidP="00BD4C4D">
      <w:pPr>
        <w:jc w:val="center"/>
        <w:rPr>
          <w:sz w:val="28"/>
          <w:szCs w:val="28"/>
        </w:rPr>
      </w:pPr>
    </w:p>
    <w:p w:rsidR="00BD4C4D" w:rsidRDefault="00BD4C4D" w:rsidP="00BD4C4D">
      <w:pPr>
        <w:jc w:val="center"/>
        <w:rPr>
          <w:sz w:val="28"/>
          <w:szCs w:val="28"/>
        </w:rPr>
      </w:pPr>
    </w:p>
    <w:p w:rsidR="00BD4C4D" w:rsidRPr="00D3767A" w:rsidRDefault="00E02D0B" w:rsidP="00BD4C4D">
      <w:pPr>
        <w:ind w:left="6372" w:hanging="1410"/>
        <w:rPr>
          <w:szCs w:val="28"/>
        </w:rPr>
      </w:pPr>
      <w:r>
        <w:rPr>
          <w:szCs w:val="28"/>
        </w:rPr>
        <w:t>Выполнил</w:t>
      </w:r>
      <w:r w:rsidR="00BD4C4D" w:rsidRPr="00A94CEF">
        <w:rPr>
          <w:szCs w:val="28"/>
        </w:rPr>
        <w:t xml:space="preserve">: </w:t>
      </w:r>
      <w:r w:rsidR="00BD4C4D" w:rsidRPr="00A94CEF">
        <w:rPr>
          <w:szCs w:val="28"/>
        </w:rPr>
        <w:tab/>
        <w:t>студент</w:t>
      </w:r>
      <w:r w:rsidR="00956D90">
        <w:rPr>
          <w:szCs w:val="28"/>
        </w:rPr>
        <w:t>ы</w:t>
      </w:r>
      <w:r w:rsidR="00BD4C4D" w:rsidRPr="00A94CEF">
        <w:rPr>
          <w:szCs w:val="28"/>
        </w:rPr>
        <w:t xml:space="preserve"> группы №</w:t>
      </w:r>
      <w:r w:rsidR="00D3767A">
        <w:rPr>
          <w:szCs w:val="28"/>
        </w:rPr>
        <w:t>6302</w:t>
      </w:r>
      <w:r w:rsidR="00BD4C4D">
        <w:rPr>
          <w:szCs w:val="28"/>
        </w:rPr>
        <w:t xml:space="preserve"> </w:t>
      </w:r>
      <w:r>
        <w:rPr>
          <w:szCs w:val="28"/>
        </w:rPr>
        <w:br/>
      </w:r>
      <w:r w:rsidR="00D3767A" w:rsidRPr="00D3767A">
        <w:rPr>
          <w:szCs w:val="28"/>
        </w:rPr>
        <w:t>Мурзин А.В.</w:t>
      </w:r>
      <w:r w:rsidR="00956D90" w:rsidRPr="00D3767A">
        <w:rPr>
          <w:szCs w:val="28"/>
        </w:rPr>
        <w:t>,</w:t>
      </w:r>
    </w:p>
    <w:p w:rsidR="00956D90" w:rsidRPr="00956D90" w:rsidRDefault="00956D90" w:rsidP="00BD4C4D">
      <w:pPr>
        <w:ind w:left="6372" w:hanging="1410"/>
        <w:rPr>
          <w:szCs w:val="28"/>
        </w:rPr>
      </w:pPr>
      <w:r w:rsidRPr="00D3767A">
        <w:rPr>
          <w:szCs w:val="28"/>
        </w:rPr>
        <w:tab/>
      </w:r>
      <w:r w:rsidR="00D3767A" w:rsidRPr="00D3767A">
        <w:rPr>
          <w:szCs w:val="28"/>
        </w:rPr>
        <w:t>Зарецкий А.К</w:t>
      </w:r>
      <w:r w:rsidRPr="00D3767A">
        <w:rPr>
          <w:szCs w:val="28"/>
        </w:rPr>
        <w:t>.</w:t>
      </w:r>
    </w:p>
    <w:p w:rsidR="00BD4C4D" w:rsidRDefault="00BD4C4D" w:rsidP="00BD4C4D">
      <w:pPr>
        <w:ind w:left="4962"/>
        <w:rPr>
          <w:szCs w:val="28"/>
        </w:rPr>
      </w:pPr>
    </w:p>
    <w:p w:rsidR="00BD4C4D" w:rsidRPr="00A94CEF" w:rsidRDefault="00BD4C4D" w:rsidP="00BD4C4D">
      <w:pPr>
        <w:ind w:left="4962"/>
        <w:rPr>
          <w:szCs w:val="28"/>
        </w:rPr>
      </w:pPr>
      <w:r w:rsidRPr="00A94CEF">
        <w:rPr>
          <w:szCs w:val="28"/>
        </w:rPr>
        <w:t xml:space="preserve">Проверил: </w:t>
      </w:r>
      <w:r w:rsidRPr="00A94CEF">
        <w:rPr>
          <w:szCs w:val="28"/>
        </w:rPr>
        <w:tab/>
      </w:r>
      <w:r w:rsidR="00E02D0B">
        <w:rPr>
          <w:szCs w:val="28"/>
        </w:rPr>
        <w:t>профессор кафедры ИСТ</w:t>
      </w:r>
    </w:p>
    <w:p w:rsidR="00BD4C4D" w:rsidRDefault="00BD4C4D" w:rsidP="00BD4C4D">
      <w:pPr>
        <w:ind w:left="5670" w:firstLine="702"/>
        <w:rPr>
          <w:szCs w:val="28"/>
        </w:rPr>
      </w:pPr>
      <w:r w:rsidRPr="00A94CEF">
        <w:rPr>
          <w:szCs w:val="28"/>
        </w:rPr>
        <w:t>Михеев</w:t>
      </w:r>
      <w:r w:rsidR="00E02D0B">
        <w:rPr>
          <w:szCs w:val="28"/>
        </w:rPr>
        <w:t>а</w:t>
      </w:r>
      <w:r w:rsidRPr="00A94CEF">
        <w:rPr>
          <w:szCs w:val="28"/>
        </w:rPr>
        <w:t xml:space="preserve"> </w:t>
      </w:r>
      <w:r w:rsidR="00E02D0B">
        <w:rPr>
          <w:szCs w:val="28"/>
        </w:rPr>
        <w:t>Т</w:t>
      </w:r>
      <w:r w:rsidRPr="00A94CEF">
        <w:rPr>
          <w:szCs w:val="28"/>
        </w:rPr>
        <w:t>.</w:t>
      </w:r>
      <w:r w:rsidR="00E02D0B">
        <w:rPr>
          <w:szCs w:val="28"/>
        </w:rPr>
        <w:t>И</w:t>
      </w:r>
      <w:r w:rsidRPr="00A94CEF">
        <w:rPr>
          <w:szCs w:val="28"/>
        </w:rPr>
        <w:t>.</w:t>
      </w:r>
    </w:p>
    <w:p w:rsidR="00BD4C4D" w:rsidRDefault="00BD4C4D" w:rsidP="00BD4C4D">
      <w:pPr>
        <w:ind w:left="4962"/>
        <w:rPr>
          <w:szCs w:val="28"/>
        </w:rPr>
      </w:pPr>
    </w:p>
    <w:p w:rsidR="00BD4C4D" w:rsidRDefault="00BD4C4D" w:rsidP="00BD4C4D">
      <w:pPr>
        <w:jc w:val="center"/>
        <w:rPr>
          <w:szCs w:val="28"/>
        </w:rPr>
      </w:pPr>
    </w:p>
    <w:p w:rsidR="00E02D0B" w:rsidRDefault="00E02D0B" w:rsidP="00BD4C4D">
      <w:pPr>
        <w:jc w:val="center"/>
        <w:rPr>
          <w:szCs w:val="28"/>
        </w:rPr>
      </w:pPr>
    </w:p>
    <w:p w:rsidR="00E02D0B" w:rsidRDefault="00E02D0B" w:rsidP="00BD4C4D">
      <w:pPr>
        <w:jc w:val="center"/>
        <w:rPr>
          <w:szCs w:val="28"/>
        </w:rPr>
      </w:pPr>
    </w:p>
    <w:p w:rsidR="00BD4C4D" w:rsidRDefault="00BD4C4D" w:rsidP="00BD4C4D">
      <w:pPr>
        <w:jc w:val="center"/>
        <w:rPr>
          <w:sz w:val="28"/>
          <w:szCs w:val="28"/>
        </w:rPr>
      </w:pPr>
    </w:p>
    <w:p w:rsidR="00E02D0B" w:rsidRDefault="00E02D0B" w:rsidP="00BD4C4D">
      <w:pPr>
        <w:jc w:val="center"/>
        <w:rPr>
          <w:sz w:val="28"/>
          <w:szCs w:val="28"/>
        </w:rPr>
      </w:pPr>
    </w:p>
    <w:p w:rsidR="00BD4C4D" w:rsidRDefault="00BD4C4D" w:rsidP="00BD4C4D">
      <w:pPr>
        <w:jc w:val="center"/>
        <w:rPr>
          <w:sz w:val="28"/>
          <w:szCs w:val="28"/>
        </w:rPr>
      </w:pPr>
    </w:p>
    <w:p w:rsidR="00BD4C4D" w:rsidRDefault="00BD4C4D" w:rsidP="00BD4C4D">
      <w:pPr>
        <w:jc w:val="center"/>
        <w:rPr>
          <w:sz w:val="28"/>
          <w:szCs w:val="28"/>
        </w:rPr>
      </w:pPr>
    </w:p>
    <w:p w:rsidR="000B03E2" w:rsidRDefault="00BD4C4D" w:rsidP="00D3767A">
      <w:pPr>
        <w:jc w:val="center"/>
        <w:rPr>
          <w:caps/>
        </w:rPr>
      </w:pPr>
      <w:r w:rsidRPr="00CD50A5">
        <w:rPr>
          <w:sz w:val="28"/>
          <w:szCs w:val="28"/>
        </w:rPr>
        <w:t>Самара</w:t>
      </w:r>
      <w:r>
        <w:rPr>
          <w:sz w:val="28"/>
          <w:szCs w:val="28"/>
        </w:rPr>
        <w:t xml:space="preserve">, </w:t>
      </w:r>
      <w:r w:rsidRPr="00A94CEF">
        <w:rPr>
          <w:sz w:val="28"/>
          <w:szCs w:val="28"/>
        </w:rPr>
        <w:t>201</w:t>
      </w:r>
      <w:r w:rsidR="00010DFF">
        <w:rPr>
          <w:sz w:val="28"/>
          <w:szCs w:val="28"/>
        </w:rPr>
        <w:t>5</w:t>
      </w:r>
      <w:r w:rsidR="00EE71AF">
        <w:br w:type="page"/>
      </w:r>
      <w:r w:rsidR="000B03E2">
        <w:rPr>
          <w:caps/>
          <w:noProof/>
        </w:rPr>
        <w:lastRenderedPageBreak/>
        <w:drawing>
          <wp:inline distT="0" distB="0" distL="0" distR="0" wp14:anchorId="10A46283" wp14:editId="0D63F271">
            <wp:extent cx="973873" cy="4680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873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D0B" w:rsidRPr="0076685F" w:rsidRDefault="00E02D0B" w:rsidP="00E02D0B">
      <w:pPr>
        <w:jc w:val="center"/>
        <w:rPr>
          <w:caps/>
        </w:rPr>
      </w:pPr>
      <w:r w:rsidRPr="0076685F">
        <w:rPr>
          <w:caps/>
        </w:rPr>
        <w:t>Мин</w:t>
      </w:r>
      <w:r>
        <w:rPr>
          <w:caps/>
        </w:rPr>
        <w:t>ОБРНАУКИ РОССИИ</w:t>
      </w:r>
    </w:p>
    <w:p w:rsidR="000B03E2" w:rsidRPr="0076685F" w:rsidRDefault="000B03E2" w:rsidP="000B03E2">
      <w:pPr>
        <w:jc w:val="center"/>
        <w:rPr>
          <w:caps/>
        </w:rPr>
      </w:pPr>
    </w:p>
    <w:p w:rsidR="000B03E2" w:rsidRPr="0076685F" w:rsidRDefault="000B03E2" w:rsidP="000B03E2">
      <w:pPr>
        <w:jc w:val="center"/>
        <w:rPr>
          <w:caps/>
        </w:rPr>
      </w:pPr>
      <w:r>
        <w:rPr>
          <w:caps/>
        </w:rPr>
        <w:t xml:space="preserve">федеральное государственное </w:t>
      </w:r>
      <w:r w:rsidR="00E333B8">
        <w:rPr>
          <w:caps/>
        </w:rPr>
        <w:t>АВТОНОМНОЕ</w:t>
      </w:r>
      <w:r>
        <w:rPr>
          <w:caps/>
        </w:rPr>
        <w:br/>
      </w:r>
      <w:r w:rsidRPr="0076685F">
        <w:rPr>
          <w:caps/>
        </w:rPr>
        <w:t>образовательное учреждение высшего</w:t>
      </w:r>
      <w:r w:rsidRPr="0076685F">
        <w:rPr>
          <w:caps/>
        </w:rPr>
        <w:br/>
        <w:t>профессионального образования</w:t>
      </w:r>
      <w:r w:rsidRPr="0076685F">
        <w:rPr>
          <w:caps/>
        </w:rPr>
        <w:br/>
      </w:r>
      <w:r>
        <w:rPr>
          <w:caps/>
        </w:rPr>
        <w:t>«</w:t>
      </w:r>
      <w:r w:rsidRPr="0076685F">
        <w:rPr>
          <w:caps/>
        </w:rPr>
        <w:t>САМАРСКИЙ ГОСУДАРСТВЕННЫЙ АЭРОКОСМИЧЕСКИЙ</w:t>
      </w:r>
      <w:r w:rsidRPr="0076685F">
        <w:rPr>
          <w:caps/>
        </w:rPr>
        <w:br/>
        <w:t>УНИВЕРСИТЕТ имени академика С.</w:t>
      </w:r>
      <w:r>
        <w:rPr>
          <w:caps/>
        </w:rPr>
        <w:t> </w:t>
      </w:r>
      <w:r w:rsidRPr="0076685F">
        <w:rPr>
          <w:caps/>
        </w:rPr>
        <w:t>П. КОРОЛЕВА</w:t>
      </w:r>
      <w:r>
        <w:rPr>
          <w:caps/>
        </w:rPr>
        <w:br/>
        <w:t>(национальный исследовательский университет)»</w:t>
      </w:r>
      <w:r>
        <w:rPr>
          <w:caps/>
        </w:rPr>
        <w:br/>
        <w:t>(сгау)</w:t>
      </w:r>
    </w:p>
    <w:p w:rsidR="000B03E2" w:rsidRDefault="000B03E2" w:rsidP="000B03E2">
      <w:pPr>
        <w:jc w:val="center"/>
        <w:rPr>
          <w:sz w:val="28"/>
          <w:szCs w:val="28"/>
        </w:rPr>
      </w:pPr>
    </w:p>
    <w:p w:rsidR="005930F5" w:rsidRDefault="005930F5" w:rsidP="000B03E2">
      <w:pPr>
        <w:jc w:val="center"/>
        <w:rPr>
          <w:sz w:val="28"/>
          <w:szCs w:val="28"/>
        </w:rPr>
      </w:pPr>
    </w:p>
    <w:p w:rsidR="005930F5" w:rsidRPr="002367CA" w:rsidRDefault="005930F5" w:rsidP="000B03E2">
      <w:pPr>
        <w:jc w:val="center"/>
        <w:rPr>
          <w:sz w:val="28"/>
          <w:szCs w:val="28"/>
        </w:rPr>
      </w:pPr>
    </w:p>
    <w:p w:rsidR="000B03E2" w:rsidRDefault="000B03E2" w:rsidP="000B03E2">
      <w:pPr>
        <w:jc w:val="center"/>
        <w:rPr>
          <w:sz w:val="28"/>
          <w:szCs w:val="28"/>
        </w:rPr>
      </w:pPr>
      <w:r w:rsidRPr="00E672EC">
        <w:rPr>
          <w:sz w:val="28"/>
          <w:szCs w:val="28"/>
        </w:rPr>
        <w:t>Факультет ин</w:t>
      </w:r>
      <w:r>
        <w:rPr>
          <w:sz w:val="28"/>
          <w:szCs w:val="28"/>
        </w:rPr>
        <w:t>форматики</w:t>
      </w:r>
    </w:p>
    <w:p w:rsidR="005930F5" w:rsidRPr="00E672EC" w:rsidRDefault="005930F5" w:rsidP="000B03E2">
      <w:pPr>
        <w:jc w:val="center"/>
        <w:rPr>
          <w:sz w:val="28"/>
          <w:szCs w:val="28"/>
        </w:rPr>
      </w:pPr>
    </w:p>
    <w:p w:rsidR="000B03E2" w:rsidRPr="00E672EC" w:rsidRDefault="000B03E2" w:rsidP="000B03E2">
      <w:pPr>
        <w:jc w:val="center"/>
        <w:rPr>
          <w:sz w:val="28"/>
          <w:szCs w:val="28"/>
        </w:rPr>
      </w:pPr>
      <w:r w:rsidRPr="00E672EC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информационных систем и технологий</w:t>
      </w:r>
    </w:p>
    <w:p w:rsidR="00A06AB6" w:rsidRPr="005B1587" w:rsidRDefault="00A06AB6" w:rsidP="000B03E2">
      <w:pPr>
        <w:jc w:val="center"/>
        <w:rPr>
          <w:sz w:val="28"/>
        </w:rPr>
      </w:pPr>
    </w:p>
    <w:p w:rsidR="00EE71AF" w:rsidRPr="005B1587" w:rsidRDefault="00EC198F" w:rsidP="00EE71AF">
      <w:pPr>
        <w:ind w:left="4536"/>
        <w:rPr>
          <w:sz w:val="28"/>
          <w:szCs w:val="28"/>
        </w:rPr>
      </w:pPr>
      <w:r w:rsidRPr="005B1587">
        <w:rPr>
          <w:sz w:val="28"/>
          <w:szCs w:val="28"/>
        </w:rPr>
        <w:t>«</w:t>
      </w:r>
      <w:r w:rsidR="00EE71AF" w:rsidRPr="005B1587">
        <w:rPr>
          <w:sz w:val="28"/>
          <w:szCs w:val="28"/>
        </w:rPr>
        <w:t>УТВЕРЖДАЮ</w:t>
      </w:r>
      <w:r w:rsidRPr="005B1587">
        <w:rPr>
          <w:sz w:val="28"/>
          <w:szCs w:val="28"/>
        </w:rPr>
        <w:t>»</w:t>
      </w:r>
    </w:p>
    <w:p w:rsidR="00EE71AF" w:rsidRPr="005B1587" w:rsidRDefault="00E02D0B" w:rsidP="00EE71AF">
      <w:pPr>
        <w:ind w:left="4536"/>
        <w:rPr>
          <w:sz w:val="28"/>
          <w:szCs w:val="28"/>
        </w:rPr>
      </w:pPr>
      <w:r>
        <w:rPr>
          <w:sz w:val="28"/>
          <w:szCs w:val="28"/>
        </w:rPr>
        <w:t>Профессор кафедры ИСТ</w:t>
      </w:r>
    </w:p>
    <w:p w:rsidR="00EE71AF" w:rsidRPr="005B1587" w:rsidRDefault="00EE71AF" w:rsidP="00A06AB6">
      <w:pPr>
        <w:ind w:left="4536"/>
        <w:rPr>
          <w:sz w:val="28"/>
          <w:u w:val="single"/>
        </w:rPr>
      </w:pPr>
      <w:r w:rsidRPr="005B1587">
        <w:rPr>
          <w:sz w:val="28"/>
          <w:u w:val="single"/>
        </w:rPr>
        <w:tab/>
      </w:r>
      <w:r w:rsidRPr="005B1587">
        <w:rPr>
          <w:sz w:val="28"/>
          <w:u w:val="single"/>
        </w:rPr>
        <w:tab/>
      </w:r>
      <w:r w:rsidR="005930F5">
        <w:rPr>
          <w:sz w:val="28"/>
          <w:u w:val="single"/>
        </w:rPr>
        <w:tab/>
      </w:r>
      <w:r w:rsidRPr="005B1587">
        <w:rPr>
          <w:sz w:val="28"/>
          <w:u w:val="single"/>
        </w:rPr>
        <w:tab/>
      </w:r>
      <w:r w:rsidR="005930F5">
        <w:rPr>
          <w:sz w:val="28"/>
          <w:u w:val="single"/>
        </w:rPr>
        <w:t>Михеева Т.И</w:t>
      </w:r>
    </w:p>
    <w:p w:rsidR="00EE71AF" w:rsidRPr="005B1587" w:rsidRDefault="00EC198F" w:rsidP="00EE71AF">
      <w:pPr>
        <w:ind w:left="4536"/>
        <w:rPr>
          <w:sz w:val="28"/>
          <w:szCs w:val="28"/>
        </w:rPr>
      </w:pPr>
      <w:r w:rsidRPr="005B1587">
        <w:rPr>
          <w:sz w:val="28"/>
          <w:szCs w:val="28"/>
        </w:rPr>
        <w:t>«</w:t>
      </w:r>
      <w:r w:rsidR="00EE71AF" w:rsidRPr="005B1587">
        <w:rPr>
          <w:sz w:val="28"/>
          <w:szCs w:val="28"/>
        </w:rPr>
        <w:t>____</w:t>
      </w:r>
      <w:r w:rsidRPr="005B1587">
        <w:rPr>
          <w:sz w:val="28"/>
          <w:szCs w:val="28"/>
        </w:rPr>
        <w:t>»</w:t>
      </w:r>
      <w:r w:rsidR="00EE71AF" w:rsidRPr="005B1587">
        <w:rPr>
          <w:sz w:val="28"/>
          <w:szCs w:val="28"/>
        </w:rPr>
        <w:t xml:space="preserve"> _________</w:t>
      </w:r>
      <w:r w:rsidR="00A06AB6" w:rsidRPr="005B1587">
        <w:rPr>
          <w:sz w:val="28"/>
          <w:szCs w:val="28"/>
        </w:rPr>
        <w:t>____</w:t>
      </w:r>
      <w:r w:rsidR="00EE71AF" w:rsidRPr="005B1587">
        <w:rPr>
          <w:sz w:val="28"/>
          <w:szCs w:val="28"/>
        </w:rPr>
        <w:t>___ 201</w:t>
      </w:r>
      <w:r w:rsidR="00F47AEA">
        <w:rPr>
          <w:sz w:val="28"/>
          <w:szCs w:val="28"/>
        </w:rPr>
        <w:t>5</w:t>
      </w:r>
      <w:r w:rsidR="00EE71AF" w:rsidRPr="005B1587">
        <w:rPr>
          <w:sz w:val="28"/>
          <w:szCs w:val="28"/>
        </w:rPr>
        <w:t xml:space="preserve"> г. </w:t>
      </w:r>
    </w:p>
    <w:p w:rsidR="00EE71AF" w:rsidRDefault="00EE71AF" w:rsidP="00EE71AF">
      <w:pPr>
        <w:ind w:left="5103"/>
        <w:rPr>
          <w:sz w:val="28"/>
          <w:szCs w:val="28"/>
        </w:rPr>
      </w:pPr>
    </w:p>
    <w:p w:rsidR="005930F5" w:rsidRPr="005B1587" w:rsidRDefault="005930F5" w:rsidP="00EE71AF">
      <w:pPr>
        <w:ind w:left="5103"/>
        <w:rPr>
          <w:sz w:val="28"/>
          <w:szCs w:val="28"/>
        </w:rPr>
      </w:pPr>
    </w:p>
    <w:p w:rsidR="00EE71AF" w:rsidRPr="005B1587" w:rsidRDefault="00EE71AF" w:rsidP="0036773C">
      <w:pPr>
        <w:spacing w:line="360" w:lineRule="auto"/>
        <w:jc w:val="center"/>
        <w:rPr>
          <w:b/>
          <w:sz w:val="28"/>
        </w:rPr>
      </w:pPr>
      <w:r w:rsidRPr="005B1587">
        <w:rPr>
          <w:b/>
          <w:sz w:val="28"/>
        </w:rPr>
        <w:t xml:space="preserve">ЗАДАНИЕ НА </w:t>
      </w:r>
      <w:r w:rsidR="005930F5">
        <w:rPr>
          <w:b/>
          <w:sz w:val="28"/>
        </w:rPr>
        <w:t>ЛАБОРАТОРНУЮ РАБОТУ</w:t>
      </w:r>
    </w:p>
    <w:p w:rsidR="00EE71AF" w:rsidRPr="005B1587" w:rsidRDefault="00EE71AF" w:rsidP="0036773C">
      <w:pPr>
        <w:spacing w:line="360" w:lineRule="auto"/>
        <w:jc w:val="center"/>
        <w:rPr>
          <w:b/>
          <w:sz w:val="28"/>
          <w:szCs w:val="28"/>
        </w:rPr>
      </w:pPr>
    </w:p>
    <w:p w:rsidR="00EE71AF" w:rsidRPr="005B1587" w:rsidRDefault="00EE71AF" w:rsidP="0036773C">
      <w:pPr>
        <w:spacing w:line="300" w:lineRule="auto"/>
        <w:rPr>
          <w:sz w:val="28"/>
          <w:szCs w:val="28"/>
          <w:u w:val="single"/>
          <w:vertAlign w:val="superscript"/>
        </w:rPr>
      </w:pPr>
      <w:r w:rsidRPr="005B1587">
        <w:rPr>
          <w:sz w:val="28"/>
          <w:szCs w:val="28"/>
        </w:rPr>
        <w:t>Студент</w:t>
      </w:r>
      <w:r w:rsidR="0021495A">
        <w:rPr>
          <w:sz w:val="28"/>
          <w:szCs w:val="28"/>
        </w:rPr>
        <w:t>ам</w:t>
      </w:r>
      <w:r w:rsidRPr="005B1587">
        <w:rPr>
          <w:sz w:val="28"/>
          <w:szCs w:val="28"/>
        </w:rPr>
        <w:t xml:space="preserve"> </w:t>
      </w:r>
      <w:r w:rsidR="0021495A">
        <w:rPr>
          <w:sz w:val="28"/>
          <w:szCs w:val="28"/>
          <w:u w:val="single"/>
        </w:rPr>
        <w:tab/>
      </w:r>
      <w:r w:rsidR="00D3767A" w:rsidRPr="00D3767A">
        <w:rPr>
          <w:sz w:val="28"/>
          <w:szCs w:val="28"/>
          <w:u w:val="single"/>
        </w:rPr>
        <w:t>Мурзину Алексею Владимировичу</w:t>
      </w:r>
      <w:r w:rsidR="0021495A" w:rsidRPr="00D3767A">
        <w:rPr>
          <w:sz w:val="28"/>
          <w:szCs w:val="28"/>
          <w:u w:val="single"/>
        </w:rPr>
        <w:t xml:space="preserve">, </w:t>
      </w:r>
      <w:r w:rsidR="00D3767A" w:rsidRPr="00D3767A">
        <w:rPr>
          <w:sz w:val="28"/>
          <w:szCs w:val="28"/>
          <w:u w:val="single"/>
        </w:rPr>
        <w:t>Зарецкому Алексею Константиновичу</w:t>
      </w:r>
      <w:r w:rsidRPr="00D3767A">
        <w:rPr>
          <w:sz w:val="28"/>
          <w:szCs w:val="28"/>
        </w:rPr>
        <w:t xml:space="preserve"> группы </w:t>
      </w:r>
      <w:r w:rsidR="00D3767A" w:rsidRPr="00D3767A">
        <w:rPr>
          <w:sz w:val="28"/>
          <w:szCs w:val="28"/>
          <w:u w:val="single"/>
        </w:rPr>
        <w:t>6302</w:t>
      </w:r>
    </w:p>
    <w:p w:rsidR="00EE71AF" w:rsidRPr="005B1587" w:rsidRDefault="00EE71AF" w:rsidP="0036773C">
      <w:pPr>
        <w:spacing w:line="300" w:lineRule="auto"/>
        <w:rPr>
          <w:sz w:val="28"/>
          <w:szCs w:val="28"/>
        </w:rPr>
      </w:pPr>
    </w:p>
    <w:p w:rsidR="00EE71AF" w:rsidRPr="005B1587" w:rsidRDefault="00EE71AF" w:rsidP="00F2008A">
      <w:pPr>
        <w:pStyle w:val="aff8"/>
        <w:numPr>
          <w:ilvl w:val="0"/>
          <w:numId w:val="7"/>
        </w:numPr>
        <w:tabs>
          <w:tab w:val="left" w:pos="567"/>
          <w:tab w:val="left" w:pos="1134"/>
          <w:tab w:val="left" w:pos="9214"/>
        </w:tabs>
        <w:spacing w:line="300" w:lineRule="auto"/>
        <w:ind w:left="567" w:hanging="567"/>
        <w:rPr>
          <w:sz w:val="28"/>
          <w:szCs w:val="28"/>
        </w:rPr>
      </w:pPr>
      <w:r w:rsidRPr="005B1587">
        <w:rPr>
          <w:sz w:val="28"/>
          <w:szCs w:val="28"/>
        </w:rPr>
        <w:t xml:space="preserve">Тема </w:t>
      </w:r>
      <w:r w:rsidR="005930F5">
        <w:rPr>
          <w:sz w:val="28"/>
          <w:szCs w:val="28"/>
        </w:rPr>
        <w:t xml:space="preserve">лабораторной работы: </w:t>
      </w:r>
      <w:r w:rsidR="00D3767A" w:rsidRPr="00D3767A">
        <w:rPr>
          <w:sz w:val="28"/>
          <w:szCs w:val="28"/>
          <w:u w:val="single"/>
        </w:rPr>
        <w:t xml:space="preserve">Автоматизированная </w:t>
      </w:r>
      <w:r w:rsidR="00721A2B" w:rsidRPr="00D3767A">
        <w:rPr>
          <w:sz w:val="28"/>
          <w:szCs w:val="28"/>
          <w:u w:val="single"/>
        </w:rPr>
        <w:t>система</w:t>
      </w:r>
      <w:r w:rsidR="00D3767A" w:rsidRPr="00D3767A">
        <w:rPr>
          <w:sz w:val="28"/>
          <w:szCs w:val="28"/>
          <w:u w:val="single"/>
        </w:rPr>
        <w:t xml:space="preserve"> моделирования движения на перекрестке с круговым движением</w:t>
      </w:r>
    </w:p>
    <w:p w:rsidR="00EE71AF" w:rsidRPr="005B1587" w:rsidRDefault="00EE71AF" w:rsidP="0036773C">
      <w:pPr>
        <w:spacing w:line="300" w:lineRule="auto"/>
        <w:rPr>
          <w:sz w:val="28"/>
          <w:szCs w:val="28"/>
          <w:u w:val="single"/>
        </w:rPr>
      </w:pPr>
    </w:p>
    <w:p w:rsidR="00EE71AF" w:rsidRPr="005B1587" w:rsidRDefault="00EE71AF" w:rsidP="00F2008A">
      <w:pPr>
        <w:pStyle w:val="aff8"/>
        <w:numPr>
          <w:ilvl w:val="0"/>
          <w:numId w:val="7"/>
        </w:numPr>
        <w:spacing w:line="300" w:lineRule="auto"/>
        <w:ind w:left="567" w:hanging="567"/>
        <w:rPr>
          <w:sz w:val="28"/>
          <w:szCs w:val="28"/>
          <w:u w:val="single"/>
        </w:rPr>
      </w:pPr>
      <w:r w:rsidRPr="005B1587">
        <w:rPr>
          <w:sz w:val="28"/>
          <w:szCs w:val="28"/>
        </w:rPr>
        <w:t xml:space="preserve">Исходные данные к </w:t>
      </w:r>
      <w:r w:rsidR="005930F5">
        <w:rPr>
          <w:sz w:val="28"/>
          <w:szCs w:val="28"/>
        </w:rPr>
        <w:t>лабораторной работе</w:t>
      </w:r>
      <w:r w:rsidRPr="005B1587">
        <w:rPr>
          <w:sz w:val="28"/>
          <w:szCs w:val="28"/>
        </w:rPr>
        <w:t xml:space="preserve">: </w:t>
      </w:r>
      <w:r w:rsidRPr="005B1587">
        <w:rPr>
          <w:sz w:val="28"/>
          <w:szCs w:val="28"/>
          <w:u w:val="single"/>
        </w:rPr>
        <w:tab/>
        <w:t>см. приложение к заданию</w:t>
      </w:r>
    </w:p>
    <w:p w:rsidR="00EE71AF" w:rsidRPr="005B1587" w:rsidRDefault="00EE71AF" w:rsidP="0036773C">
      <w:pPr>
        <w:spacing w:line="300" w:lineRule="auto"/>
        <w:rPr>
          <w:sz w:val="28"/>
          <w:szCs w:val="28"/>
        </w:rPr>
      </w:pPr>
    </w:p>
    <w:p w:rsidR="00EE71AF" w:rsidRPr="005B1587" w:rsidRDefault="00EE71AF" w:rsidP="00F2008A">
      <w:pPr>
        <w:pStyle w:val="aff8"/>
        <w:numPr>
          <w:ilvl w:val="0"/>
          <w:numId w:val="7"/>
        </w:numPr>
        <w:spacing w:line="300" w:lineRule="auto"/>
        <w:ind w:left="567" w:hanging="567"/>
        <w:rPr>
          <w:sz w:val="28"/>
          <w:szCs w:val="28"/>
        </w:rPr>
      </w:pPr>
      <w:r w:rsidRPr="005B1587">
        <w:rPr>
          <w:sz w:val="28"/>
          <w:szCs w:val="28"/>
        </w:rPr>
        <w:t>Перечень вопросов, подлежащих разработке в</w:t>
      </w:r>
      <w:r w:rsidR="00A46156">
        <w:rPr>
          <w:sz w:val="28"/>
          <w:szCs w:val="28"/>
        </w:rPr>
        <w:t xml:space="preserve"> лабораторной работе</w:t>
      </w:r>
      <w:r w:rsidRPr="005B1587">
        <w:rPr>
          <w:sz w:val="28"/>
          <w:szCs w:val="28"/>
        </w:rPr>
        <w:t>:</w:t>
      </w:r>
    </w:p>
    <w:p w:rsidR="00EE71AF" w:rsidRPr="005B1587" w:rsidRDefault="00EE71AF" w:rsidP="00F2008A">
      <w:pPr>
        <w:numPr>
          <w:ilvl w:val="0"/>
          <w:numId w:val="6"/>
        </w:numPr>
        <w:spacing w:line="300" w:lineRule="auto"/>
        <w:ind w:right="312"/>
        <w:jc w:val="both"/>
        <w:rPr>
          <w:sz w:val="28"/>
          <w:szCs w:val="28"/>
        </w:rPr>
      </w:pPr>
      <w:r w:rsidRPr="005B1587">
        <w:rPr>
          <w:sz w:val="28"/>
          <w:szCs w:val="28"/>
        </w:rPr>
        <w:t>Системотехническая часть: обзор существующих систем, построение концепции системы, информационные и ресурсные расчеты.</w:t>
      </w:r>
    </w:p>
    <w:p w:rsidR="00EE71AF" w:rsidRPr="005B1587" w:rsidRDefault="00EE71AF" w:rsidP="00F2008A">
      <w:pPr>
        <w:numPr>
          <w:ilvl w:val="0"/>
          <w:numId w:val="6"/>
        </w:numPr>
        <w:spacing w:line="300" w:lineRule="auto"/>
        <w:ind w:right="312"/>
        <w:jc w:val="both"/>
        <w:rPr>
          <w:sz w:val="28"/>
          <w:szCs w:val="28"/>
        </w:rPr>
      </w:pPr>
      <w:r w:rsidRPr="005B1587">
        <w:rPr>
          <w:sz w:val="28"/>
          <w:szCs w:val="28"/>
        </w:rPr>
        <w:t>Конструкторско-технологическая часть: разработка интерфейса системы, информационного и программного обеспечения, отладка и тестирование системы.</w:t>
      </w:r>
    </w:p>
    <w:p w:rsidR="00EE71AF" w:rsidRPr="005B1587" w:rsidRDefault="00EE71AF" w:rsidP="005930F5">
      <w:pPr>
        <w:tabs>
          <w:tab w:val="left" w:pos="284"/>
          <w:tab w:val="left" w:pos="9072"/>
        </w:tabs>
        <w:jc w:val="both"/>
        <w:rPr>
          <w:sz w:val="28"/>
          <w:szCs w:val="28"/>
          <w:u w:val="single"/>
        </w:rPr>
      </w:pPr>
    </w:p>
    <w:p w:rsidR="00EE71AF" w:rsidRPr="005B1587" w:rsidRDefault="00EE71AF" w:rsidP="00F2008A">
      <w:pPr>
        <w:pStyle w:val="aff8"/>
        <w:numPr>
          <w:ilvl w:val="0"/>
          <w:numId w:val="7"/>
        </w:numPr>
        <w:spacing w:line="300" w:lineRule="auto"/>
        <w:ind w:left="567" w:hanging="567"/>
        <w:rPr>
          <w:sz w:val="28"/>
          <w:szCs w:val="28"/>
        </w:rPr>
      </w:pPr>
      <w:r w:rsidRPr="005B1587">
        <w:rPr>
          <w:sz w:val="28"/>
          <w:szCs w:val="28"/>
        </w:rPr>
        <w:lastRenderedPageBreak/>
        <w:t>График выполнения</w:t>
      </w:r>
      <w:r w:rsidR="00056EC3">
        <w:rPr>
          <w:sz w:val="28"/>
          <w:szCs w:val="28"/>
        </w:rPr>
        <w:t xml:space="preserve"> лабораторной работы</w:t>
      </w:r>
      <w:r w:rsidRPr="005B1587">
        <w:rPr>
          <w:sz w:val="28"/>
          <w:szCs w:val="28"/>
        </w:rPr>
        <w:t>:</w:t>
      </w:r>
    </w:p>
    <w:tbl>
      <w:tblPr>
        <w:tblW w:w="93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709"/>
        <w:gridCol w:w="1701"/>
        <w:gridCol w:w="1273"/>
        <w:gridCol w:w="1273"/>
        <w:gridCol w:w="1273"/>
      </w:tblGrid>
      <w:tr w:rsidR="00EE71AF" w:rsidRPr="005B1587" w:rsidTr="00645A1A">
        <w:tc>
          <w:tcPr>
            <w:tcW w:w="3085" w:type="dxa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EE71AF" w:rsidRPr="005B1587" w:rsidRDefault="00EE71AF" w:rsidP="00056EC3">
            <w:pPr>
              <w:ind w:firstLine="284"/>
              <w:jc w:val="center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 xml:space="preserve">Этапы </w:t>
            </w:r>
            <w:r w:rsidR="00056EC3">
              <w:rPr>
                <w:sz w:val="28"/>
                <w:szCs w:val="28"/>
              </w:rPr>
              <w:t>лабораторной работы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left w:val="nil"/>
              <w:right w:val="single" w:sz="6" w:space="0" w:color="auto"/>
            </w:tcBorders>
            <w:shd w:val="clear" w:color="auto" w:fill="auto"/>
            <w:vAlign w:val="center"/>
          </w:tcPr>
          <w:p w:rsidR="00EE71AF" w:rsidRPr="005B1587" w:rsidRDefault="00EE71AF" w:rsidP="00EC198F">
            <w:pPr>
              <w:ind w:firstLine="34"/>
              <w:jc w:val="center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>%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  <w:left w:val="nil"/>
            </w:tcBorders>
            <w:shd w:val="clear" w:color="auto" w:fill="auto"/>
            <w:vAlign w:val="center"/>
          </w:tcPr>
          <w:p w:rsidR="00EE71AF" w:rsidRPr="005B1587" w:rsidRDefault="00EE71AF" w:rsidP="00EC198F">
            <w:pPr>
              <w:ind w:firstLine="34"/>
              <w:jc w:val="center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>Сроки выполнения</w:t>
            </w:r>
          </w:p>
          <w:p w:rsidR="00EE71AF" w:rsidRPr="005B1587" w:rsidRDefault="00EE71AF" w:rsidP="00EC198F">
            <w:pPr>
              <w:ind w:firstLine="34"/>
              <w:jc w:val="center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>по этапам</w:t>
            </w:r>
          </w:p>
        </w:tc>
        <w:tc>
          <w:tcPr>
            <w:tcW w:w="3819" w:type="dxa"/>
            <w:gridSpan w:val="3"/>
            <w:tcBorders>
              <w:top w:val="single" w:sz="12" w:space="0" w:color="auto"/>
              <w:bottom w:val="single" w:sz="6" w:space="0" w:color="auto"/>
              <w:right w:val="nil"/>
            </w:tcBorders>
            <w:shd w:val="clear" w:color="auto" w:fill="auto"/>
          </w:tcPr>
          <w:p w:rsidR="00EE71AF" w:rsidRPr="005B1587" w:rsidRDefault="00EE71AF" w:rsidP="00EC198F">
            <w:pPr>
              <w:jc w:val="center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>Итоги проверки</w:t>
            </w:r>
          </w:p>
        </w:tc>
      </w:tr>
      <w:tr w:rsidR="00EE71AF" w:rsidRPr="005B1587" w:rsidTr="00645A1A">
        <w:tc>
          <w:tcPr>
            <w:tcW w:w="3085" w:type="dxa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EE71AF" w:rsidRPr="005B1587" w:rsidRDefault="00EE71AF" w:rsidP="00EC19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left w:val="nil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EE71AF" w:rsidRPr="005B1587" w:rsidRDefault="00EE71AF" w:rsidP="00EC198F">
            <w:pPr>
              <w:ind w:firstLine="34"/>
              <w:jc w:val="center"/>
              <w:rPr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left w:val="nil"/>
              <w:bottom w:val="single" w:sz="12" w:space="0" w:color="auto"/>
            </w:tcBorders>
            <w:shd w:val="clear" w:color="auto" w:fill="auto"/>
          </w:tcPr>
          <w:p w:rsidR="00EE71AF" w:rsidRPr="005B1587" w:rsidRDefault="00EE71AF" w:rsidP="00EC19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3" w:type="dxa"/>
            <w:tcBorders>
              <w:top w:val="nil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EE71AF" w:rsidRPr="005B1587" w:rsidRDefault="00EE71AF" w:rsidP="00EC19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3" w:type="dxa"/>
            <w:tcBorders>
              <w:top w:val="nil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</w:tcPr>
          <w:p w:rsidR="00EE71AF" w:rsidRPr="005B1587" w:rsidRDefault="00EE71AF" w:rsidP="00EC198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3" w:type="dxa"/>
            <w:tcBorders>
              <w:top w:val="nil"/>
              <w:left w:val="single" w:sz="6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EE71AF" w:rsidRPr="005B1587" w:rsidRDefault="00EE71AF" w:rsidP="00EC198F">
            <w:pPr>
              <w:jc w:val="center"/>
              <w:rPr>
                <w:sz w:val="28"/>
                <w:szCs w:val="28"/>
              </w:rPr>
            </w:pPr>
          </w:p>
        </w:tc>
      </w:tr>
      <w:tr w:rsidR="00EE71AF" w:rsidRPr="005B1587" w:rsidTr="00645A1A">
        <w:tc>
          <w:tcPr>
            <w:tcW w:w="3085" w:type="dxa"/>
            <w:tcBorders>
              <w:top w:val="nil"/>
              <w:left w:val="nil"/>
            </w:tcBorders>
            <w:shd w:val="clear" w:color="auto" w:fill="auto"/>
          </w:tcPr>
          <w:p w:rsidR="00EE71AF" w:rsidRPr="005B1587" w:rsidRDefault="00EE71AF" w:rsidP="00EC198F">
            <w:pPr>
              <w:ind w:left="284" w:hanging="284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>1. Обзор литературы, изучение предметной области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auto"/>
            <w:vAlign w:val="center"/>
          </w:tcPr>
          <w:p w:rsidR="00EE71AF" w:rsidRPr="00645A1A" w:rsidRDefault="00645A1A" w:rsidP="00EC198F">
            <w:pPr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E71AF" w:rsidRPr="00645A1A" w:rsidRDefault="00C0696F" w:rsidP="00A06AB6">
            <w:pPr>
              <w:ind w:firstLine="34"/>
              <w:jc w:val="center"/>
              <w:rPr>
                <w:sz w:val="28"/>
                <w:szCs w:val="28"/>
              </w:rPr>
            </w:pPr>
            <w:r w:rsidRPr="00645A1A">
              <w:rPr>
                <w:sz w:val="28"/>
                <w:szCs w:val="28"/>
              </w:rPr>
              <w:t>11.03</w:t>
            </w:r>
            <w:r w:rsidR="00EE71AF" w:rsidRPr="00645A1A">
              <w:rPr>
                <w:sz w:val="28"/>
                <w:szCs w:val="28"/>
              </w:rPr>
              <w:t>.201</w:t>
            </w:r>
            <w:r w:rsidRPr="00645A1A">
              <w:rPr>
                <w:sz w:val="28"/>
                <w:szCs w:val="28"/>
              </w:rPr>
              <w:t>5</w:t>
            </w:r>
          </w:p>
        </w:tc>
        <w:tc>
          <w:tcPr>
            <w:tcW w:w="1273" w:type="dxa"/>
            <w:tcBorders>
              <w:top w:val="nil"/>
            </w:tcBorders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tcBorders>
              <w:top w:val="nil"/>
            </w:tcBorders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tcBorders>
              <w:top w:val="nil"/>
              <w:right w:val="nil"/>
            </w:tcBorders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</w:tr>
      <w:tr w:rsidR="00EE71AF" w:rsidRPr="005B1587" w:rsidTr="00645A1A">
        <w:tc>
          <w:tcPr>
            <w:tcW w:w="3085" w:type="dxa"/>
            <w:tcBorders>
              <w:left w:val="nil"/>
            </w:tcBorders>
            <w:shd w:val="clear" w:color="auto" w:fill="auto"/>
          </w:tcPr>
          <w:p w:rsidR="00EE71AF" w:rsidRPr="005B1587" w:rsidRDefault="00EE71AF" w:rsidP="00EC198F">
            <w:pPr>
              <w:ind w:left="284" w:hanging="284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>2. Разработка информационной модели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71AF" w:rsidRPr="005B1587" w:rsidRDefault="00645A1A" w:rsidP="00EC198F">
            <w:pPr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E71AF" w:rsidRPr="00645A1A" w:rsidRDefault="00EE71AF" w:rsidP="005669E8">
            <w:pPr>
              <w:ind w:firstLine="34"/>
              <w:jc w:val="center"/>
              <w:rPr>
                <w:sz w:val="28"/>
                <w:szCs w:val="28"/>
              </w:rPr>
            </w:pPr>
            <w:r w:rsidRPr="00645A1A">
              <w:rPr>
                <w:sz w:val="28"/>
                <w:szCs w:val="28"/>
              </w:rPr>
              <w:t>2</w:t>
            </w:r>
            <w:r w:rsidR="00C0696F" w:rsidRPr="00645A1A">
              <w:rPr>
                <w:sz w:val="28"/>
                <w:szCs w:val="28"/>
              </w:rPr>
              <w:t>5.03</w:t>
            </w:r>
            <w:r w:rsidRPr="00645A1A">
              <w:rPr>
                <w:sz w:val="28"/>
                <w:szCs w:val="28"/>
              </w:rPr>
              <w:t>.201</w:t>
            </w:r>
            <w:r w:rsidR="00C0696F" w:rsidRPr="00645A1A">
              <w:rPr>
                <w:sz w:val="28"/>
                <w:szCs w:val="28"/>
              </w:rPr>
              <w:t>5</w:t>
            </w:r>
          </w:p>
        </w:tc>
        <w:tc>
          <w:tcPr>
            <w:tcW w:w="1273" w:type="dxa"/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tcBorders>
              <w:right w:val="nil"/>
            </w:tcBorders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</w:tr>
      <w:tr w:rsidR="00EE71AF" w:rsidRPr="005B1587" w:rsidTr="00645A1A">
        <w:tc>
          <w:tcPr>
            <w:tcW w:w="3085" w:type="dxa"/>
            <w:tcBorders>
              <w:left w:val="nil"/>
            </w:tcBorders>
            <w:shd w:val="clear" w:color="auto" w:fill="auto"/>
          </w:tcPr>
          <w:p w:rsidR="00EE71AF" w:rsidRPr="005B1587" w:rsidRDefault="00EE71AF" w:rsidP="00EC198F">
            <w:pPr>
              <w:ind w:left="284" w:hanging="284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>3. Разработка функциональной схемы системы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71AF" w:rsidRPr="005B1587" w:rsidRDefault="00645A1A" w:rsidP="00EC198F">
            <w:pPr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F4524">
              <w:rPr>
                <w:sz w:val="28"/>
                <w:szCs w:val="28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E71AF" w:rsidRPr="00645A1A" w:rsidRDefault="00645A1A" w:rsidP="00A06AB6">
            <w:pPr>
              <w:ind w:firstLine="34"/>
              <w:jc w:val="center"/>
              <w:rPr>
                <w:sz w:val="28"/>
                <w:szCs w:val="28"/>
              </w:rPr>
            </w:pPr>
            <w:r w:rsidRPr="00645A1A">
              <w:rPr>
                <w:sz w:val="28"/>
                <w:szCs w:val="28"/>
              </w:rPr>
              <w:t>20</w:t>
            </w:r>
            <w:r w:rsidR="00ED232E" w:rsidRPr="00645A1A">
              <w:rPr>
                <w:sz w:val="28"/>
                <w:szCs w:val="28"/>
              </w:rPr>
              <w:t>.04</w:t>
            </w:r>
            <w:r w:rsidR="00EE71AF" w:rsidRPr="00645A1A">
              <w:rPr>
                <w:sz w:val="28"/>
                <w:szCs w:val="28"/>
              </w:rPr>
              <w:t>.201</w:t>
            </w:r>
            <w:r w:rsidR="00ED232E" w:rsidRPr="00645A1A">
              <w:rPr>
                <w:sz w:val="28"/>
                <w:szCs w:val="28"/>
              </w:rPr>
              <w:t>5</w:t>
            </w:r>
          </w:p>
        </w:tc>
        <w:tc>
          <w:tcPr>
            <w:tcW w:w="1273" w:type="dxa"/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tcBorders>
              <w:right w:val="nil"/>
            </w:tcBorders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</w:tr>
      <w:tr w:rsidR="00EE71AF" w:rsidRPr="005B1587" w:rsidTr="00645A1A">
        <w:tc>
          <w:tcPr>
            <w:tcW w:w="3085" w:type="dxa"/>
            <w:tcBorders>
              <w:left w:val="nil"/>
            </w:tcBorders>
            <w:shd w:val="clear" w:color="auto" w:fill="auto"/>
          </w:tcPr>
          <w:p w:rsidR="00EE71AF" w:rsidRPr="005B1587" w:rsidRDefault="00EE71AF" w:rsidP="00EC198F">
            <w:pPr>
              <w:ind w:left="284" w:hanging="284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>4. Разработка алгоритмов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71AF" w:rsidRPr="005B1587" w:rsidRDefault="00645A1A" w:rsidP="00EC198F">
            <w:pPr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E71AF" w:rsidRPr="00645A1A" w:rsidRDefault="00ED232E" w:rsidP="00A06AB6">
            <w:pPr>
              <w:ind w:firstLine="34"/>
              <w:jc w:val="center"/>
              <w:rPr>
                <w:sz w:val="28"/>
                <w:szCs w:val="28"/>
              </w:rPr>
            </w:pPr>
            <w:r w:rsidRPr="00645A1A">
              <w:rPr>
                <w:sz w:val="28"/>
                <w:szCs w:val="28"/>
              </w:rPr>
              <w:t>22.04</w:t>
            </w:r>
            <w:r w:rsidR="00EE71AF" w:rsidRPr="00645A1A">
              <w:rPr>
                <w:sz w:val="28"/>
                <w:szCs w:val="28"/>
              </w:rPr>
              <w:t>.201</w:t>
            </w:r>
            <w:r w:rsidRPr="00645A1A">
              <w:rPr>
                <w:sz w:val="28"/>
                <w:szCs w:val="28"/>
              </w:rPr>
              <w:t>5</w:t>
            </w:r>
          </w:p>
        </w:tc>
        <w:tc>
          <w:tcPr>
            <w:tcW w:w="1273" w:type="dxa"/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tcBorders>
              <w:right w:val="nil"/>
            </w:tcBorders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</w:tr>
      <w:tr w:rsidR="00EE71AF" w:rsidRPr="005B1587" w:rsidTr="00645A1A">
        <w:tc>
          <w:tcPr>
            <w:tcW w:w="3085" w:type="dxa"/>
            <w:tcBorders>
              <w:left w:val="nil"/>
            </w:tcBorders>
            <w:shd w:val="clear" w:color="auto" w:fill="auto"/>
          </w:tcPr>
          <w:p w:rsidR="00EE71AF" w:rsidRPr="005B1587" w:rsidRDefault="00EE71AF" w:rsidP="00EC198F">
            <w:pPr>
              <w:ind w:left="284" w:hanging="284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>6. Отладка программы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71AF" w:rsidRPr="005B1587" w:rsidRDefault="00645A1A" w:rsidP="00EC198F">
            <w:pPr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E71AF" w:rsidRPr="00645A1A" w:rsidRDefault="00ED232E" w:rsidP="005669E8">
            <w:pPr>
              <w:ind w:firstLine="34"/>
              <w:jc w:val="center"/>
              <w:rPr>
                <w:sz w:val="28"/>
                <w:szCs w:val="28"/>
              </w:rPr>
            </w:pPr>
            <w:r w:rsidRPr="00645A1A">
              <w:rPr>
                <w:sz w:val="28"/>
                <w:szCs w:val="28"/>
              </w:rPr>
              <w:t>13.05</w:t>
            </w:r>
            <w:r w:rsidR="00EE71AF" w:rsidRPr="00645A1A">
              <w:rPr>
                <w:sz w:val="28"/>
                <w:szCs w:val="28"/>
              </w:rPr>
              <w:t>.201</w:t>
            </w:r>
            <w:r w:rsidRPr="00645A1A">
              <w:rPr>
                <w:sz w:val="28"/>
                <w:szCs w:val="28"/>
              </w:rPr>
              <w:t>5</w:t>
            </w:r>
          </w:p>
        </w:tc>
        <w:tc>
          <w:tcPr>
            <w:tcW w:w="1273" w:type="dxa"/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tcBorders>
              <w:right w:val="nil"/>
            </w:tcBorders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</w:tr>
      <w:tr w:rsidR="00EE71AF" w:rsidRPr="005B1587" w:rsidTr="00645A1A">
        <w:tc>
          <w:tcPr>
            <w:tcW w:w="3085" w:type="dxa"/>
            <w:tcBorders>
              <w:left w:val="nil"/>
            </w:tcBorders>
            <w:shd w:val="clear" w:color="auto" w:fill="auto"/>
          </w:tcPr>
          <w:p w:rsidR="00EE71AF" w:rsidRPr="005B1587" w:rsidRDefault="00EE71AF" w:rsidP="00EC198F">
            <w:pPr>
              <w:ind w:left="284" w:hanging="284"/>
              <w:rPr>
                <w:sz w:val="28"/>
                <w:szCs w:val="28"/>
              </w:rPr>
            </w:pPr>
            <w:r w:rsidRPr="005B1587">
              <w:rPr>
                <w:sz w:val="28"/>
                <w:szCs w:val="28"/>
              </w:rPr>
              <w:t>7. Написание пояснительной записки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E71AF" w:rsidRPr="005B1587" w:rsidRDefault="00645A1A" w:rsidP="00EC198F">
            <w:pPr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E71AF" w:rsidRPr="00645A1A" w:rsidRDefault="00ED232E" w:rsidP="005669E8">
            <w:pPr>
              <w:ind w:firstLine="34"/>
              <w:jc w:val="center"/>
              <w:rPr>
                <w:sz w:val="28"/>
                <w:szCs w:val="28"/>
              </w:rPr>
            </w:pPr>
            <w:r w:rsidRPr="00645A1A">
              <w:rPr>
                <w:sz w:val="28"/>
                <w:szCs w:val="28"/>
              </w:rPr>
              <w:t>20.05</w:t>
            </w:r>
            <w:r w:rsidR="00EE71AF" w:rsidRPr="00645A1A">
              <w:rPr>
                <w:sz w:val="28"/>
                <w:szCs w:val="28"/>
              </w:rPr>
              <w:t>.201</w:t>
            </w:r>
            <w:r w:rsidRPr="00645A1A">
              <w:rPr>
                <w:sz w:val="28"/>
                <w:szCs w:val="28"/>
              </w:rPr>
              <w:t>5</w:t>
            </w:r>
          </w:p>
        </w:tc>
        <w:tc>
          <w:tcPr>
            <w:tcW w:w="1273" w:type="dxa"/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  <w:tc>
          <w:tcPr>
            <w:tcW w:w="1273" w:type="dxa"/>
            <w:tcBorders>
              <w:right w:val="nil"/>
            </w:tcBorders>
            <w:shd w:val="clear" w:color="auto" w:fill="auto"/>
          </w:tcPr>
          <w:p w:rsidR="00EE71AF" w:rsidRPr="005B1587" w:rsidRDefault="00EE71AF" w:rsidP="00EC198F">
            <w:pPr>
              <w:rPr>
                <w:sz w:val="28"/>
                <w:szCs w:val="28"/>
              </w:rPr>
            </w:pPr>
          </w:p>
        </w:tc>
      </w:tr>
    </w:tbl>
    <w:p w:rsidR="00EE71AF" w:rsidRPr="005B1587" w:rsidRDefault="00EE71AF" w:rsidP="00EE71AF">
      <w:pPr>
        <w:rPr>
          <w:sz w:val="28"/>
          <w:szCs w:val="28"/>
        </w:rPr>
      </w:pPr>
    </w:p>
    <w:p w:rsidR="00EE71AF" w:rsidRPr="00C0696F" w:rsidRDefault="00EE71AF" w:rsidP="00F2008A">
      <w:pPr>
        <w:pStyle w:val="aff8"/>
        <w:numPr>
          <w:ilvl w:val="0"/>
          <w:numId w:val="7"/>
        </w:numPr>
        <w:spacing w:line="300" w:lineRule="auto"/>
        <w:ind w:left="567" w:hanging="567"/>
        <w:rPr>
          <w:sz w:val="28"/>
          <w:szCs w:val="28"/>
        </w:rPr>
      </w:pPr>
      <w:r w:rsidRPr="00C0696F">
        <w:rPr>
          <w:sz w:val="28"/>
          <w:szCs w:val="28"/>
        </w:rPr>
        <w:t xml:space="preserve">Срок представления на кафедру законченного проекта: </w:t>
      </w:r>
      <w:r w:rsidR="00C0696F" w:rsidRPr="00C0696F">
        <w:rPr>
          <w:sz w:val="28"/>
          <w:szCs w:val="28"/>
        </w:rPr>
        <w:t>20</w:t>
      </w:r>
      <w:r w:rsidRPr="00C0696F">
        <w:rPr>
          <w:sz w:val="28"/>
          <w:szCs w:val="28"/>
        </w:rPr>
        <w:t xml:space="preserve"> </w:t>
      </w:r>
      <w:r w:rsidR="00C0696F" w:rsidRPr="00C0696F">
        <w:rPr>
          <w:sz w:val="28"/>
          <w:szCs w:val="28"/>
        </w:rPr>
        <w:t>мая</w:t>
      </w:r>
      <w:r w:rsidRPr="00C0696F">
        <w:rPr>
          <w:sz w:val="28"/>
          <w:szCs w:val="28"/>
        </w:rPr>
        <w:t xml:space="preserve"> 201</w:t>
      </w:r>
      <w:r w:rsidR="00C0696F" w:rsidRPr="00C0696F">
        <w:rPr>
          <w:sz w:val="28"/>
          <w:szCs w:val="28"/>
        </w:rPr>
        <w:t xml:space="preserve">5 </w:t>
      </w:r>
      <w:r w:rsidRPr="00C0696F">
        <w:rPr>
          <w:sz w:val="28"/>
          <w:szCs w:val="28"/>
        </w:rPr>
        <w:t>г.</w:t>
      </w:r>
    </w:p>
    <w:p w:rsidR="00EE71AF" w:rsidRPr="00C0696F" w:rsidRDefault="00EE71AF" w:rsidP="00F2008A">
      <w:pPr>
        <w:pStyle w:val="aff8"/>
        <w:numPr>
          <w:ilvl w:val="0"/>
          <w:numId w:val="7"/>
        </w:numPr>
        <w:spacing w:line="300" w:lineRule="auto"/>
        <w:ind w:left="567" w:hanging="567"/>
        <w:rPr>
          <w:sz w:val="28"/>
          <w:szCs w:val="28"/>
        </w:rPr>
      </w:pPr>
      <w:r w:rsidRPr="00C0696F">
        <w:rPr>
          <w:sz w:val="28"/>
          <w:szCs w:val="28"/>
        </w:rPr>
        <w:t xml:space="preserve">Дата выдачи задания: </w:t>
      </w:r>
      <w:r w:rsidR="00C0696F" w:rsidRPr="00C0696F">
        <w:rPr>
          <w:sz w:val="28"/>
          <w:szCs w:val="28"/>
        </w:rPr>
        <w:t>19 февраля</w:t>
      </w:r>
      <w:r w:rsidRPr="00C0696F">
        <w:rPr>
          <w:sz w:val="28"/>
          <w:szCs w:val="28"/>
        </w:rPr>
        <w:t xml:space="preserve"> 201</w:t>
      </w:r>
      <w:r w:rsidR="00C0696F" w:rsidRPr="00C0696F">
        <w:rPr>
          <w:sz w:val="28"/>
          <w:szCs w:val="28"/>
        </w:rPr>
        <w:t>5</w:t>
      </w:r>
      <w:r w:rsidRPr="00C0696F">
        <w:rPr>
          <w:sz w:val="28"/>
          <w:szCs w:val="28"/>
        </w:rPr>
        <w:t xml:space="preserve"> г.</w:t>
      </w:r>
    </w:p>
    <w:p w:rsidR="00EE71AF" w:rsidRPr="005B1587" w:rsidRDefault="00EE71AF" w:rsidP="00EE71AF">
      <w:pPr>
        <w:rPr>
          <w:sz w:val="28"/>
          <w:szCs w:val="28"/>
        </w:rPr>
      </w:pPr>
    </w:p>
    <w:p w:rsidR="00EE71AF" w:rsidRPr="002B5E14" w:rsidRDefault="00EE71AF" w:rsidP="00EE71AF">
      <w:pPr>
        <w:ind w:firstLine="284"/>
        <w:rPr>
          <w:sz w:val="28"/>
          <w:u w:val="single"/>
        </w:rPr>
      </w:pPr>
      <w:r w:rsidRPr="005B1587">
        <w:rPr>
          <w:i/>
          <w:sz w:val="28"/>
        </w:rPr>
        <w:t xml:space="preserve">Руководитель </w:t>
      </w:r>
      <w:r w:rsidR="00275040">
        <w:rPr>
          <w:i/>
          <w:sz w:val="28"/>
        </w:rPr>
        <w:t>лабораторной работы</w:t>
      </w:r>
      <w:r w:rsidRPr="005B1587">
        <w:rPr>
          <w:i/>
          <w:sz w:val="28"/>
          <w:szCs w:val="28"/>
          <w:u w:val="single"/>
        </w:rPr>
        <w:tab/>
      </w:r>
      <w:r w:rsidRPr="005B1587">
        <w:rPr>
          <w:sz w:val="28"/>
          <w:u w:val="single"/>
        </w:rPr>
        <w:t xml:space="preserve"> </w:t>
      </w:r>
      <w:r w:rsidRPr="002B5E14">
        <w:rPr>
          <w:sz w:val="28"/>
          <w:u w:val="single"/>
        </w:rPr>
        <w:t>Ми</w:t>
      </w:r>
      <w:r w:rsidR="00275040" w:rsidRPr="002B5E14">
        <w:rPr>
          <w:sz w:val="28"/>
          <w:u w:val="single"/>
        </w:rPr>
        <w:t>хеева Т. И., профессор каф. ИСТ</w:t>
      </w:r>
    </w:p>
    <w:p w:rsidR="00EE71AF" w:rsidRPr="002B5E14" w:rsidRDefault="00EE71AF" w:rsidP="00EE71AF">
      <w:pPr>
        <w:ind w:left="4395"/>
        <w:rPr>
          <w:i/>
          <w:sz w:val="28"/>
          <w:szCs w:val="28"/>
        </w:rPr>
      </w:pPr>
      <w:r w:rsidRPr="002B5E14">
        <w:rPr>
          <w:sz w:val="28"/>
          <w:szCs w:val="28"/>
          <w:vertAlign w:val="superscript"/>
        </w:rPr>
        <w:t>(фамилия, и., о., должность, подпись)</w:t>
      </w:r>
    </w:p>
    <w:p w:rsidR="00EE71AF" w:rsidRPr="002B5E14" w:rsidRDefault="00EE71AF" w:rsidP="00EE71AF">
      <w:pPr>
        <w:ind w:firstLine="284"/>
        <w:rPr>
          <w:i/>
          <w:sz w:val="28"/>
          <w:szCs w:val="28"/>
          <w:u w:val="single"/>
        </w:rPr>
      </w:pPr>
      <w:r w:rsidRPr="002B5E14">
        <w:rPr>
          <w:i/>
          <w:sz w:val="28"/>
          <w:szCs w:val="28"/>
        </w:rPr>
        <w:t>Задание принял к исполнению</w:t>
      </w:r>
      <w:r w:rsidRPr="002B5E14">
        <w:rPr>
          <w:i/>
          <w:sz w:val="28"/>
          <w:szCs w:val="28"/>
          <w:u w:val="single"/>
        </w:rPr>
        <w:tab/>
      </w:r>
      <w:r w:rsidRPr="002B5E14">
        <w:rPr>
          <w:i/>
          <w:sz w:val="28"/>
          <w:szCs w:val="28"/>
          <w:u w:val="single"/>
        </w:rPr>
        <w:tab/>
      </w:r>
      <w:r w:rsidR="00645A1A" w:rsidRPr="002B5E14">
        <w:rPr>
          <w:i/>
          <w:sz w:val="28"/>
          <w:szCs w:val="28"/>
          <w:u w:val="single"/>
        </w:rPr>
        <w:t>20 февраля</w:t>
      </w:r>
      <w:r w:rsidRPr="002B5E14">
        <w:rPr>
          <w:i/>
          <w:sz w:val="28"/>
          <w:szCs w:val="28"/>
          <w:u w:val="single"/>
        </w:rPr>
        <w:t xml:space="preserve"> 201</w:t>
      </w:r>
      <w:r w:rsidR="00645A1A" w:rsidRPr="002B5E14">
        <w:rPr>
          <w:i/>
          <w:sz w:val="28"/>
          <w:szCs w:val="28"/>
          <w:u w:val="single"/>
        </w:rPr>
        <w:t>5</w:t>
      </w:r>
      <w:r w:rsidRPr="002B5E14">
        <w:rPr>
          <w:i/>
          <w:sz w:val="28"/>
          <w:szCs w:val="28"/>
          <w:u w:val="single"/>
        </w:rPr>
        <w:t xml:space="preserve"> г</w:t>
      </w:r>
      <w:r w:rsidR="00EB6ADD" w:rsidRPr="002B5E14">
        <w:rPr>
          <w:i/>
          <w:sz w:val="28"/>
          <w:szCs w:val="28"/>
          <w:u w:val="single"/>
        </w:rPr>
        <w:tab/>
      </w:r>
      <w:r w:rsidR="00EB6ADD" w:rsidRPr="002B5E14">
        <w:rPr>
          <w:i/>
          <w:sz w:val="28"/>
          <w:szCs w:val="28"/>
          <w:u w:val="single"/>
        </w:rPr>
        <w:tab/>
      </w:r>
      <w:r w:rsidR="00EB6ADD" w:rsidRPr="002B5E14">
        <w:rPr>
          <w:i/>
          <w:sz w:val="28"/>
          <w:szCs w:val="28"/>
          <w:u w:val="single"/>
        </w:rPr>
        <w:tab/>
      </w:r>
    </w:p>
    <w:p w:rsidR="00EE71AF" w:rsidRPr="005B1587" w:rsidRDefault="00EE71AF" w:rsidP="00EE71AF">
      <w:pPr>
        <w:ind w:left="5040" w:firstLine="720"/>
        <w:rPr>
          <w:sz w:val="28"/>
          <w:szCs w:val="28"/>
          <w:vertAlign w:val="superscript"/>
        </w:rPr>
      </w:pPr>
      <w:r w:rsidRPr="002B5E14">
        <w:rPr>
          <w:sz w:val="28"/>
          <w:szCs w:val="28"/>
          <w:vertAlign w:val="superscript"/>
        </w:rPr>
        <w:t>(дата)</w:t>
      </w:r>
    </w:p>
    <w:p w:rsidR="00EE71AF" w:rsidRPr="005B1587" w:rsidRDefault="00EE71AF" w:rsidP="00EE71AF">
      <w:pPr>
        <w:rPr>
          <w:sz w:val="28"/>
          <w:szCs w:val="28"/>
          <w:u w:val="single"/>
        </w:rPr>
      </w:pPr>
      <w:r w:rsidRPr="005B1587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  <w:r w:rsidR="00EB6ADD">
        <w:rPr>
          <w:sz w:val="28"/>
          <w:szCs w:val="28"/>
          <w:u w:val="single"/>
        </w:rPr>
        <w:tab/>
      </w:r>
      <w:r w:rsidRPr="005B1587">
        <w:rPr>
          <w:sz w:val="28"/>
          <w:szCs w:val="28"/>
          <w:u w:val="single"/>
        </w:rPr>
        <w:tab/>
      </w:r>
    </w:p>
    <w:p w:rsidR="00EE71AF" w:rsidRPr="0036773C" w:rsidRDefault="00EE71AF" w:rsidP="00EE71AF">
      <w:pPr>
        <w:jc w:val="center"/>
        <w:rPr>
          <w:b/>
          <w:sz w:val="28"/>
        </w:rPr>
      </w:pPr>
      <w:r>
        <w:br w:type="page"/>
      </w:r>
      <w:r w:rsidRPr="0036773C">
        <w:rPr>
          <w:b/>
          <w:sz w:val="28"/>
        </w:rPr>
        <w:lastRenderedPageBreak/>
        <w:t>ПРИЛОЖЕНИЕ</w:t>
      </w:r>
    </w:p>
    <w:p w:rsidR="00EE71AF" w:rsidRPr="0036773C" w:rsidRDefault="00EE71AF" w:rsidP="00EE71AF">
      <w:pPr>
        <w:jc w:val="center"/>
        <w:rPr>
          <w:b/>
          <w:sz w:val="28"/>
          <w:szCs w:val="28"/>
        </w:rPr>
      </w:pPr>
      <w:r w:rsidRPr="0036773C">
        <w:rPr>
          <w:b/>
          <w:sz w:val="28"/>
          <w:szCs w:val="28"/>
        </w:rPr>
        <w:t xml:space="preserve">к заданию на </w:t>
      </w:r>
      <w:r w:rsidR="005930F5">
        <w:rPr>
          <w:b/>
          <w:sz w:val="28"/>
          <w:szCs w:val="28"/>
        </w:rPr>
        <w:t xml:space="preserve">лабораторную работу </w:t>
      </w:r>
      <w:r w:rsidRPr="0036773C">
        <w:rPr>
          <w:b/>
          <w:sz w:val="28"/>
          <w:szCs w:val="28"/>
        </w:rPr>
        <w:t>по теме:</w:t>
      </w:r>
      <w:r w:rsidR="005930F5">
        <w:rPr>
          <w:b/>
          <w:sz w:val="28"/>
          <w:szCs w:val="28"/>
        </w:rPr>
        <w:t xml:space="preserve"> </w:t>
      </w:r>
      <w:r w:rsidRPr="0036773C">
        <w:rPr>
          <w:b/>
          <w:sz w:val="28"/>
          <w:szCs w:val="28"/>
        </w:rPr>
        <w:br/>
      </w:r>
      <w:r w:rsidR="00EC198F" w:rsidRPr="003E1D3D">
        <w:rPr>
          <w:sz w:val="28"/>
          <w:szCs w:val="28"/>
        </w:rPr>
        <w:t>«</w:t>
      </w:r>
      <w:r w:rsidR="003E1D3D" w:rsidRPr="003E1D3D">
        <w:rPr>
          <w:sz w:val="28"/>
          <w:szCs w:val="28"/>
        </w:rPr>
        <w:t xml:space="preserve">Автоматизированная </w:t>
      </w:r>
      <w:r w:rsidR="00721A2B" w:rsidRPr="003E1D3D">
        <w:rPr>
          <w:sz w:val="28"/>
          <w:szCs w:val="28"/>
        </w:rPr>
        <w:t>система</w:t>
      </w:r>
      <w:r w:rsidR="003E1D3D" w:rsidRPr="003E1D3D">
        <w:rPr>
          <w:sz w:val="28"/>
          <w:szCs w:val="28"/>
        </w:rPr>
        <w:t xml:space="preserve"> моделирования движения на перекрестке с круговым движением</w:t>
      </w:r>
      <w:r w:rsidR="00EC198F" w:rsidRPr="003E1D3D">
        <w:rPr>
          <w:sz w:val="28"/>
          <w:szCs w:val="28"/>
        </w:rPr>
        <w:t>»</w:t>
      </w:r>
    </w:p>
    <w:p w:rsidR="00EE71AF" w:rsidRDefault="00EE71AF" w:rsidP="00EE71AF">
      <w:pPr>
        <w:jc w:val="center"/>
        <w:rPr>
          <w:b/>
          <w:sz w:val="28"/>
          <w:szCs w:val="28"/>
        </w:rPr>
      </w:pPr>
      <w:r w:rsidRPr="003E1D3D">
        <w:rPr>
          <w:b/>
          <w:sz w:val="28"/>
          <w:szCs w:val="28"/>
        </w:rPr>
        <w:t>студент</w:t>
      </w:r>
      <w:r w:rsidR="003E1D3D" w:rsidRPr="003E1D3D">
        <w:rPr>
          <w:b/>
          <w:sz w:val="28"/>
          <w:szCs w:val="28"/>
        </w:rPr>
        <w:t>ов</w:t>
      </w:r>
      <w:r w:rsidRPr="003E1D3D">
        <w:rPr>
          <w:b/>
          <w:sz w:val="28"/>
          <w:szCs w:val="28"/>
        </w:rPr>
        <w:t xml:space="preserve"> группы </w:t>
      </w:r>
      <w:r w:rsidR="003E1D3D" w:rsidRPr="003E1D3D">
        <w:rPr>
          <w:b/>
          <w:sz w:val="28"/>
          <w:szCs w:val="28"/>
        </w:rPr>
        <w:t>№63</w:t>
      </w:r>
      <w:r w:rsidRPr="003E1D3D">
        <w:rPr>
          <w:b/>
          <w:sz w:val="28"/>
          <w:szCs w:val="28"/>
        </w:rPr>
        <w:t xml:space="preserve">02 </w:t>
      </w:r>
      <w:r w:rsidR="003E1D3D" w:rsidRPr="003E1D3D">
        <w:rPr>
          <w:b/>
          <w:sz w:val="28"/>
          <w:szCs w:val="28"/>
        </w:rPr>
        <w:t>Мурзина Алексея Владимировича и Зарецкого Алексея Константиновича</w:t>
      </w:r>
    </w:p>
    <w:p w:rsidR="0036773C" w:rsidRPr="0036773C" w:rsidRDefault="0036773C" w:rsidP="00EE71AF">
      <w:pPr>
        <w:jc w:val="center"/>
        <w:rPr>
          <w:b/>
          <w:sz w:val="28"/>
          <w:szCs w:val="28"/>
        </w:rPr>
      </w:pPr>
    </w:p>
    <w:p w:rsidR="00A06AB6" w:rsidRPr="00841B80" w:rsidRDefault="00A06AB6" w:rsidP="00A06AB6">
      <w:pPr>
        <w:pStyle w:val="aff6"/>
        <w:ind w:firstLine="539"/>
      </w:pPr>
      <w:r w:rsidRPr="00841B80">
        <w:t>Исходные данные к проекту:</w:t>
      </w:r>
    </w:p>
    <w:p w:rsidR="00A06AB6" w:rsidRPr="00841B80" w:rsidRDefault="00A06AB6" w:rsidP="00F2008A">
      <w:pPr>
        <w:pStyle w:val="aff6"/>
        <w:numPr>
          <w:ilvl w:val="0"/>
          <w:numId w:val="9"/>
        </w:numPr>
      </w:pPr>
      <w:r w:rsidRPr="00841B80">
        <w:t>Характеристики объекта автоматизации:</w:t>
      </w:r>
    </w:p>
    <w:p w:rsidR="00A06AB6" w:rsidRDefault="00A06AB6" w:rsidP="00F2008A">
      <w:pPr>
        <w:pStyle w:val="aff6"/>
        <w:numPr>
          <w:ilvl w:val="0"/>
          <w:numId w:val="10"/>
        </w:numPr>
        <w:tabs>
          <w:tab w:val="left" w:pos="1080"/>
        </w:tabs>
      </w:pPr>
      <w:r w:rsidRPr="00841B80">
        <w:t xml:space="preserve">Вид автоматизируемой деятельности: процесс </w:t>
      </w:r>
      <w:r w:rsidR="003E1D3D">
        <w:t>моделирования движения на перекрестке с круговым движением.</w:t>
      </w:r>
    </w:p>
    <w:p w:rsidR="003E1D3D" w:rsidRPr="003E1D3D" w:rsidRDefault="003E1D3D" w:rsidP="00F2008A">
      <w:pPr>
        <w:pStyle w:val="aff6"/>
        <w:numPr>
          <w:ilvl w:val="0"/>
          <w:numId w:val="10"/>
        </w:numPr>
        <w:tabs>
          <w:tab w:val="left" w:pos="1080"/>
        </w:tabs>
      </w:pPr>
      <w:r>
        <w:t>Количество пересекаемых дорог перекрестка</w:t>
      </w:r>
      <w:r>
        <w:rPr>
          <w:lang w:val="en-US"/>
        </w:rPr>
        <w:t>: 2</w:t>
      </w:r>
    </w:p>
    <w:p w:rsidR="003E1D3D" w:rsidRPr="003E1D3D" w:rsidRDefault="003E1D3D" w:rsidP="00F2008A">
      <w:pPr>
        <w:pStyle w:val="aff6"/>
        <w:numPr>
          <w:ilvl w:val="0"/>
          <w:numId w:val="10"/>
        </w:numPr>
        <w:tabs>
          <w:tab w:val="left" w:pos="1080"/>
        </w:tabs>
      </w:pPr>
      <w:r>
        <w:t>Количество полос для движения в каждом направлении</w:t>
      </w:r>
      <w:r w:rsidRPr="003E1D3D">
        <w:t>: 1-4</w:t>
      </w:r>
    </w:p>
    <w:p w:rsidR="003E1D3D" w:rsidRDefault="003E1D3D" w:rsidP="00F2008A">
      <w:pPr>
        <w:pStyle w:val="aff6"/>
        <w:numPr>
          <w:ilvl w:val="0"/>
          <w:numId w:val="10"/>
        </w:numPr>
        <w:tabs>
          <w:tab w:val="left" w:pos="1080"/>
        </w:tabs>
      </w:pPr>
      <w:r>
        <w:t>Наличие пешеходного перехода перед перекрестком</w:t>
      </w:r>
      <w:r w:rsidRPr="003E1D3D">
        <w:t xml:space="preserve">: </w:t>
      </w:r>
      <w:r>
        <w:t>всегда</w:t>
      </w:r>
    </w:p>
    <w:p w:rsidR="00D41713" w:rsidRDefault="003E1D3D" w:rsidP="00F2008A">
      <w:pPr>
        <w:pStyle w:val="aff6"/>
        <w:numPr>
          <w:ilvl w:val="0"/>
          <w:numId w:val="10"/>
        </w:numPr>
        <w:tabs>
          <w:tab w:val="left" w:pos="1080"/>
        </w:tabs>
      </w:pPr>
      <w:r>
        <w:t>Наличие светофора регулирующий, пешеходный переход</w:t>
      </w:r>
      <w:r w:rsidRPr="003E1D3D">
        <w:t xml:space="preserve">: </w:t>
      </w:r>
      <w:r>
        <w:t>опционально.</w:t>
      </w:r>
    </w:p>
    <w:p w:rsidR="003E1D3D" w:rsidRPr="003E1D3D" w:rsidRDefault="003E1D3D" w:rsidP="00F2008A">
      <w:pPr>
        <w:pStyle w:val="aff6"/>
        <w:numPr>
          <w:ilvl w:val="0"/>
          <w:numId w:val="10"/>
        </w:numPr>
        <w:tabs>
          <w:tab w:val="left" w:pos="1080"/>
        </w:tabs>
      </w:pPr>
      <w:r>
        <w:t>Виды приоритетов движения</w:t>
      </w:r>
      <w:r>
        <w:rPr>
          <w:lang w:val="en-US"/>
        </w:rPr>
        <w:t>:</w:t>
      </w:r>
    </w:p>
    <w:p w:rsidR="003E1D3D" w:rsidRDefault="003E1D3D" w:rsidP="00F2008A">
      <w:pPr>
        <w:pStyle w:val="aff6"/>
        <w:numPr>
          <w:ilvl w:val="1"/>
          <w:numId w:val="10"/>
        </w:numPr>
        <w:tabs>
          <w:tab w:val="left" w:pos="1080"/>
        </w:tabs>
      </w:pPr>
      <w:r>
        <w:t>Главное кольцо</w:t>
      </w:r>
    </w:p>
    <w:p w:rsidR="003E1D3D" w:rsidRDefault="003E1D3D" w:rsidP="00F2008A">
      <w:pPr>
        <w:pStyle w:val="aff6"/>
        <w:numPr>
          <w:ilvl w:val="1"/>
          <w:numId w:val="10"/>
        </w:numPr>
        <w:tabs>
          <w:tab w:val="left" w:pos="1080"/>
        </w:tabs>
      </w:pPr>
      <w:r>
        <w:t>Второстепенное кольцо</w:t>
      </w:r>
    </w:p>
    <w:p w:rsidR="003E1D3D" w:rsidRPr="00841B80" w:rsidRDefault="003E1D3D" w:rsidP="00F2008A">
      <w:pPr>
        <w:pStyle w:val="aff6"/>
        <w:numPr>
          <w:ilvl w:val="1"/>
          <w:numId w:val="10"/>
        </w:numPr>
        <w:tabs>
          <w:tab w:val="left" w:pos="1080"/>
        </w:tabs>
      </w:pPr>
      <w:r>
        <w:t>Главная одна из улиц</w:t>
      </w:r>
    </w:p>
    <w:p w:rsidR="00A06AB6" w:rsidRPr="00841B80" w:rsidRDefault="00A06AB6" w:rsidP="00F2008A">
      <w:pPr>
        <w:pStyle w:val="aff6"/>
        <w:numPr>
          <w:ilvl w:val="0"/>
          <w:numId w:val="9"/>
        </w:numPr>
        <w:tabs>
          <w:tab w:val="left" w:pos="1080"/>
        </w:tabs>
      </w:pPr>
      <w:r w:rsidRPr="00841B80">
        <w:t>Требования к информационному обеспечению:</w:t>
      </w:r>
    </w:p>
    <w:p w:rsidR="00511C4D" w:rsidRDefault="00511C4D" w:rsidP="00F2008A">
      <w:pPr>
        <w:pStyle w:val="aff6"/>
        <w:numPr>
          <w:ilvl w:val="0"/>
          <w:numId w:val="11"/>
        </w:numPr>
        <w:tabs>
          <w:tab w:val="left" w:pos="1080"/>
        </w:tabs>
      </w:pPr>
      <w:r>
        <w:t>Информационное обеспечение разрабатывается на основе следующих документов:</w:t>
      </w:r>
    </w:p>
    <w:p w:rsidR="00511C4D" w:rsidRDefault="00997CAB" w:rsidP="00F2008A">
      <w:pPr>
        <w:pStyle w:val="aff6"/>
        <w:numPr>
          <w:ilvl w:val="1"/>
          <w:numId w:val="11"/>
        </w:numPr>
        <w:tabs>
          <w:tab w:val="left" w:pos="1080"/>
        </w:tabs>
      </w:pPr>
      <w:r w:rsidRPr="00997CAB">
        <w:t xml:space="preserve">Постановление Правительства РФ от 23.10.1993 N 1090 (ред. от 20.04.2015) "О Правилах дорожного движения" </w:t>
      </w:r>
      <w:sdt>
        <w:sdtPr>
          <w:id w:val="1243686224"/>
          <w:citation/>
        </w:sdtPr>
        <w:sdtEndPr/>
        <w:sdtContent>
          <w:r>
            <w:fldChar w:fldCharType="begin"/>
          </w:r>
          <w:r>
            <w:instrText xml:space="preserve"> CITATION ПДД2015 \l 1049 </w:instrText>
          </w:r>
          <w:r>
            <w:fldChar w:fldCharType="separate"/>
          </w:r>
          <w:r w:rsidR="002134E7">
            <w:rPr>
              <w:noProof/>
            </w:rPr>
            <w:t>[1]</w:t>
          </w:r>
          <w:r>
            <w:fldChar w:fldCharType="end"/>
          </w:r>
        </w:sdtContent>
      </w:sdt>
    </w:p>
    <w:p w:rsidR="003E1D3D" w:rsidRDefault="003E1D3D" w:rsidP="00F2008A">
      <w:pPr>
        <w:pStyle w:val="aff6"/>
        <w:numPr>
          <w:ilvl w:val="0"/>
          <w:numId w:val="11"/>
        </w:numPr>
        <w:tabs>
          <w:tab w:val="left" w:pos="1080"/>
        </w:tabs>
      </w:pPr>
      <w:r>
        <w:t>Визуализация</w:t>
      </w:r>
      <w:r w:rsidR="00C33A99">
        <w:t xml:space="preserve"> на экране</w:t>
      </w:r>
      <w:r>
        <w:t xml:space="preserve"> перекрестка, кольца, дорожных знаков, сигнала светофора, движения машин и пешеходов.</w:t>
      </w:r>
    </w:p>
    <w:p w:rsidR="00C33A99" w:rsidRDefault="00C33A99" w:rsidP="00F2008A">
      <w:pPr>
        <w:pStyle w:val="aff6"/>
        <w:numPr>
          <w:ilvl w:val="0"/>
          <w:numId w:val="11"/>
        </w:numPr>
        <w:tabs>
          <w:tab w:val="left" w:pos="1080"/>
        </w:tabs>
      </w:pPr>
      <w:r>
        <w:t>Хранение созданных моделей перекрестков в базе данных.</w:t>
      </w:r>
    </w:p>
    <w:p w:rsidR="00A06AB6" w:rsidRPr="00841B80" w:rsidRDefault="00A06AB6" w:rsidP="00F2008A">
      <w:pPr>
        <w:pStyle w:val="aff6"/>
        <w:numPr>
          <w:ilvl w:val="0"/>
          <w:numId w:val="11"/>
        </w:numPr>
        <w:tabs>
          <w:tab w:val="left" w:pos="1080"/>
        </w:tabs>
      </w:pPr>
      <w:r w:rsidRPr="00841B80">
        <w:t xml:space="preserve">Предусмотреть </w:t>
      </w:r>
      <w:r w:rsidR="00C33A99">
        <w:t>ограничения</w:t>
      </w:r>
      <w:r w:rsidRPr="00841B80">
        <w:t xml:space="preserve"> целостности при вводе и редактировании данных.</w:t>
      </w:r>
    </w:p>
    <w:p w:rsidR="00A06AB6" w:rsidRPr="00841B80" w:rsidRDefault="00A06AB6" w:rsidP="00F2008A">
      <w:pPr>
        <w:pStyle w:val="aff6"/>
        <w:numPr>
          <w:ilvl w:val="0"/>
          <w:numId w:val="12"/>
        </w:numPr>
        <w:tabs>
          <w:tab w:val="left" w:pos="1080"/>
        </w:tabs>
      </w:pPr>
      <w:r w:rsidRPr="00841B80">
        <w:t>Требования к техническому обеспечению:</w:t>
      </w:r>
    </w:p>
    <w:p w:rsidR="00A06AB6" w:rsidRPr="00841B80" w:rsidRDefault="00A06AB6" w:rsidP="00F2008A">
      <w:pPr>
        <w:pStyle w:val="aff6"/>
        <w:numPr>
          <w:ilvl w:val="0"/>
          <w:numId w:val="18"/>
        </w:numPr>
        <w:tabs>
          <w:tab w:val="clear" w:pos="1260"/>
          <w:tab w:val="num" w:pos="1440"/>
        </w:tabs>
      </w:pPr>
      <w:r w:rsidRPr="00841B80">
        <w:t xml:space="preserve">Тип ЭВМ – IBM </w:t>
      </w:r>
      <w:r w:rsidRPr="00841B80">
        <w:rPr>
          <w:lang w:val="en-US"/>
        </w:rPr>
        <w:t>PC</w:t>
      </w:r>
      <w:r w:rsidRPr="00841B80">
        <w:t xml:space="preserve"> совместимый.</w:t>
      </w:r>
    </w:p>
    <w:p w:rsidR="00A06AB6" w:rsidRPr="00841B80" w:rsidRDefault="00A06AB6" w:rsidP="00F2008A">
      <w:pPr>
        <w:pStyle w:val="aff6"/>
        <w:numPr>
          <w:ilvl w:val="0"/>
          <w:numId w:val="18"/>
        </w:numPr>
        <w:tabs>
          <w:tab w:val="clear" w:pos="1260"/>
          <w:tab w:val="num" w:pos="1440"/>
        </w:tabs>
      </w:pPr>
      <w:r w:rsidRPr="00841B80">
        <w:lastRenderedPageBreak/>
        <w:t xml:space="preserve">Конфигурация комплекса технических средств определяется в процессе выполнения </w:t>
      </w:r>
      <w:r w:rsidR="00056EC3">
        <w:t>лабораторной работы</w:t>
      </w:r>
      <w:r w:rsidRPr="00841B80">
        <w:t>.</w:t>
      </w:r>
    </w:p>
    <w:p w:rsidR="00A06AB6" w:rsidRPr="00841B80" w:rsidRDefault="00A06AB6" w:rsidP="00F2008A">
      <w:pPr>
        <w:pStyle w:val="aff6"/>
        <w:numPr>
          <w:ilvl w:val="0"/>
          <w:numId w:val="17"/>
        </w:numPr>
        <w:tabs>
          <w:tab w:val="left" w:pos="1080"/>
        </w:tabs>
      </w:pPr>
      <w:r w:rsidRPr="00841B80">
        <w:t>Требования к программному обеспечению:</w:t>
      </w:r>
    </w:p>
    <w:p w:rsidR="00A06AB6" w:rsidRPr="00841B80" w:rsidRDefault="00A06AB6" w:rsidP="00F2008A">
      <w:pPr>
        <w:pStyle w:val="aff6"/>
        <w:numPr>
          <w:ilvl w:val="0"/>
          <w:numId w:val="13"/>
        </w:numPr>
        <w:tabs>
          <w:tab w:val="clear" w:pos="1260"/>
          <w:tab w:val="left" w:pos="1080"/>
          <w:tab w:val="num" w:pos="1440"/>
        </w:tabs>
      </w:pPr>
      <w:r w:rsidRPr="00841B80">
        <w:t xml:space="preserve">Тип операционной системы – </w:t>
      </w:r>
      <w:r w:rsidRPr="00841B80">
        <w:rPr>
          <w:lang w:val="en-US"/>
        </w:rPr>
        <w:t>MS</w:t>
      </w:r>
      <w:r w:rsidRPr="00841B80">
        <w:t xml:space="preserve"> </w:t>
      </w:r>
      <w:r w:rsidRPr="00841B80">
        <w:rPr>
          <w:lang w:val="en-US"/>
        </w:rPr>
        <w:t>Windows</w:t>
      </w:r>
      <w:r w:rsidRPr="00841B80">
        <w:t xml:space="preserve"> </w:t>
      </w:r>
      <w:r w:rsidRPr="00841B80">
        <w:rPr>
          <w:lang w:val="en-US"/>
        </w:rPr>
        <w:t>XP</w:t>
      </w:r>
      <w:r w:rsidR="00E26337">
        <w:t xml:space="preserve"> и выше, платформа </w:t>
      </w:r>
      <w:r w:rsidR="00E26337">
        <w:rPr>
          <w:lang w:val="en-US"/>
        </w:rPr>
        <w:t>x</w:t>
      </w:r>
      <w:r w:rsidR="00E26337" w:rsidRPr="00E26337">
        <w:t xml:space="preserve">86 </w:t>
      </w:r>
      <w:r w:rsidR="00E26337">
        <w:t xml:space="preserve">и </w:t>
      </w:r>
      <w:r w:rsidR="00E26337">
        <w:rPr>
          <w:lang w:val="en-US"/>
        </w:rPr>
        <w:t>x</w:t>
      </w:r>
      <w:r w:rsidR="00E26337" w:rsidRPr="00E26337">
        <w:t>64</w:t>
      </w:r>
    </w:p>
    <w:p w:rsidR="00A06AB6" w:rsidRPr="00841B80" w:rsidRDefault="00A06AB6" w:rsidP="00F2008A">
      <w:pPr>
        <w:pStyle w:val="aff6"/>
        <w:numPr>
          <w:ilvl w:val="0"/>
          <w:numId w:val="13"/>
        </w:numPr>
        <w:tabs>
          <w:tab w:val="clear" w:pos="1260"/>
          <w:tab w:val="left" w:pos="1080"/>
          <w:tab w:val="num" w:pos="1440"/>
        </w:tabs>
      </w:pPr>
      <w:r w:rsidRPr="00841B80">
        <w:t xml:space="preserve">Среда программирования – MS </w:t>
      </w:r>
      <w:r w:rsidRPr="00841B80">
        <w:rPr>
          <w:lang w:val="en-US"/>
        </w:rPr>
        <w:t>Visual</w:t>
      </w:r>
      <w:r w:rsidRPr="00841B80">
        <w:t xml:space="preserve"> </w:t>
      </w:r>
      <w:r w:rsidRPr="00841B80">
        <w:rPr>
          <w:lang w:val="en-US"/>
        </w:rPr>
        <w:t>Studio</w:t>
      </w:r>
      <w:r w:rsidR="00D41713">
        <w:t xml:space="preserve"> 2013</w:t>
      </w:r>
      <w:r w:rsidRPr="00841B80">
        <w:t>.</w:t>
      </w:r>
    </w:p>
    <w:p w:rsidR="00A06AB6" w:rsidRPr="00841B80" w:rsidRDefault="00A06AB6" w:rsidP="00F2008A">
      <w:pPr>
        <w:pStyle w:val="aff6"/>
        <w:numPr>
          <w:ilvl w:val="0"/>
          <w:numId w:val="13"/>
        </w:numPr>
        <w:tabs>
          <w:tab w:val="left" w:pos="1080"/>
        </w:tabs>
      </w:pPr>
      <w:r w:rsidRPr="00841B80">
        <w:t>Язык п</w:t>
      </w:r>
      <w:r w:rsidR="00D41713">
        <w:t>рограммирования – C#</w:t>
      </w:r>
      <w:r w:rsidR="00E26337" w:rsidRPr="00E26337">
        <w:t>,</w:t>
      </w:r>
      <w:r w:rsidR="00E26337">
        <w:t xml:space="preserve"> платформа</w:t>
      </w:r>
      <w:r w:rsidR="00E26337" w:rsidRPr="00E26337">
        <w:t xml:space="preserve"> Microsoft .NET Framework</w:t>
      </w:r>
      <w:r w:rsidR="00E26337">
        <w:t xml:space="preserve"> 4.5</w:t>
      </w:r>
    </w:p>
    <w:p w:rsidR="00A06AB6" w:rsidRPr="00841B80" w:rsidRDefault="00A06AB6" w:rsidP="00F2008A">
      <w:pPr>
        <w:pStyle w:val="aff6"/>
        <w:numPr>
          <w:ilvl w:val="0"/>
          <w:numId w:val="13"/>
        </w:numPr>
        <w:tabs>
          <w:tab w:val="clear" w:pos="1260"/>
          <w:tab w:val="left" w:pos="1080"/>
          <w:tab w:val="num" w:pos="1440"/>
        </w:tabs>
      </w:pPr>
      <w:r w:rsidRPr="00841B80">
        <w:t xml:space="preserve">Тип используемой СУБД – </w:t>
      </w:r>
      <w:r w:rsidR="00D41713">
        <w:rPr>
          <w:lang w:val="en-US"/>
        </w:rPr>
        <w:t>SQLite</w:t>
      </w:r>
      <w:r w:rsidR="00D41713" w:rsidRPr="00E26337">
        <w:t xml:space="preserve"> 3.8.9</w:t>
      </w:r>
    </w:p>
    <w:p w:rsidR="00A06AB6" w:rsidRPr="00841B80" w:rsidRDefault="00A06AB6" w:rsidP="00F2008A">
      <w:pPr>
        <w:pStyle w:val="aff6"/>
        <w:numPr>
          <w:ilvl w:val="0"/>
          <w:numId w:val="13"/>
        </w:numPr>
        <w:tabs>
          <w:tab w:val="clear" w:pos="1260"/>
          <w:tab w:val="left" w:pos="1080"/>
          <w:tab w:val="num" w:pos="1440"/>
        </w:tabs>
      </w:pPr>
      <w:r w:rsidRPr="00841B80">
        <w:t>Инструментальные средства разработки – определяются в процессе выполнения</w:t>
      </w:r>
      <w:r w:rsidR="00056EC3">
        <w:t xml:space="preserve"> лабораторной работы</w:t>
      </w:r>
      <w:r w:rsidRPr="00841B80">
        <w:t>.</w:t>
      </w:r>
    </w:p>
    <w:p w:rsidR="00A06AB6" w:rsidRPr="00841B80" w:rsidRDefault="00A06AB6" w:rsidP="00F2008A">
      <w:pPr>
        <w:pStyle w:val="aff6"/>
        <w:numPr>
          <w:ilvl w:val="0"/>
          <w:numId w:val="14"/>
        </w:numPr>
        <w:tabs>
          <w:tab w:val="left" w:pos="1080"/>
        </w:tabs>
      </w:pPr>
      <w:r w:rsidRPr="00841B80">
        <w:t>Общие требования к проектируемой системе.</w:t>
      </w:r>
    </w:p>
    <w:p w:rsidR="00A06AB6" w:rsidRPr="00841B80" w:rsidRDefault="00A06AB6" w:rsidP="00F2008A">
      <w:pPr>
        <w:pStyle w:val="aff6"/>
        <w:numPr>
          <w:ilvl w:val="0"/>
          <w:numId w:val="15"/>
        </w:numPr>
        <w:tabs>
          <w:tab w:val="left" w:pos="1080"/>
        </w:tabs>
      </w:pPr>
      <w:r w:rsidRPr="00841B80">
        <w:t>Функции, реализуемые системой:</w:t>
      </w:r>
    </w:p>
    <w:p w:rsidR="00A06AB6" w:rsidRDefault="00A06AB6" w:rsidP="00F2008A">
      <w:pPr>
        <w:pStyle w:val="aff6"/>
        <w:numPr>
          <w:ilvl w:val="0"/>
          <w:numId w:val="21"/>
        </w:numPr>
        <w:tabs>
          <w:tab w:val="left" w:pos="1080"/>
        </w:tabs>
      </w:pPr>
      <w:r w:rsidRPr="00841B80">
        <w:t>Выполнение разграничений прав доступа (</w:t>
      </w:r>
      <w:r w:rsidR="00E26337">
        <w:t>суперпользователь</w:t>
      </w:r>
      <w:r w:rsidRPr="00841B80">
        <w:t>,</w:t>
      </w:r>
      <w:r w:rsidR="00E26337">
        <w:t xml:space="preserve"> расширенный пользователь,</w:t>
      </w:r>
      <w:r w:rsidRPr="00841B80">
        <w:t xml:space="preserve"> пользователь).</w:t>
      </w:r>
    </w:p>
    <w:p w:rsidR="00E26337" w:rsidRDefault="00486EC6" w:rsidP="00F2008A">
      <w:pPr>
        <w:pStyle w:val="aff6"/>
        <w:numPr>
          <w:ilvl w:val="0"/>
          <w:numId w:val="21"/>
        </w:numPr>
        <w:tabs>
          <w:tab w:val="left" w:pos="1080"/>
        </w:tabs>
      </w:pPr>
      <w:r>
        <w:t>Управление моделями перекрестков для пользователей с правами суперпользователя</w:t>
      </w:r>
      <w:r w:rsidRPr="00486EC6">
        <w:t xml:space="preserve">: </w:t>
      </w:r>
      <w:r>
        <w:t>создание, изменение, удаление.</w:t>
      </w:r>
    </w:p>
    <w:p w:rsidR="00486EC6" w:rsidRDefault="00486EC6" w:rsidP="00F2008A">
      <w:pPr>
        <w:pStyle w:val="aff6"/>
        <w:numPr>
          <w:ilvl w:val="0"/>
          <w:numId w:val="21"/>
        </w:numPr>
        <w:tabs>
          <w:tab w:val="left" w:pos="1080"/>
        </w:tabs>
      </w:pPr>
      <w:r>
        <w:t>Управление пользователями для пользователя с правами суперпользователя</w:t>
      </w:r>
      <w:r w:rsidRPr="00486EC6">
        <w:t xml:space="preserve">: </w:t>
      </w:r>
      <w:r>
        <w:t>добавление, изменение уровня прав, удаление.</w:t>
      </w:r>
    </w:p>
    <w:p w:rsidR="00486EC6" w:rsidRPr="00841B80" w:rsidRDefault="00486EC6" w:rsidP="00F2008A">
      <w:pPr>
        <w:pStyle w:val="aff6"/>
        <w:numPr>
          <w:ilvl w:val="0"/>
          <w:numId w:val="21"/>
        </w:numPr>
        <w:tabs>
          <w:tab w:val="left" w:pos="1080"/>
        </w:tabs>
      </w:pPr>
      <w:r>
        <w:t>Изменения закона распределения машин и пешеходов во время моделирования для пользователя с правами не ниже расширенного пользователя.</w:t>
      </w:r>
    </w:p>
    <w:p w:rsidR="00A06AB6" w:rsidRPr="00841B80" w:rsidRDefault="00A06AB6" w:rsidP="00F2008A">
      <w:pPr>
        <w:pStyle w:val="aff6"/>
        <w:numPr>
          <w:ilvl w:val="0"/>
          <w:numId w:val="15"/>
        </w:numPr>
        <w:tabs>
          <w:tab w:val="left" w:pos="1080"/>
        </w:tabs>
      </w:pPr>
      <w:r w:rsidRPr="00841B80">
        <w:t>Технические требования к системе:</w:t>
      </w:r>
    </w:p>
    <w:p w:rsidR="00A06AB6" w:rsidRPr="00841B80" w:rsidRDefault="00A06AB6" w:rsidP="00F2008A">
      <w:pPr>
        <w:pStyle w:val="aff6"/>
        <w:numPr>
          <w:ilvl w:val="1"/>
          <w:numId w:val="15"/>
        </w:numPr>
        <w:tabs>
          <w:tab w:val="left" w:pos="1080"/>
        </w:tabs>
      </w:pPr>
      <w:r w:rsidRPr="00841B80">
        <w:t>режим работы – диалоговый;</w:t>
      </w:r>
    </w:p>
    <w:p w:rsidR="00A06AB6" w:rsidRPr="00841B80" w:rsidRDefault="00A06AB6" w:rsidP="00F2008A">
      <w:pPr>
        <w:pStyle w:val="aff6"/>
        <w:numPr>
          <w:ilvl w:val="1"/>
          <w:numId w:val="15"/>
        </w:numPr>
        <w:tabs>
          <w:tab w:val="left" w:pos="1080"/>
        </w:tabs>
      </w:pPr>
      <w:r w:rsidRPr="00841B80">
        <w:t>время реакции при вводе/выводе данных в систему</w:t>
      </w:r>
      <w:r w:rsidR="005C798F">
        <w:t xml:space="preserve"> – </w:t>
      </w:r>
      <w:r w:rsidRPr="00841B80">
        <w:t>не более 10 секунд;</w:t>
      </w:r>
    </w:p>
    <w:p w:rsidR="00A06AB6" w:rsidRPr="00841B80" w:rsidRDefault="00A06AB6" w:rsidP="00F2008A">
      <w:pPr>
        <w:pStyle w:val="aff6"/>
        <w:numPr>
          <w:ilvl w:val="1"/>
          <w:numId w:val="16"/>
        </w:numPr>
        <w:tabs>
          <w:tab w:val="left" w:pos="1080"/>
        </w:tabs>
      </w:pPr>
      <w:r w:rsidRPr="00841B80">
        <w:t>система должна удовлетворять санитарным правилам и нормам СанПин 2.2.2/2.4 2198-08;</w:t>
      </w:r>
    </w:p>
    <w:p w:rsidR="00A06AB6" w:rsidRPr="00841B80" w:rsidRDefault="00A06AB6" w:rsidP="00F2008A">
      <w:pPr>
        <w:pStyle w:val="aff6"/>
        <w:numPr>
          <w:ilvl w:val="1"/>
          <w:numId w:val="16"/>
        </w:numPr>
        <w:tabs>
          <w:tab w:val="left" w:pos="1080"/>
        </w:tabs>
      </w:pPr>
      <w:r w:rsidRPr="00841B80">
        <w:t>условия работы средств вычислительной техники должны соответствовать группе 1 пункта 1.3.1 ГОСТ 12.1.005, 12.1.007.</w:t>
      </w:r>
    </w:p>
    <w:p w:rsidR="00A06AB6" w:rsidRPr="00841B80" w:rsidRDefault="00A06AB6" w:rsidP="00F2008A">
      <w:pPr>
        <w:pStyle w:val="aff6"/>
        <w:numPr>
          <w:ilvl w:val="0"/>
          <w:numId w:val="19"/>
        </w:numPr>
        <w:tabs>
          <w:tab w:val="left" w:pos="1080"/>
        </w:tabs>
      </w:pPr>
      <w:r w:rsidRPr="00841B80">
        <w:lastRenderedPageBreak/>
        <w:t>Условия труда:</w:t>
      </w:r>
    </w:p>
    <w:p w:rsidR="00A06AB6" w:rsidRPr="00841B80" w:rsidRDefault="00A06AB6" w:rsidP="00F2008A">
      <w:pPr>
        <w:pStyle w:val="aff6"/>
        <w:numPr>
          <w:ilvl w:val="0"/>
          <w:numId w:val="20"/>
        </w:numPr>
        <w:tabs>
          <w:tab w:val="left" w:pos="1080"/>
        </w:tabs>
      </w:pPr>
      <w:r w:rsidRPr="00841B80">
        <w:t xml:space="preserve">температура окружающего воздуха – 15-25 </w:t>
      </w:r>
      <w:r w:rsidRPr="00841B80">
        <w:rPr>
          <w:vertAlign w:val="superscript"/>
        </w:rPr>
        <w:t>о</w:t>
      </w:r>
      <w:r w:rsidRPr="00841B80">
        <w:t>С;</w:t>
      </w:r>
    </w:p>
    <w:p w:rsidR="00A06AB6" w:rsidRPr="00841B80" w:rsidRDefault="00A06AB6" w:rsidP="00F2008A">
      <w:pPr>
        <w:pStyle w:val="aff6"/>
        <w:numPr>
          <w:ilvl w:val="0"/>
          <w:numId w:val="20"/>
        </w:numPr>
        <w:tabs>
          <w:tab w:val="left" w:pos="1080"/>
        </w:tabs>
      </w:pPr>
      <w:r w:rsidRPr="00841B80">
        <w:t>относительная влажность – 45-75%;</w:t>
      </w:r>
    </w:p>
    <w:p w:rsidR="00A06AB6" w:rsidRPr="00841B80" w:rsidRDefault="00A06AB6" w:rsidP="00F2008A">
      <w:pPr>
        <w:pStyle w:val="aff6"/>
        <w:numPr>
          <w:ilvl w:val="0"/>
          <w:numId w:val="20"/>
        </w:numPr>
        <w:tabs>
          <w:tab w:val="left" w:pos="1080"/>
        </w:tabs>
      </w:pPr>
      <w:r w:rsidRPr="00841B80">
        <w:t>содержание вредных веществ, пыли и подвижного воздуха в рабочей зоне соответствует нормам ГОСТ 12.1.005, 12.1.007.</w:t>
      </w:r>
    </w:p>
    <w:p w:rsidR="00EE71AF" w:rsidRPr="00252D21" w:rsidRDefault="00EE71AF" w:rsidP="00EE71AF">
      <w:pPr>
        <w:pStyle w:val="aff8"/>
        <w:tabs>
          <w:tab w:val="left" w:pos="1134"/>
        </w:tabs>
        <w:rPr>
          <w:szCs w:val="28"/>
        </w:rPr>
      </w:pPr>
    </w:p>
    <w:p w:rsidR="00EE71AF" w:rsidRDefault="00EE71AF" w:rsidP="00EE71AF">
      <w:pPr>
        <w:tabs>
          <w:tab w:val="left" w:pos="6804"/>
        </w:tabs>
        <w:rPr>
          <w:sz w:val="28"/>
          <w:szCs w:val="28"/>
        </w:rPr>
      </w:pPr>
      <w:r w:rsidRPr="005C798F">
        <w:rPr>
          <w:sz w:val="28"/>
          <w:szCs w:val="28"/>
        </w:rPr>
        <w:t xml:space="preserve">Руководитель </w:t>
      </w:r>
      <w:r w:rsidR="00275040">
        <w:rPr>
          <w:sz w:val="28"/>
          <w:szCs w:val="28"/>
        </w:rPr>
        <w:t>лабораторной работы</w:t>
      </w:r>
      <w:r w:rsidRPr="005C798F">
        <w:rPr>
          <w:sz w:val="28"/>
          <w:szCs w:val="28"/>
        </w:rPr>
        <w:t xml:space="preserve"> </w:t>
      </w:r>
      <w:r w:rsidRPr="005C798F">
        <w:rPr>
          <w:sz w:val="28"/>
          <w:szCs w:val="28"/>
          <w:u w:val="single"/>
        </w:rPr>
        <w:tab/>
        <w:t xml:space="preserve"> </w:t>
      </w:r>
      <w:r w:rsidRPr="005C798F">
        <w:rPr>
          <w:sz w:val="28"/>
          <w:szCs w:val="28"/>
        </w:rPr>
        <w:t>Михеева Т. И.</w:t>
      </w:r>
    </w:p>
    <w:p w:rsidR="005C798F" w:rsidRPr="005C798F" w:rsidRDefault="005C798F" w:rsidP="00EE71AF">
      <w:pPr>
        <w:tabs>
          <w:tab w:val="left" w:pos="6804"/>
        </w:tabs>
        <w:rPr>
          <w:sz w:val="28"/>
          <w:szCs w:val="28"/>
        </w:rPr>
      </w:pPr>
    </w:p>
    <w:p w:rsidR="00EE71AF" w:rsidRDefault="00EE71AF" w:rsidP="00EE71AF">
      <w:pPr>
        <w:tabs>
          <w:tab w:val="left" w:pos="6804"/>
        </w:tabs>
        <w:rPr>
          <w:sz w:val="28"/>
          <w:szCs w:val="28"/>
        </w:rPr>
      </w:pPr>
      <w:r w:rsidRPr="005C798F">
        <w:rPr>
          <w:sz w:val="28"/>
          <w:szCs w:val="28"/>
        </w:rPr>
        <w:t>Задание принял</w:t>
      </w:r>
      <w:r w:rsidR="004E5BD2">
        <w:rPr>
          <w:sz w:val="28"/>
          <w:szCs w:val="28"/>
        </w:rPr>
        <w:t>и</w:t>
      </w:r>
      <w:r w:rsidRPr="005C798F">
        <w:rPr>
          <w:sz w:val="28"/>
          <w:szCs w:val="28"/>
        </w:rPr>
        <w:t xml:space="preserve"> к исполнению</w:t>
      </w:r>
      <w:r w:rsidRPr="005C798F">
        <w:rPr>
          <w:sz w:val="28"/>
          <w:szCs w:val="28"/>
          <w:u w:val="single"/>
        </w:rPr>
        <w:tab/>
        <w:t xml:space="preserve"> </w:t>
      </w:r>
      <w:r w:rsidR="004E5BD2">
        <w:rPr>
          <w:sz w:val="28"/>
          <w:szCs w:val="28"/>
        </w:rPr>
        <w:t>Мурзин А.В</w:t>
      </w:r>
      <w:r w:rsidR="00A46156">
        <w:rPr>
          <w:sz w:val="28"/>
          <w:szCs w:val="28"/>
        </w:rPr>
        <w:t>.</w:t>
      </w:r>
    </w:p>
    <w:p w:rsidR="004E5BD2" w:rsidRPr="005C798F" w:rsidRDefault="004E5BD2" w:rsidP="004E5BD2">
      <w:pPr>
        <w:tabs>
          <w:tab w:val="left" w:pos="6804"/>
          <w:tab w:val="left" w:pos="7088"/>
        </w:tabs>
        <w:ind w:firstLine="6804"/>
        <w:rPr>
          <w:sz w:val="28"/>
          <w:szCs w:val="28"/>
        </w:rPr>
      </w:pPr>
      <w:r>
        <w:rPr>
          <w:sz w:val="28"/>
          <w:szCs w:val="28"/>
        </w:rPr>
        <w:t>Зарецкий А.К.</w:t>
      </w:r>
    </w:p>
    <w:p w:rsidR="00EE71AF" w:rsidRPr="00594452" w:rsidRDefault="00EE71AF" w:rsidP="00594452">
      <w:pPr>
        <w:pStyle w:val="afd"/>
        <w:rPr>
          <w:b/>
          <w:bCs/>
        </w:rPr>
      </w:pPr>
      <w:r>
        <w:br w:type="page"/>
      </w:r>
      <w:bookmarkStart w:id="1" w:name="_Toc251662562"/>
      <w:r w:rsidRPr="00594452">
        <w:rPr>
          <w:b/>
          <w:bCs/>
        </w:rPr>
        <w:lastRenderedPageBreak/>
        <w:t>РЕФЕРАТ</w:t>
      </w:r>
      <w:bookmarkEnd w:id="1"/>
    </w:p>
    <w:p w:rsidR="00EE71AF" w:rsidRPr="005C798F" w:rsidRDefault="00EE71AF" w:rsidP="00EE4263">
      <w:pPr>
        <w:pStyle w:val="afb"/>
      </w:pPr>
      <w:r w:rsidRPr="00484EF6">
        <w:t xml:space="preserve">Пояснительная записка: </w:t>
      </w:r>
      <w:r w:rsidR="002A708A">
        <w:t>4</w:t>
      </w:r>
      <w:r w:rsidR="00177EBA" w:rsidRPr="00484EF6">
        <w:t>4</w:t>
      </w:r>
      <w:r w:rsidRPr="00484EF6">
        <w:t xml:space="preserve"> страниц</w:t>
      </w:r>
      <w:r w:rsidR="00793A27" w:rsidRPr="00484EF6">
        <w:t>ы</w:t>
      </w:r>
      <w:r w:rsidRPr="00484EF6">
        <w:t>,</w:t>
      </w:r>
      <w:r w:rsidR="00484EF6" w:rsidRPr="00484EF6">
        <w:t xml:space="preserve"> 21 рисунок</w:t>
      </w:r>
      <w:r w:rsidRPr="00484EF6">
        <w:t xml:space="preserve">, </w:t>
      </w:r>
      <w:r w:rsidR="00177EBA" w:rsidRPr="00484EF6">
        <w:t>7</w:t>
      </w:r>
      <w:r w:rsidRPr="00484EF6">
        <w:t xml:space="preserve"> таблиц, </w:t>
      </w:r>
      <w:r w:rsidR="00484EF6" w:rsidRPr="00484EF6">
        <w:t>12 источников</w:t>
      </w:r>
      <w:r w:rsidRPr="00484EF6">
        <w:t xml:space="preserve">, </w:t>
      </w:r>
      <w:r w:rsidR="00484EF6" w:rsidRPr="00484EF6">
        <w:t>2 приложения</w:t>
      </w:r>
      <w:r w:rsidRPr="00484EF6">
        <w:t>.</w:t>
      </w:r>
    </w:p>
    <w:p w:rsidR="00EE71AF" w:rsidRDefault="00EE71AF" w:rsidP="005F7C9E">
      <w:pPr>
        <w:rPr>
          <w:sz w:val="20"/>
          <w:szCs w:val="20"/>
        </w:rPr>
      </w:pPr>
    </w:p>
    <w:p w:rsidR="005F7C9E" w:rsidRPr="00335C90" w:rsidRDefault="00335C90" w:rsidP="00335C90">
      <w:pPr>
        <w:pStyle w:val="afb"/>
      </w:pPr>
      <w:r w:rsidRPr="00335C90">
        <w:t>ПЕРЕКРЕСТОК, КРУГОВОЕ ДОРОЖНОЕ ДВИЖЕНИЕ, ИММИТАЦИОННОЕ МОДЕЛИРОВАНИЕ, АВТОМАТИЗИРОВАННАЯ СИСТЕМА МОДЕЛИРОВАНИЯ ДОРОЖНОГО ДВИЖЕНИЯ</w:t>
      </w:r>
    </w:p>
    <w:p w:rsidR="00335C90" w:rsidRPr="005F7C9E" w:rsidRDefault="00335C90" w:rsidP="00335C90">
      <w:pPr>
        <w:pStyle w:val="afb"/>
      </w:pPr>
    </w:p>
    <w:p w:rsidR="00734B16" w:rsidRDefault="00734B16" w:rsidP="00734B16">
      <w:pPr>
        <w:pStyle w:val="afb"/>
      </w:pPr>
      <w:r>
        <w:t>Созданная п</w:t>
      </w:r>
      <w:r w:rsidR="00C76345">
        <w:t>рограмма</w:t>
      </w:r>
      <w:r>
        <w:t>, названная</w:t>
      </w:r>
      <w:r w:rsidR="00C76345">
        <w:t xml:space="preserve"> </w:t>
      </w:r>
      <w:r w:rsidR="00C76345">
        <w:rPr>
          <w:lang w:val="en-US"/>
        </w:rPr>
        <w:t>RoadRingSim</w:t>
      </w:r>
      <w:r>
        <w:t>,</w:t>
      </w:r>
      <w:r w:rsidR="00C76345" w:rsidRPr="00C76345">
        <w:t xml:space="preserve"> </w:t>
      </w:r>
      <w:r w:rsidR="00C76345">
        <w:t>является средой для имитационного моделирования дорожного движения на перекрестке с круговым движением.</w:t>
      </w:r>
      <w:r w:rsidR="00BE54DF">
        <w:t xml:space="preserve"> </w:t>
      </w:r>
    </w:p>
    <w:p w:rsidR="00C76345" w:rsidRPr="001A715C" w:rsidRDefault="00721A2B" w:rsidP="00C76345">
      <w:pPr>
        <w:pStyle w:val="afb"/>
      </w:pPr>
      <w:r>
        <w:t>Реализованная</w:t>
      </w:r>
      <w:r w:rsidR="00C76345">
        <w:t xml:space="preserve"> модель представляет объект исследования с достаточной точностью. В модели приняты следующие упрощения</w:t>
      </w:r>
      <w:r w:rsidR="00C76345" w:rsidRPr="001A715C">
        <w:t>:</w:t>
      </w:r>
    </w:p>
    <w:p w:rsidR="001A715C" w:rsidRDefault="001A715C" w:rsidP="00F2008A">
      <w:pPr>
        <w:pStyle w:val="afb"/>
        <w:numPr>
          <w:ilvl w:val="0"/>
          <w:numId w:val="48"/>
        </w:numPr>
      </w:pPr>
      <w:r>
        <w:t>Все автомобили имеют одинаковые динамические характеристики и габариты</w:t>
      </w:r>
    </w:p>
    <w:p w:rsidR="001A715C" w:rsidRDefault="00734B16" w:rsidP="00F2008A">
      <w:pPr>
        <w:pStyle w:val="afb"/>
        <w:numPr>
          <w:ilvl w:val="0"/>
          <w:numId w:val="48"/>
        </w:numPr>
      </w:pPr>
      <w:r>
        <w:t>У всех автомобилей одинаковая</w:t>
      </w:r>
      <w:r w:rsidR="001A715C">
        <w:t xml:space="preserve"> модель поведени</w:t>
      </w:r>
      <w:r>
        <w:t xml:space="preserve">я и у всех пешеходов </w:t>
      </w:r>
    </w:p>
    <w:p w:rsidR="00C76345" w:rsidRDefault="001A715C" w:rsidP="00F2008A">
      <w:pPr>
        <w:pStyle w:val="afb"/>
        <w:numPr>
          <w:ilvl w:val="0"/>
          <w:numId w:val="48"/>
        </w:numPr>
      </w:pPr>
      <w:r>
        <w:t>Не учитывается ускорение автомобилей и пешеходов, связанные с их инертностью</w:t>
      </w:r>
    </w:p>
    <w:p w:rsidR="001A715C" w:rsidRDefault="001A715C" w:rsidP="00F2008A">
      <w:pPr>
        <w:pStyle w:val="afb"/>
        <w:numPr>
          <w:ilvl w:val="0"/>
          <w:numId w:val="48"/>
        </w:numPr>
      </w:pPr>
      <w:r>
        <w:t>Дорожное полотно разбито на квадраты, в каждом из которых в каждую единицу модельного времени может находиться ровно одна машина</w:t>
      </w:r>
      <w:r w:rsidR="00BE54DF">
        <w:t xml:space="preserve"> или </w:t>
      </w:r>
      <w:r w:rsidR="00721A2B">
        <w:t>пешеход</w:t>
      </w:r>
      <w:r w:rsidR="00734B16">
        <w:t xml:space="preserve"> и полностью занимать его</w:t>
      </w:r>
    </w:p>
    <w:p w:rsidR="00734B16" w:rsidRDefault="00734B16" w:rsidP="00734B16">
      <w:pPr>
        <w:pStyle w:val="afb"/>
        <w:ind w:left="1068" w:firstLine="0"/>
      </w:pPr>
    </w:p>
    <w:p w:rsidR="00BE54DF" w:rsidRPr="00734B16" w:rsidRDefault="00BE54DF" w:rsidP="00BE54DF">
      <w:pPr>
        <w:pStyle w:val="afb"/>
        <w:ind w:firstLine="0"/>
      </w:pPr>
    </w:p>
    <w:p w:rsidR="00EE4263" w:rsidRDefault="00EE4263" w:rsidP="00C76345">
      <w:pPr>
        <w:pStyle w:val="afb"/>
      </w:pPr>
      <w:r>
        <w:br w:type="page"/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eastAsia="ru-RU"/>
        </w:rPr>
        <w:id w:val="-2100398556"/>
        <w:docPartObj>
          <w:docPartGallery w:val="Table of Contents"/>
          <w:docPartUnique/>
        </w:docPartObj>
      </w:sdtPr>
      <w:sdtEndPr/>
      <w:sdtContent>
        <w:p w:rsidR="00992D9E" w:rsidRPr="00992D9E" w:rsidRDefault="00992D9E" w:rsidP="00992D9E">
          <w:pPr>
            <w:pStyle w:val="afff3"/>
            <w:jc w:val="center"/>
            <w:rPr>
              <w:color w:val="000000" w:themeColor="text1"/>
              <w:sz w:val="36"/>
            </w:rPr>
          </w:pPr>
          <w:r w:rsidRPr="00992D9E">
            <w:rPr>
              <w:rFonts w:ascii="Times New Roman" w:hAnsi="Times New Roman"/>
              <w:color w:val="000000" w:themeColor="text1"/>
              <w:sz w:val="36"/>
            </w:rPr>
            <w:t>Оглавление</w:t>
          </w:r>
        </w:p>
        <w:p w:rsidR="00992D9E" w:rsidRDefault="00992D9E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848143" w:history="1">
            <w:r w:rsidRPr="00A85893">
              <w:rPr>
                <w:rStyle w:val="afff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_Toc419848143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15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44" w:history="1">
            <w:r w:rsidR="00992D9E" w:rsidRPr="00A85893">
              <w:rPr>
                <w:rStyle w:val="afff4"/>
                <w:noProof/>
              </w:rPr>
              <w:t>1</w:t>
            </w:r>
            <w:r w:rsidR="00992D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2D9E" w:rsidRPr="00A85893">
              <w:rPr>
                <w:rStyle w:val="afff4"/>
                <w:noProof/>
              </w:rPr>
              <w:t>СИСТЕМОТЕХНИЧЕСКАЯ ЧАСТЬ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_Toc419848144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11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45" w:history="1">
            <w:r w:rsidR="00992D9E" w:rsidRPr="00A85893">
              <w:rPr>
                <w:rStyle w:val="afff4"/>
                <w:noProof/>
              </w:rPr>
              <w:t>1.1</w:t>
            </w:r>
            <w:r w:rsidR="00992D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2D9E" w:rsidRPr="00A85893">
              <w:rPr>
                <w:rStyle w:val="afff4"/>
                <w:noProof/>
              </w:rPr>
              <w:t>Описание и анализ предметной области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_Toc419848145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11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46" w:history="1">
            <w:r w:rsidR="00992D9E" w:rsidRPr="00A85893">
              <w:rPr>
                <w:rStyle w:val="afff4"/>
                <w:noProof/>
              </w:rPr>
              <w:t>1.1.1</w:t>
            </w:r>
            <w:r w:rsidR="00992D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2D9E" w:rsidRPr="00A85893">
              <w:rPr>
                <w:rStyle w:val="afff4"/>
                <w:noProof/>
              </w:rPr>
              <w:t>Предметная область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_Toc419848146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11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47" w:history="1">
            <w:r w:rsidR="00992D9E" w:rsidRPr="00A85893">
              <w:rPr>
                <w:rStyle w:val="afff4"/>
                <w:noProof/>
              </w:rPr>
              <w:t>1.2</w:t>
            </w:r>
            <w:r w:rsidR="00992D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2D9E" w:rsidRPr="00A85893">
              <w:rPr>
                <w:rStyle w:val="afff4"/>
                <w:noProof/>
              </w:rPr>
              <w:t>Обзор систем-аналогов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_Toc419848147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12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48" w:history="1">
            <w:r w:rsidR="00992D9E" w:rsidRPr="00A85893">
              <w:rPr>
                <w:rStyle w:val="afff4"/>
                <w:noProof/>
              </w:rPr>
              <w:t>1.2.1</w:t>
            </w:r>
            <w:r w:rsidR="00992D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2D9E" w:rsidRPr="00A85893">
              <w:rPr>
                <w:rStyle w:val="afff4"/>
                <w:noProof/>
              </w:rPr>
              <w:t>Аналог 2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_Toc419848148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12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49" w:history="1">
            <w:r w:rsidR="00992D9E" w:rsidRPr="00A85893">
              <w:rPr>
                <w:rStyle w:val="afff4"/>
                <w:noProof/>
              </w:rPr>
              <w:t>1.2.2</w:t>
            </w:r>
            <w:r w:rsidR="00992D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2D9E" w:rsidRPr="00A85893">
              <w:rPr>
                <w:rStyle w:val="afff4"/>
                <w:noProof/>
              </w:rPr>
              <w:t>Аналог 2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_Toc419848149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12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50" w:history="1">
            <w:r w:rsidR="00992D9E" w:rsidRPr="00A85893">
              <w:rPr>
                <w:rStyle w:val="afff4"/>
                <w:noProof/>
              </w:rPr>
              <w:t>1.2.3</w:t>
            </w:r>
            <w:r w:rsidR="00992D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2D9E" w:rsidRPr="00A85893">
              <w:rPr>
                <w:rStyle w:val="afff4"/>
                <w:noProof/>
              </w:rPr>
              <w:t>Аналог 3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_Toc419848150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12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51" w:history="1">
            <w:r w:rsidR="00992D9E" w:rsidRPr="00A85893">
              <w:rPr>
                <w:rStyle w:val="afff4"/>
                <w:noProof/>
              </w:rPr>
              <w:t>1.3</w:t>
            </w:r>
            <w:r w:rsidR="00992D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2D9E" w:rsidRPr="00A85893">
              <w:rPr>
                <w:rStyle w:val="afff4"/>
                <w:noProof/>
              </w:rPr>
              <w:t>Описание логической структуры системы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_Toc419848151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13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52" w:history="1">
            <w:r w:rsidR="00992D9E" w:rsidRPr="00A85893">
              <w:rPr>
                <w:rStyle w:val="afff4"/>
                <w:noProof/>
              </w:rPr>
              <w:t>1.4</w:t>
            </w:r>
            <w:r w:rsidR="00992D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2D9E" w:rsidRPr="00A85893">
              <w:rPr>
                <w:rStyle w:val="afff4"/>
                <w:noProof/>
              </w:rPr>
              <w:t>Описание логической модели базы данных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_Toc419848152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14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53" w:history="1">
            <w:r w:rsidR="00992D9E" w:rsidRPr="00A85893">
              <w:rPr>
                <w:rStyle w:val="afff4"/>
                <w:noProof/>
              </w:rPr>
              <w:t>1.5</w:t>
            </w:r>
            <w:r w:rsidR="00992D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2D9E" w:rsidRPr="00A85893">
              <w:rPr>
                <w:rStyle w:val="afff4"/>
                <w:noProof/>
              </w:rPr>
              <w:t>Выбор и обоснование комплекса программных средств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_Toc419848153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15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54" w:history="1">
            <w:r w:rsidR="00992D9E" w:rsidRPr="00A85893">
              <w:rPr>
                <w:rStyle w:val="afff4"/>
                <w:noProof/>
              </w:rPr>
              <w:t>1.5.1</w:t>
            </w:r>
            <w:r w:rsidR="00992D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2D9E" w:rsidRPr="00A85893">
              <w:rPr>
                <w:rStyle w:val="afff4"/>
                <w:noProof/>
              </w:rPr>
              <w:t>Выбор операционной системы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_Toc419848154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15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55" w:history="1">
            <w:r w:rsidR="00992D9E" w:rsidRPr="00A85893">
              <w:rPr>
                <w:rStyle w:val="afff4"/>
                <w:noProof/>
              </w:rPr>
              <w:t>1.5.2</w:t>
            </w:r>
            <w:r w:rsidR="00992D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2D9E" w:rsidRPr="00A85893">
              <w:rPr>
                <w:rStyle w:val="afff4"/>
                <w:noProof/>
              </w:rPr>
              <w:t>Выбор языка программирования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_Toc419848155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16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56" w:history="1">
            <w:r w:rsidR="00992D9E" w:rsidRPr="00A85893">
              <w:rPr>
                <w:rStyle w:val="afff4"/>
                <w:noProof/>
              </w:rPr>
              <w:t>1.5.3</w:t>
            </w:r>
            <w:r w:rsidR="00992D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2D9E" w:rsidRPr="00A85893">
              <w:rPr>
                <w:rStyle w:val="afff4"/>
                <w:noProof/>
              </w:rPr>
              <w:t>Выбор среды разработки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_Toc419848156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16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57" w:history="1">
            <w:r w:rsidR="00992D9E" w:rsidRPr="00A85893">
              <w:rPr>
                <w:rStyle w:val="afff4"/>
                <w:noProof/>
              </w:rPr>
              <w:t>1.5.4</w:t>
            </w:r>
            <w:r w:rsidR="00992D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2D9E" w:rsidRPr="00A85893">
              <w:rPr>
                <w:rStyle w:val="afff4"/>
                <w:noProof/>
              </w:rPr>
              <w:t>Выбор системы управления базами данных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_Toc419848157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16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58" w:history="1">
            <w:r w:rsidR="00992D9E" w:rsidRPr="00A85893">
              <w:rPr>
                <w:rStyle w:val="afff4"/>
                <w:noProof/>
              </w:rPr>
              <w:t>1.6</w:t>
            </w:r>
            <w:r w:rsidR="00992D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2D9E" w:rsidRPr="00A85893">
              <w:rPr>
                <w:rStyle w:val="afff4"/>
                <w:noProof/>
              </w:rPr>
              <w:t>Выбор и обоснование комплекса технических средств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_Toc419848158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17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59" w:history="1">
            <w:r w:rsidR="00992D9E" w:rsidRPr="00A85893">
              <w:rPr>
                <w:rStyle w:val="afff4"/>
                <w:noProof/>
              </w:rPr>
              <w:t>1.6.1</w:t>
            </w:r>
            <w:r w:rsidR="00992D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2D9E" w:rsidRPr="00A85893">
              <w:rPr>
                <w:rStyle w:val="afff4"/>
                <w:noProof/>
              </w:rPr>
              <w:t>Расчет емкости ОЗУ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_Toc419848159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17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60" w:history="1">
            <w:r w:rsidR="00992D9E" w:rsidRPr="00A85893">
              <w:rPr>
                <w:rStyle w:val="afff4"/>
                <w:noProof/>
              </w:rPr>
              <w:t>1.6.2</w:t>
            </w:r>
            <w:r w:rsidR="00992D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2D9E" w:rsidRPr="00A85893">
              <w:rPr>
                <w:rStyle w:val="afff4"/>
                <w:noProof/>
              </w:rPr>
              <w:t>Расчет емкости дискового пространства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_Toc419848160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18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61" w:history="1">
            <w:r w:rsidR="00992D9E" w:rsidRPr="00A85893">
              <w:rPr>
                <w:rStyle w:val="afff4"/>
                <w:noProof/>
              </w:rPr>
              <w:t>1.6.3</w:t>
            </w:r>
            <w:r w:rsidR="00992D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2D9E" w:rsidRPr="00A85893">
              <w:rPr>
                <w:rStyle w:val="afff4"/>
                <w:noProof/>
              </w:rPr>
              <w:t>Расчет времени реакции системы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_Toc419848161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19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62" w:history="1">
            <w:r w:rsidR="00992D9E" w:rsidRPr="00A85893">
              <w:rPr>
                <w:rStyle w:val="afff4"/>
                <w:noProof/>
              </w:rPr>
              <w:t>1.6.4</w:t>
            </w:r>
            <w:r w:rsidR="00992D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2D9E" w:rsidRPr="00A85893">
              <w:rPr>
                <w:rStyle w:val="afff4"/>
                <w:noProof/>
              </w:rPr>
              <w:t>Минимальные и рекомендованные характеристики технических средств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_Toc419848162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19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15"/>
            <w:tabs>
              <w:tab w:val="left" w:pos="4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63" w:history="1">
            <w:r w:rsidR="00992D9E" w:rsidRPr="00A85893">
              <w:rPr>
                <w:rStyle w:val="afff4"/>
                <w:noProof/>
              </w:rPr>
              <w:t>2</w:t>
            </w:r>
            <w:r w:rsidR="00992D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2D9E" w:rsidRPr="00A85893">
              <w:rPr>
                <w:rStyle w:val="afff4"/>
                <w:noProof/>
              </w:rPr>
              <w:t>КОНСТРУКТОРСКО-ТЕХНОЛОГИЧЕСКАЯ ЧАСТЬ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_Toc419848163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20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2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64" w:history="1">
            <w:r w:rsidR="00992D9E" w:rsidRPr="00A85893">
              <w:rPr>
                <w:rStyle w:val="afff4"/>
                <w:noProof/>
              </w:rPr>
              <w:t>2.1</w:t>
            </w:r>
            <w:r w:rsidR="00992D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2D9E" w:rsidRPr="00A85893">
              <w:rPr>
                <w:rStyle w:val="afff4"/>
                <w:noProof/>
              </w:rPr>
              <w:t>Архитектура системы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_Toc419848164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20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65" w:history="1">
            <w:r w:rsidR="00992D9E" w:rsidRPr="00A85893">
              <w:rPr>
                <w:rStyle w:val="afff4"/>
                <w:noProof/>
              </w:rPr>
              <w:t>2.1.1</w:t>
            </w:r>
            <w:r w:rsidR="00992D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2D9E" w:rsidRPr="00A85893">
              <w:rPr>
                <w:rStyle w:val="afff4"/>
                <w:noProof/>
              </w:rPr>
              <w:t>Технологии построения системы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_Toc419848165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20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66" w:history="1">
            <w:r w:rsidR="00992D9E" w:rsidRPr="00A85893">
              <w:rPr>
                <w:rStyle w:val="afff4"/>
                <w:noProof/>
              </w:rPr>
              <w:t>2.1.2</w:t>
            </w:r>
            <w:r w:rsidR="00992D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2D9E" w:rsidRPr="00A85893">
              <w:rPr>
                <w:rStyle w:val="afff4"/>
                <w:noProof/>
              </w:rPr>
              <w:t>Паттерны проектирования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_Toc419848166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20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3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67" w:history="1">
            <w:r w:rsidR="00992D9E" w:rsidRPr="00A85893">
              <w:rPr>
                <w:rStyle w:val="afff4"/>
                <w:noProof/>
              </w:rPr>
              <w:t>2.1.2.1</w:t>
            </w:r>
            <w:r w:rsidR="00992D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2D9E" w:rsidRPr="00A85893">
              <w:rPr>
                <w:rStyle w:val="afff4"/>
                <w:noProof/>
              </w:rPr>
              <w:t>Паттерн абстрактная фабрика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_Toc419848167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20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3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68" w:history="1">
            <w:r w:rsidR="00992D9E" w:rsidRPr="00A85893">
              <w:rPr>
                <w:rStyle w:val="afff4"/>
                <w:noProof/>
              </w:rPr>
              <w:t>2.1.2.2</w:t>
            </w:r>
            <w:r w:rsidR="00992D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2D9E" w:rsidRPr="00A85893">
              <w:rPr>
                <w:rStyle w:val="afff4"/>
                <w:noProof/>
              </w:rPr>
              <w:t>Паттерн одиночка (Singleton)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_Toc419848168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21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34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69" w:history="1">
            <w:r w:rsidR="00992D9E" w:rsidRPr="00A85893">
              <w:rPr>
                <w:rStyle w:val="afff4"/>
                <w:noProof/>
              </w:rPr>
              <w:t>2.1.2.3</w:t>
            </w:r>
            <w:r w:rsidR="00992D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2D9E" w:rsidRPr="00A85893">
              <w:rPr>
                <w:rStyle w:val="afff4"/>
                <w:noProof/>
              </w:rPr>
              <w:t>Паттерн машина состояний (S</w:t>
            </w:r>
            <w:r w:rsidR="00992D9E" w:rsidRPr="00A85893">
              <w:rPr>
                <w:rStyle w:val="afff4"/>
                <w:noProof/>
                <w:lang w:val="en-US"/>
              </w:rPr>
              <w:t>tate</w:t>
            </w:r>
            <w:r w:rsidR="00992D9E" w:rsidRPr="00A85893">
              <w:rPr>
                <w:rStyle w:val="afff4"/>
                <w:noProof/>
              </w:rPr>
              <w:t xml:space="preserve"> </w:t>
            </w:r>
            <w:r w:rsidR="00992D9E" w:rsidRPr="00A85893">
              <w:rPr>
                <w:rStyle w:val="afff4"/>
                <w:noProof/>
                <w:lang w:val="en-US"/>
              </w:rPr>
              <w:t>Machine</w:t>
            </w:r>
            <w:r w:rsidR="00992D9E" w:rsidRPr="00A85893">
              <w:rPr>
                <w:rStyle w:val="afff4"/>
                <w:noProof/>
              </w:rPr>
              <w:t>)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_Toc419848169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22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70" w:history="1">
            <w:r w:rsidR="00992D9E" w:rsidRPr="00A85893">
              <w:rPr>
                <w:rStyle w:val="afff4"/>
                <w:noProof/>
              </w:rPr>
              <w:t>2.1.3</w:t>
            </w:r>
            <w:r w:rsidR="00992D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2D9E" w:rsidRPr="00A85893">
              <w:rPr>
                <w:rStyle w:val="afff4"/>
                <w:noProof/>
              </w:rPr>
              <w:t>Описание физической модели данных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_Toc419848170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23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71" w:history="1">
            <w:r w:rsidR="00992D9E" w:rsidRPr="00A85893">
              <w:rPr>
                <w:rStyle w:val="afff4"/>
                <w:noProof/>
              </w:rPr>
              <w:t>2.1.4</w:t>
            </w:r>
            <w:r w:rsidR="00992D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2D9E" w:rsidRPr="00A85893">
              <w:rPr>
                <w:rStyle w:val="afff4"/>
                <w:noProof/>
              </w:rPr>
              <w:t>Описание алгоритмов функционирования системы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_Toc419848171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27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34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72" w:history="1">
            <w:r w:rsidR="00992D9E" w:rsidRPr="00A85893">
              <w:rPr>
                <w:rStyle w:val="afff4"/>
                <w:noProof/>
              </w:rPr>
              <w:t>2.1.5</w:t>
            </w:r>
            <w:r w:rsidR="00992D9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92D9E" w:rsidRPr="00A85893">
              <w:rPr>
                <w:rStyle w:val="afff4"/>
                <w:noProof/>
              </w:rPr>
              <w:t>Описание программных модулей системы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_Toc419848172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29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73" w:history="1">
            <w:r w:rsidR="00992D9E" w:rsidRPr="00A85893">
              <w:rPr>
                <w:rStyle w:val="afff4"/>
                <w:noProof/>
              </w:rPr>
              <w:t>ЗАКЛЮЧЕНИЕ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_Toc419848173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30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74" w:history="1">
            <w:r w:rsidR="00992D9E" w:rsidRPr="00A85893">
              <w:rPr>
                <w:rStyle w:val="afff4"/>
                <w:noProof/>
              </w:rPr>
              <w:t>СПИСОК ИСПОЛЬЗОВАННЫХ ИСТОЧНИКОВ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_Toc419848174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31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75" w:history="1">
            <w:r w:rsidR="00992D9E" w:rsidRPr="00A85893">
              <w:rPr>
                <w:rStyle w:val="afff4"/>
                <w:noProof/>
              </w:rPr>
              <w:t>ПРИЛОЖЕНИЕ А Листинг программы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_Toc419848175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32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2F63BD">
          <w:pPr>
            <w:pStyle w:val="15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9848176" w:history="1">
            <w:r w:rsidR="00992D9E" w:rsidRPr="00A85893">
              <w:rPr>
                <w:rStyle w:val="afff4"/>
                <w:noProof/>
              </w:rPr>
              <w:t>ПРИЛОЖЕНИЕ Б Руководство пользователя</w:t>
            </w:r>
            <w:r w:rsidR="00992D9E">
              <w:rPr>
                <w:noProof/>
                <w:webHidden/>
              </w:rPr>
              <w:tab/>
            </w:r>
            <w:r w:rsidR="00992D9E">
              <w:rPr>
                <w:noProof/>
                <w:webHidden/>
              </w:rPr>
              <w:fldChar w:fldCharType="begin"/>
            </w:r>
            <w:r w:rsidR="00992D9E">
              <w:rPr>
                <w:noProof/>
                <w:webHidden/>
              </w:rPr>
              <w:instrText xml:space="preserve"> PAGEREF _Toc419848176 \h </w:instrText>
            </w:r>
            <w:r w:rsidR="00992D9E">
              <w:rPr>
                <w:noProof/>
                <w:webHidden/>
              </w:rPr>
            </w:r>
            <w:r w:rsidR="00992D9E">
              <w:rPr>
                <w:noProof/>
                <w:webHidden/>
              </w:rPr>
              <w:fldChar w:fldCharType="separate"/>
            </w:r>
            <w:r w:rsidR="00992D9E">
              <w:rPr>
                <w:noProof/>
                <w:webHidden/>
              </w:rPr>
              <w:t>40</w:t>
            </w:r>
            <w:r w:rsidR="00992D9E">
              <w:rPr>
                <w:noProof/>
                <w:webHidden/>
              </w:rPr>
              <w:fldChar w:fldCharType="end"/>
            </w:r>
          </w:hyperlink>
        </w:p>
        <w:p w:rsidR="00992D9E" w:rsidRDefault="00992D9E">
          <w:r>
            <w:rPr>
              <w:b/>
              <w:bCs/>
            </w:rPr>
            <w:fldChar w:fldCharType="end"/>
          </w:r>
        </w:p>
      </w:sdtContent>
    </w:sdt>
    <w:p w:rsidR="001C1D81" w:rsidRDefault="001C1D81" w:rsidP="001C1D81">
      <w:pPr>
        <w:pStyle w:val="afd"/>
        <w:rPr>
          <w:b/>
        </w:rPr>
      </w:pPr>
      <w:r>
        <w:br w:type="page"/>
      </w:r>
    </w:p>
    <w:p w:rsidR="001C1D81" w:rsidRPr="00594452" w:rsidRDefault="001C1D81" w:rsidP="00594452">
      <w:pPr>
        <w:pStyle w:val="afd"/>
        <w:rPr>
          <w:b/>
          <w:bCs/>
        </w:rPr>
      </w:pPr>
      <w:r w:rsidRPr="00594452">
        <w:rPr>
          <w:b/>
          <w:bCs/>
        </w:rPr>
        <w:lastRenderedPageBreak/>
        <w:t>ОПРЕДЕЛЕНИЯ, ОБОЗНАЧЕНИЯ И СОКРАЩЕНИЯ</w:t>
      </w:r>
    </w:p>
    <w:p w:rsidR="00F72863" w:rsidRPr="00A51271" w:rsidRDefault="00F72863" w:rsidP="00F72863">
      <w:pPr>
        <w:pStyle w:val="afff5"/>
        <w:tabs>
          <w:tab w:val="left" w:pos="1701"/>
          <w:tab w:val="left" w:pos="2268"/>
        </w:tabs>
        <w:ind w:left="709" w:firstLine="0"/>
      </w:pPr>
      <w:r>
        <w:t>АСИ</w:t>
      </w:r>
      <w:r w:rsidRPr="00A51271">
        <w:tab/>
        <w:t>–</w:t>
      </w:r>
      <w:r w:rsidRPr="00A51271">
        <w:tab/>
      </w:r>
      <w:r>
        <w:t>автоматизированная система моделирования</w:t>
      </w:r>
    </w:p>
    <w:p w:rsidR="00A4406F" w:rsidRPr="00A51271" w:rsidRDefault="00A4406F" w:rsidP="00A4406F">
      <w:pPr>
        <w:pStyle w:val="afb"/>
      </w:pPr>
      <w:r w:rsidRPr="00A51271">
        <w:t>ПДД</w:t>
      </w:r>
      <w:r w:rsidR="00F72863">
        <w:tab/>
        <w:t xml:space="preserve">  </w:t>
      </w:r>
      <w:r w:rsidRPr="00A51271">
        <w:t xml:space="preserve"> </w:t>
      </w:r>
      <w:r w:rsidR="00F72863">
        <w:t xml:space="preserve"> </w:t>
      </w:r>
      <w:r w:rsidRPr="00A51271">
        <w:t xml:space="preserve">– </w:t>
      </w:r>
      <w:r w:rsidR="00F72863">
        <w:tab/>
      </w:r>
      <w:r w:rsidRPr="00A51271">
        <w:t>правила дорожного движения</w:t>
      </w:r>
    </w:p>
    <w:p w:rsidR="00726F91" w:rsidRPr="00A51271" w:rsidRDefault="00A4406F" w:rsidP="00726F91">
      <w:pPr>
        <w:pStyle w:val="afff5"/>
        <w:tabs>
          <w:tab w:val="left" w:pos="1701"/>
          <w:tab w:val="left" w:pos="2268"/>
        </w:tabs>
        <w:ind w:left="709" w:firstLine="0"/>
      </w:pPr>
      <w:r w:rsidRPr="00A51271">
        <w:t>ПрО</w:t>
      </w:r>
      <w:r w:rsidRPr="00A51271">
        <w:tab/>
        <w:t>–</w:t>
      </w:r>
      <w:r w:rsidRPr="00A51271">
        <w:tab/>
        <w:t>предметная область;</w:t>
      </w:r>
    </w:p>
    <w:p w:rsidR="006607DA" w:rsidRPr="00A51271" w:rsidRDefault="006607DA" w:rsidP="006607DA">
      <w:pPr>
        <w:pStyle w:val="afff5"/>
        <w:tabs>
          <w:tab w:val="left" w:pos="1701"/>
          <w:tab w:val="left" w:pos="2268"/>
        </w:tabs>
        <w:ind w:left="709" w:firstLine="0"/>
      </w:pPr>
      <w:r w:rsidRPr="00A51271">
        <w:t>ОС</w:t>
      </w:r>
      <w:r w:rsidRPr="00A51271">
        <w:tab/>
        <w:t>–</w:t>
      </w:r>
      <w:r w:rsidRPr="00A51271">
        <w:tab/>
        <w:t>операционная система;</w:t>
      </w:r>
    </w:p>
    <w:p w:rsidR="006607DA" w:rsidRPr="00A51271" w:rsidRDefault="006607DA" w:rsidP="006607DA">
      <w:pPr>
        <w:pStyle w:val="afff5"/>
        <w:tabs>
          <w:tab w:val="left" w:pos="1701"/>
          <w:tab w:val="left" w:pos="2268"/>
        </w:tabs>
        <w:ind w:left="709" w:firstLine="0"/>
      </w:pPr>
      <w:r w:rsidRPr="00A51271">
        <w:t>СУБД</w:t>
      </w:r>
      <w:r w:rsidRPr="00A51271">
        <w:tab/>
        <w:t>–</w:t>
      </w:r>
      <w:r w:rsidRPr="00A51271">
        <w:tab/>
        <w:t>система управления базами данных;</w:t>
      </w:r>
    </w:p>
    <w:p w:rsidR="006607DA" w:rsidRPr="00F6221D" w:rsidRDefault="006607DA" w:rsidP="006607DA">
      <w:pPr>
        <w:pStyle w:val="afff5"/>
        <w:tabs>
          <w:tab w:val="left" w:pos="1701"/>
          <w:tab w:val="left" w:pos="2268"/>
        </w:tabs>
        <w:ind w:left="709" w:firstLine="0"/>
        <w:rPr>
          <w:lang w:val="en-US"/>
        </w:rPr>
      </w:pPr>
      <w:r w:rsidRPr="00A51271">
        <w:rPr>
          <w:lang w:val="en-US"/>
        </w:rPr>
        <w:t>LINQ</w:t>
      </w:r>
      <w:r w:rsidRPr="00F6221D">
        <w:rPr>
          <w:lang w:val="en-US"/>
        </w:rPr>
        <w:tab/>
        <w:t>–</w:t>
      </w:r>
      <w:r w:rsidRPr="00F6221D">
        <w:rPr>
          <w:lang w:val="en-US"/>
        </w:rPr>
        <w:tab/>
      </w:r>
      <w:r w:rsidRPr="00A51271">
        <w:rPr>
          <w:lang w:val="en-US"/>
        </w:rPr>
        <w:t>Language</w:t>
      </w:r>
      <w:r w:rsidRPr="00F6221D">
        <w:rPr>
          <w:lang w:val="en-US"/>
        </w:rPr>
        <w:t xml:space="preserve"> </w:t>
      </w:r>
      <w:r w:rsidRPr="00A51271">
        <w:rPr>
          <w:lang w:val="en-US"/>
        </w:rPr>
        <w:t>Integrated</w:t>
      </w:r>
      <w:r w:rsidRPr="00F6221D">
        <w:rPr>
          <w:lang w:val="en-US"/>
        </w:rPr>
        <w:t xml:space="preserve"> </w:t>
      </w:r>
      <w:r w:rsidRPr="00A51271">
        <w:rPr>
          <w:lang w:val="en-US"/>
        </w:rPr>
        <w:t>Query</w:t>
      </w:r>
      <w:r w:rsidRPr="00F6221D">
        <w:rPr>
          <w:lang w:val="en-US"/>
        </w:rPr>
        <w:t>;</w:t>
      </w:r>
    </w:p>
    <w:p w:rsidR="00A4406F" w:rsidRPr="00A51271" w:rsidRDefault="00DF238D" w:rsidP="00A51271">
      <w:pPr>
        <w:pStyle w:val="afff5"/>
        <w:tabs>
          <w:tab w:val="left" w:pos="1701"/>
          <w:tab w:val="left" w:pos="2268"/>
        </w:tabs>
        <w:ind w:left="709" w:firstLine="0"/>
        <w:rPr>
          <w:lang w:val="en-US"/>
        </w:rPr>
      </w:pPr>
      <w:r w:rsidRPr="00A51271">
        <w:rPr>
          <w:lang w:val="en-US"/>
        </w:rPr>
        <w:t>IDE</w:t>
      </w:r>
      <w:r w:rsidRPr="00A51271">
        <w:rPr>
          <w:lang w:val="en-US"/>
        </w:rPr>
        <w:tab/>
        <w:t>–</w:t>
      </w:r>
      <w:r w:rsidRPr="00A51271">
        <w:rPr>
          <w:lang w:val="en-US"/>
        </w:rPr>
        <w:tab/>
      </w:r>
      <w:r w:rsidRPr="00F6221D">
        <w:rPr>
          <w:lang w:val="en-US"/>
        </w:rPr>
        <w:t>Integrated development environment</w:t>
      </w:r>
      <w:r w:rsidRPr="00A51271">
        <w:rPr>
          <w:lang w:val="en-US"/>
        </w:rPr>
        <w:t>;</w:t>
      </w:r>
    </w:p>
    <w:p w:rsidR="003D5612" w:rsidRPr="00F6221D" w:rsidRDefault="003D5612" w:rsidP="003D5612">
      <w:pPr>
        <w:pStyle w:val="afff5"/>
        <w:tabs>
          <w:tab w:val="left" w:pos="1701"/>
          <w:tab w:val="left" w:pos="2268"/>
        </w:tabs>
        <w:ind w:left="709" w:firstLine="0"/>
      </w:pPr>
      <w:r w:rsidRPr="00A51271">
        <w:t>БД</w:t>
      </w:r>
      <w:r w:rsidRPr="00F6221D">
        <w:tab/>
        <w:t>–</w:t>
      </w:r>
      <w:r w:rsidRPr="00F6221D">
        <w:tab/>
      </w:r>
      <w:r w:rsidRPr="00A51271">
        <w:t>база</w:t>
      </w:r>
      <w:r w:rsidRPr="00F6221D">
        <w:t xml:space="preserve"> </w:t>
      </w:r>
      <w:r w:rsidRPr="00A51271">
        <w:t>данных</w:t>
      </w:r>
      <w:r w:rsidRPr="00F6221D">
        <w:t>;</w:t>
      </w:r>
    </w:p>
    <w:p w:rsidR="003D5612" w:rsidRPr="00A51271" w:rsidRDefault="003D5612" w:rsidP="003D5612">
      <w:pPr>
        <w:pStyle w:val="afff5"/>
        <w:tabs>
          <w:tab w:val="left" w:pos="1701"/>
          <w:tab w:val="left" w:pos="2268"/>
        </w:tabs>
        <w:ind w:left="709" w:firstLine="0"/>
      </w:pPr>
      <w:r w:rsidRPr="00A51271">
        <w:t>БЖД</w:t>
      </w:r>
      <w:r w:rsidRPr="00A51271">
        <w:tab/>
        <w:t>–</w:t>
      </w:r>
      <w:r w:rsidRPr="00A51271">
        <w:tab/>
        <w:t>безопасность жизнедеятельности;</w:t>
      </w:r>
    </w:p>
    <w:p w:rsidR="003D5612" w:rsidRPr="00A51271" w:rsidRDefault="003D5612" w:rsidP="006711CF">
      <w:pPr>
        <w:pStyle w:val="afff5"/>
        <w:tabs>
          <w:tab w:val="left" w:pos="1701"/>
          <w:tab w:val="left" w:pos="2268"/>
        </w:tabs>
      </w:pPr>
      <w:r w:rsidRPr="00A51271">
        <w:t>КСА</w:t>
      </w:r>
      <w:r w:rsidRPr="00A51271">
        <w:tab/>
        <w:t>–</w:t>
      </w:r>
      <w:r w:rsidRPr="00A51271">
        <w:tab/>
        <w:t>комплекс средств автоматизации;</w:t>
      </w:r>
    </w:p>
    <w:p w:rsidR="003D5612" w:rsidRPr="00A51271" w:rsidRDefault="003D5612" w:rsidP="003D5612">
      <w:pPr>
        <w:pStyle w:val="afff5"/>
        <w:tabs>
          <w:tab w:val="left" w:pos="1701"/>
          <w:tab w:val="left" w:pos="2268"/>
        </w:tabs>
        <w:ind w:left="709" w:firstLine="0"/>
      </w:pPr>
      <w:r w:rsidRPr="00A51271">
        <w:t>КТС</w:t>
      </w:r>
      <w:r w:rsidRPr="00A51271">
        <w:tab/>
        <w:t>–</w:t>
      </w:r>
      <w:r w:rsidRPr="00A51271">
        <w:tab/>
        <w:t>комплекс технических средств;</w:t>
      </w:r>
    </w:p>
    <w:p w:rsidR="003D5612" w:rsidRPr="00A51271" w:rsidRDefault="003D5612" w:rsidP="003D5612">
      <w:pPr>
        <w:pStyle w:val="afff5"/>
        <w:tabs>
          <w:tab w:val="left" w:pos="1701"/>
          <w:tab w:val="left" w:pos="2268"/>
        </w:tabs>
        <w:ind w:left="709" w:firstLine="0"/>
      </w:pPr>
      <w:r w:rsidRPr="00A51271">
        <w:t>ОЗУ</w:t>
      </w:r>
      <w:r w:rsidRPr="00A51271">
        <w:tab/>
        <w:t>–</w:t>
      </w:r>
      <w:r w:rsidRPr="00A51271">
        <w:tab/>
        <w:t>оперативное запоминающее устройство;</w:t>
      </w:r>
    </w:p>
    <w:p w:rsidR="003D5612" w:rsidRPr="00A51271" w:rsidRDefault="003D5612" w:rsidP="003D5612">
      <w:pPr>
        <w:pStyle w:val="afff5"/>
        <w:tabs>
          <w:tab w:val="left" w:pos="1701"/>
          <w:tab w:val="left" w:pos="2268"/>
        </w:tabs>
        <w:ind w:left="709" w:firstLine="0"/>
      </w:pPr>
      <w:r w:rsidRPr="00A51271">
        <w:t>ПО</w:t>
      </w:r>
      <w:r w:rsidRPr="00A51271">
        <w:tab/>
        <w:t>–</w:t>
      </w:r>
      <w:r w:rsidRPr="00A51271">
        <w:tab/>
        <w:t>программное обеспечение;</w:t>
      </w:r>
    </w:p>
    <w:p w:rsidR="003D5612" w:rsidRPr="00A51271" w:rsidRDefault="003D5612" w:rsidP="003D5612">
      <w:pPr>
        <w:pStyle w:val="afff5"/>
        <w:tabs>
          <w:tab w:val="left" w:pos="1701"/>
          <w:tab w:val="left" w:pos="2268"/>
        </w:tabs>
        <w:ind w:left="709" w:firstLine="0"/>
      </w:pPr>
      <w:r w:rsidRPr="00A51271">
        <w:t>ЭВМ</w:t>
      </w:r>
      <w:r w:rsidRPr="00A51271">
        <w:tab/>
        <w:t>–</w:t>
      </w:r>
      <w:r w:rsidRPr="00A51271">
        <w:tab/>
        <w:t>электронно-вычислительная машина;</w:t>
      </w:r>
    </w:p>
    <w:p w:rsidR="004B6C66" w:rsidRDefault="004B6C66" w:rsidP="003D5612">
      <w:pPr>
        <w:pStyle w:val="afff5"/>
        <w:tabs>
          <w:tab w:val="left" w:pos="1701"/>
          <w:tab w:val="left" w:pos="2268"/>
        </w:tabs>
        <w:ind w:left="709" w:firstLine="0"/>
      </w:pPr>
      <w:r w:rsidRPr="00A51271">
        <w:rPr>
          <w:lang w:val="en-US"/>
        </w:rPr>
        <w:t>DAO</w:t>
      </w:r>
      <w:r w:rsidRPr="00A51271">
        <w:tab/>
        <w:t>–</w:t>
      </w:r>
      <w:r w:rsidRPr="00A51271">
        <w:tab/>
      </w:r>
      <w:r w:rsidRPr="00A51271">
        <w:rPr>
          <w:lang w:val="en-US"/>
        </w:rPr>
        <w:t>Data</w:t>
      </w:r>
      <w:r w:rsidRPr="00A51271">
        <w:t xml:space="preserve"> </w:t>
      </w:r>
      <w:r w:rsidRPr="00A51271">
        <w:rPr>
          <w:lang w:val="en-US"/>
        </w:rPr>
        <w:t>Access</w:t>
      </w:r>
      <w:r w:rsidRPr="00A51271">
        <w:t xml:space="preserve"> </w:t>
      </w:r>
      <w:r w:rsidRPr="00A51271">
        <w:rPr>
          <w:lang w:val="en-US"/>
        </w:rPr>
        <w:t>Object</w:t>
      </w:r>
      <w:r w:rsidRPr="00A51271">
        <w:t>;</w:t>
      </w:r>
    </w:p>
    <w:p w:rsidR="00726F91" w:rsidRDefault="00726F91" w:rsidP="00726F91">
      <w:pPr>
        <w:pStyle w:val="afff5"/>
        <w:tabs>
          <w:tab w:val="left" w:pos="1701"/>
          <w:tab w:val="left" w:pos="2268"/>
        </w:tabs>
        <w:ind w:left="709" w:firstLine="0"/>
        <w:rPr>
          <w:lang w:val="en-US"/>
        </w:rPr>
      </w:pPr>
      <w:r>
        <w:rPr>
          <w:lang w:val="en-US"/>
        </w:rPr>
        <w:t>ER</w:t>
      </w:r>
      <w:r w:rsidRPr="00726F91">
        <w:rPr>
          <w:lang w:val="en-US"/>
        </w:rPr>
        <w:tab/>
        <w:t>–</w:t>
      </w:r>
      <w:r w:rsidRPr="00726F91">
        <w:rPr>
          <w:lang w:val="en-US"/>
        </w:rPr>
        <w:tab/>
      </w:r>
      <w:r w:rsidRPr="00726F91">
        <w:rPr>
          <w:color w:val="000000"/>
          <w:lang w:val="en-US"/>
        </w:rPr>
        <w:t>Entity – Relationship</w:t>
      </w:r>
    </w:p>
    <w:p w:rsidR="00726F91" w:rsidRPr="00726F91" w:rsidRDefault="00726F91" w:rsidP="00726F91">
      <w:pPr>
        <w:pStyle w:val="afff5"/>
        <w:tabs>
          <w:tab w:val="left" w:pos="1701"/>
          <w:tab w:val="left" w:pos="2268"/>
        </w:tabs>
        <w:ind w:left="709" w:firstLine="0"/>
        <w:rPr>
          <w:lang w:val="en-US"/>
        </w:rPr>
      </w:pPr>
      <w:r>
        <w:rPr>
          <w:lang w:val="en-US"/>
        </w:rPr>
        <w:t xml:space="preserve">CASE </w:t>
      </w:r>
      <w:r w:rsidRPr="00726F91">
        <w:rPr>
          <w:lang w:val="en-US"/>
        </w:rPr>
        <w:tab/>
        <w:t>–</w:t>
      </w:r>
      <w:r w:rsidRPr="00726F91">
        <w:rPr>
          <w:lang w:val="en-US"/>
        </w:rPr>
        <w:tab/>
        <w:t>Comp</w:t>
      </w:r>
      <w:r>
        <w:rPr>
          <w:lang w:val="en-US"/>
        </w:rPr>
        <w:t>uter-Aided Software Engineering</w:t>
      </w:r>
    </w:p>
    <w:p w:rsidR="004B6C66" w:rsidRPr="00A51271" w:rsidRDefault="004B6C66" w:rsidP="003D5612">
      <w:pPr>
        <w:pStyle w:val="afff5"/>
        <w:tabs>
          <w:tab w:val="left" w:pos="1701"/>
          <w:tab w:val="left" w:pos="2268"/>
        </w:tabs>
        <w:ind w:left="709" w:firstLine="0"/>
        <w:rPr>
          <w:lang w:val="en-US"/>
        </w:rPr>
      </w:pPr>
      <w:r w:rsidRPr="00A51271">
        <w:rPr>
          <w:lang w:val="en-US"/>
        </w:rPr>
        <w:t>MVP</w:t>
      </w:r>
      <w:r w:rsidRPr="00A51271">
        <w:rPr>
          <w:lang w:val="en-US"/>
        </w:rPr>
        <w:tab/>
        <w:t>–</w:t>
      </w:r>
      <w:r w:rsidRPr="00A51271">
        <w:rPr>
          <w:lang w:val="en-US"/>
        </w:rPr>
        <w:tab/>
        <w:t>Model View Presenter;</w:t>
      </w:r>
    </w:p>
    <w:p w:rsidR="003D5612" w:rsidRPr="00A51271" w:rsidRDefault="003D5612" w:rsidP="003D5612">
      <w:pPr>
        <w:pStyle w:val="afff5"/>
        <w:tabs>
          <w:tab w:val="left" w:pos="1701"/>
          <w:tab w:val="left" w:pos="2268"/>
        </w:tabs>
        <w:ind w:left="709" w:firstLine="0"/>
        <w:rPr>
          <w:lang w:val="en-US"/>
        </w:rPr>
      </w:pPr>
      <w:r w:rsidRPr="00A51271">
        <w:rPr>
          <w:lang w:val="en-US"/>
        </w:rPr>
        <w:t>SQL</w:t>
      </w:r>
      <w:r w:rsidRPr="00A51271">
        <w:rPr>
          <w:lang w:val="en-US"/>
        </w:rPr>
        <w:tab/>
        <w:t>–</w:t>
      </w:r>
      <w:r w:rsidRPr="00A51271">
        <w:rPr>
          <w:lang w:val="en-US"/>
        </w:rPr>
        <w:tab/>
        <w:t>Structured Query Language;</w:t>
      </w:r>
    </w:p>
    <w:p w:rsidR="003D5612" w:rsidRDefault="003D5612" w:rsidP="003D5612">
      <w:pPr>
        <w:pStyle w:val="afff5"/>
        <w:tabs>
          <w:tab w:val="left" w:pos="1701"/>
          <w:tab w:val="left" w:pos="2268"/>
        </w:tabs>
        <w:ind w:left="709" w:firstLine="0"/>
        <w:rPr>
          <w:lang w:val="en-US"/>
        </w:rPr>
      </w:pPr>
      <w:r w:rsidRPr="00A51271">
        <w:rPr>
          <w:lang w:val="en-US"/>
        </w:rPr>
        <w:t>UML</w:t>
      </w:r>
      <w:r w:rsidRPr="00A51271">
        <w:rPr>
          <w:lang w:val="en-US"/>
        </w:rPr>
        <w:tab/>
        <w:t>–</w:t>
      </w:r>
      <w:r w:rsidRPr="00A51271">
        <w:rPr>
          <w:lang w:val="en-US"/>
        </w:rPr>
        <w:tab/>
        <w:t>Unified Modeling Language;</w:t>
      </w:r>
    </w:p>
    <w:p w:rsidR="00726F91" w:rsidRDefault="00726F91" w:rsidP="00726F91">
      <w:pPr>
        <w:pStyle w:val="afff5"/>
        <w:tabs>
          <w:tab w:val="left" w:pos="1701"/>
          <w:tab w:val="left" w:pos="2268"/>
        </w:tabs>
        <w:ind w:left="709" w:firstLine="0"/>
        <w:rPr>
          <w:lang w:val="en-US"/>
        </w:rPr>
      </w:pPr>
      <w:r>
        <w:rPr>
          <w:lang w:val="en-US"/>
        </w:rPr>
        <w:t>API</w:t>
      </w:r>
      <w:r w:rsidRPr="00A51271">
        <w:rPr>
          <w:lang w:val="en-US"/>
        </w:rPr>
        <w:tab/>
        <w:t>–</w:t>
      </w:r>
      <w:r w:rsidRPr="00A51271">
        <w:rPr>
          <w:lang w:val="en-US"/>
        </w:rPr>
        <w:tab/>
      </w:r>
      <w:r w:rsidRPr="00726F91">
        <w:rPr>
          <w:lang w:val="en-US"/>
        </w:rPr>
        <w:t>application programming interface</w:t>
      </w:r>
      <w:r w:rsidRPr="00A51271">
        <w:rPr>
          <w:lang w:val="en-US"/>
        </w:rPr>
        <w:t>;</w:t>
      </w:r>
    </w:p>
    <w:p w:rsidR="00726F91" w:rsidRPr="00A51271" w:rsidRDefault="00726F91" w:rsidP="003D5612">
      <w:pPr>
        <w:pStyle w:val="afff5"/>
        <w:tabs>
          <w:tab w:val="left" w:pos="1701"/>
          <w:tab w:val="left" w:pos="2268"/>
        </w:tabs>
        <w:ind w:left="709" w:firstLine="0"/>
        <w:rPr>
          <w:lang w:val="en-US"/>
        </w:rPr>
      </w:pPr>
    </w:p>
    <w:p w:rsidR="00372B54" w:rsidRPr="00F6221D" w:rsidRDefault="005A6227" w:rsidP="00A40A61">
      <w:pPr>
        <w:pStyle w:val="14"/>
      </w:pPr>
      <w:bookmarkStart w:id="2" w:name="_Toc386547683"/>
      <w:bookmarkStart w:id="3" w:name="_Toc419848143"/>
      <w:r w:rsidRPr="00A40A61">
        <w:lastRenderedPageBreak/>
        <w:t>ВВЕДЕНИЕ</w:t>
      </w:r>
      <w:bookmarkEnd w:id="0"/>
      <w:bookmarkEnd w:id="2"/>
      <w:bookmarkEnd w:id="3"/>
    </w:p>
    <w:p w:rsidR="00DA5CE7" w:rsidRDefault="001675D9" w:rsidP="00524611">
      <w:pPr>
        <w:pStyle w:val="afb"/>
      </w:pPr>
      <w:r>
        <w:t>Объектом</w:t>
      </w:r>
      <w:r w:rsidRPr="00726F91">
        <w:t xml:space="preserve"> </w:t>
      </w:r>
      <w:r>
        <w:t>исследования</w:t>
      </w:r>
      <w:r w:rsidRPr="00726F91">
        <w:t xml:space="preserve"> </w:t>
      </w:r>
      <w:r>
        <w:t xml:space="preserve">настоящей работы является анализ ситуации на дороге в условиях различного количества </w:t>
      </w:r>
      <w:r w:rsidR="0034798E">
        <w:t>автомобильного</w:t>
      </w:r>
      <w:r>
        <w:t xml:space="preserve"> и пешеходного трафика. Предмет исследования – перекресток двух дорог с круговым движением. </w:t>
      </w:r>
    </w:p>
    <w:p w:rsidR="001675D9" w:rsidRDefault="001675D9" w:rsidP="001675D9">
      <w:pPr>
        <w:pStyle w:val="afb"/>
        <w:ind w:firstLine="0"/>
      </w:pPr>
      <w:r>
        <w:tab/>
      </w:r>
      <w:r w:rsidR="00016FBE">
        <w:t>Разработанная программа</w:t>
      </w:r>
      <w:r w:rsidR="0034798E">
        <w:t xml:space="preserve"> решает проблему</w:t>
      </w:r>
      <w:r>
        <w:t xml:space="preserve"> определения параметров предмета исследования</w:t>
      </w:r>
      <w:r w:rsidR="0034798E">
        <w:t>, исходя из заданных условий. Такими параметрами являются</w:t>
      </w:r>
      <w:r w:rsidR="0034798E" w:rsidRPr="0034798E">
        <w:t xml:space="preserve">: </w:t>
      </w:r>
      <w:r w:rsidR="0034798E">
        <w:t>количество полос дорожного полотна, приоритеты движения при въезде на кольцо,</w:t>
      </w:r>
      <w:r w:rsidR="00A4406F">
        <w:t xml:space="preserve"> </w:t>
      </w:r>
      <w:r w:rsidR="00721A2B">
        <w:t>регламентируемых</w:t>
      </w:r>
      <w:r w:rsidR="00A4406F">
        <w:t xml:space="preserve"> в ПДД,</w:t>
      </w:r>
      <w:r w:rsidR="0034798E">
        <w:t xml:space="preserve"> наличие светофора, регулирующего движение на пешеходном переходе, режим его </w:t>
      </w:r>
      <w:r w:rsidR="00016FBE">
        <w:t>работы</w:t>
      </w:r>
      <w:r w:rsidR="0034798E">
        <w:t>.</w:t>
      </w:r>
    </w:p>
    <w:p w:rsidR="00123E3A" w:rsidRDefault="0034798E" w:rsidP="0034798E">
      <w:pPr>
        <w:pStyle w:val="afb"/>
        <w:ind w:firstLine="426"/>
      </w:pPr>
      <w:r>
        <w:t>В настоящее время в нашей стране,</w:t>
      </w:r>
      <w:r w:rsidR="0035185F">
        <w:t xml:space="preserve"> и</w:t>
      </w:r>
      <w:r>
        <w:t xml:space="preserve"> в частности в нашем </w:t>
      </w:r>
      <w:r w:rsidR="00721A2B">
        <w:t>городе, имеется</w:t>
      </w:r>
      <w:r w:rsidR="0035185F">
        <w:t xml:space="preserve"> </w:t>
      </w:r>
      <w:r>
        <w:t>большое количество изношенного дорожного полотна, растет количество дорожного трафика. Сложившаяся ситуация требует все больше расходов на ремонт, модернизацию и расширение дорог.</w:t>
      </w:r>
      <w:r w:rsidR="00123E3A">
        <w:t xml:space="preserve"> Поэтому проблема определения параметров требуемых работ с целью оптимизации</w:t>
      </w:r>
      <w:r w:rsidR="0035185F">
        <w:t xml:space="preserve"> экономических</w:t>
      </w:r>
      <w:r w:rsidR="00123E3A">
        <w:t xml:space="preserve"> расходов </w:t>
      </w:r>
      <w:r w:rsidR="0035185F">
        <w:t xml:space="preserve">сегодня </w:t>
      </w:r>
      <w:r w:rsidR="00123E3A">
        <w:t>очень актуальна.</w:t>
      </w:r>
    </w:p>
    <w:p w:rsidR="00E67F69" w:rsidRPr="00E67F69" w:rsidRDefault="00721A2B" w:rsidP="00E67F69">
      <w:pPr>
        <w:pStyle w:val="afb"/>
        <w:ind w:firstLine="426"/>
      </w:pPr>
      <w:r>
        <w:t>Экспериментировать</w:t>
      </w:r>
      <w:r w:rsidR="00E67F69">
        <w:t xml:space="preserve"> на реальном объекте исследования сложно и дорого. Аналитическое моделирование </w:t>
      </w:r>
      <w:r w:rsidR="0035185F">
        <w:t>нецелесообразно или даже невозможно</w:t>
      </w:r>
      <w:r w:rsidR="00E67F69">
        <w:t>, т</w:t>
      </w:r>
      <w:r w:rsidR="0035185F">
        <w:t xml:space="preserve">ак </w:t>
      </w:r>
      <w:r w:rsidR="00E67F69">
        <w:t>к</w:t>
      </w:r>
      <w:r w:rsidR="0035185F">
        <w:t>ак</w:t>
      </w:r>
      <w:r w:rsidR="00E67F69">
        <w:t xml:space="preserve"> объект исследования содержит причинно-следственные связи, связанные со сложным поведением машин и пешеходов, </w:t>
      </w:r>
      <w:r>
        <w:t>стохастические</w:t>
      </w:r>
      <w:r w:rsidR="00E67F69">
        <w:t xml:space="preserve"> явления,</w:t>
      </w:r>
      <w:r w:rsidR="0035185F">
        <w:t xml:space="preserve"> требует</w:t>
      </w:r>
      <w:r w:rsidR="00E67F69">
        <w:t xml:space="preserve"> учет поведения системы во времени.</w:t>
      </w:r>
    </w:p>
    <w:p w:rsidR="00123E3A" w:rsidRDefault="00123E3A" w:rsidP="0034798E">
      <w:pPr>
        <w:pStyle w:val="afb"/>
        <w:ind w:firstLine="426"/>
      </w:pPr>
      <w:r>
        <w:t>Очевидным, наглядным и гибким способ</w:t>
      </w:r>
      <w:r w:rsidR="00E67F69">
        <w:t>ом решения проблемы</w:t>
      </w:r>
      <w:r>
        <w:t xml:space="preserve"> является </w:t>
      </w:r>
      <w:r w:rsidR="00E67F69">
        <w:t>разработка симулятора предмета исследования для проведения экспериментов</w:t>
      </w:r>
      <w:r w:rsidR="0035185F">
        <w:t xml:space="preserve"> над ним</w:t>
      </w:r>
      <w:r w:rsidR="00E67F69">
        <w:t>. В этом и состоит цель настоящей работы.</w:t>
      </w:r>
    </w:p>
    <w:p w:rsidR="00E67F69" w:rsidRDefault="00E67F69" w:rsidP="0034798E">
      <w:pPr>
        <w:pStyle w:val="afb"/>
        <w:ind w:firstLine="426"/>
      </w:pPr>
      <w:r>
        <w:t>Для достижения цели были поставлены и решены следующие задачи</w:t>
      </w:r>
    </w:p>
    <w:p w:rsidR="00E67F69" w:rsidRDefault="00E67F69" w:rsidP="00F2008A">
      <w:pPr>
        <w:pStyle w:val="afb"/>
        <w:numPr>
          <w:ilvl w:val="0"/>
          <w:numId w:val="49"/>
        </w:numPr>
      </w:pPr>
      <w:r>
        <w:t>Ознакомление с предметной областью и программами-аналогами</w:t>
      </w:r>
    </w:p>
    <w:p w:rsidR="00E67F69" w:rsidRDefault="00E67F69" w:rsidP="00F2008A">
      <w:pPr>
        <w:pStyle w:val="afb"/>
        <w:numPr>
          <w:ilvl w:val="0"/>
          <w:numId w:val="49"/>
        </w:numPr>
      </w:pPr>
      <w:r>
        <w:t xml:space="preserve">Выбор </w:t>
      </w:r>
      <w:r w:rsidR="00EC1A84">
        <w:t>средств и инструментов для разработки</w:t>
      </w:r>
    </w:p>
    <w:p w:rsidR="0034798E" w:rsidRPr="0034798E" w:rsidRDefault="00721A2B" w:rsidP="00F2008A">
      <w:pPr>
        <w:pStyle w:val="afb"/>
        <w:numPr>
          <w:ilvl w:val="0"/>
          <w:numId w:val="49"/>
        </w:numPr>
      </w:pPr>
      <w:r>
        <w:t>Разработка</w:t>
      </w:r>
      <w:r w:rsidR="00EC1A84">
        <w:t xml:space="preserve"> автоматизированной системы моделирования движения на перекрестке с круговым движением, далее просто систем</w:t>
      </w:r>
      <w:r w:rsidR="0035185F">
        <w:t>а</w:t>
      </w:r>
      <w:r w:rsidR="00EC1A84">
        <w:t xml:space="preserve"> или</w:t>
      </w:r>
      <w:r w:rsidR="00EC1A84" w:rsidRPr="00EC1A84">
        <w:t xml:space="preserve"> </w:t>
      </w:r>
      <w:r w:rsidR="00EC1A84">
        <w:t xml:space="preserve">программа </w:t>
      </w:r>
      <w:r w:rsidR="00EC1A84">
        <w:rPr>
          <w:lang w:val="en-US"/>
        </w:rPr>
        <w:t>RoadRingSim</w:t>
      </w:r>
    </w:p>
    <w:p w:rsidR="001D4B2F" w:rsidRPr="009F7248" w:rsidRDefault="001C07AE" w:rsidP="00F2008A">
      <w:pPr>
        <w:pStyle w:val="14"/>
        <w:numPr>
          <w:ilvl w:val="0"/>
          <w:numId w:val="46"/>
        </w:numPr>
        <w:tabs>
          <w:tab w:val="clear" w:pos="1637"/>
        </w:tabs>
        <w:ind w:left="709" w:hanging="283"/>
      </w:pPr>
      <w:bookmarkStart w:id="4" w:name="_Toc386547684"/>
      <w:bookmarkStart w:id="5" w:name="_Toc419848144"/>
      <w:r w:rsidRPr="009F7248">
        <w:lastRenderedPageBreak/>
        <w:t>СИСТЕМОТЕХНИЧЕСКАЯ ЧАСТЬ</w:t>
      </w:r>
      <w:bookmarkEnd w:id="4"/>
      <w:bookmarkEnd w:id="5"/>
    </w:p>
    <w:p w:rsidR="00A4406F" w:rsidRPr="00A4406F" w:rsidRDefault="001C07AE" w:rsidP="00F2008A">
      <w:pPr>
        <w:pStyle w:val="22"/>
        <w:numPr>
          <w:ilvl w:val="1"/>
          <w:numId w:val="46"/>
        </w:numPr>
        <w:tabs>
          <w:tab w:val="clear" w:pos="1997"/>
          <w:tab w:val="num" w:pos="1276"/>
        </w:tabs>
        <w:ind w:left="709" w:firstLine="0"/>
      </w:pPr>
      <w:bookmarkStart w:id="6" w:name="_Toc386547685"/>
      <w:bookmarkStart w:id="7" w:name="_Toc419848145"/>
      <w:r w:rsidRPr="009F7248">
        <w:t>Описание и анализ предметной области</w:t>
      </w:r>
      <w:bookmarkEnd w:id="6"/>
      <w:bookmarkEnd w:id="7"/>
    </w:p>
    <w:p w:rsidR="00106F19" w:rsidRPr="00E55B29" w:rsidRDefault="00106F19" w:rsidP="00ED2C4B">
      <w:pPr>
        <w:pStyle w:val="afb"/>
      </w:pPr>
      <w:r w:rsidRPr="00D66BA1">
        <w:t xml:space="preserve">Проектирование программной системы начинается с описания и анализа ее предметной области (ПрО), принципов работы и требований, которым она должна </w:t>
      </w:r>
      <w:r w:rsidRPr="00E55B29">
        <w:t>будет удовлетворять.</w:t>
      </w:r>
    </w:p>
    <w:p w:rsidR="00106F19" w:rsidRPr="00E55B29" w:rsidRDefault="005B1587" w:rsidP="00524611">
      <w:pPr>
        <w:pStyle w:val="afb"/>
      </w:pPr>
      <w:r w:rsidRPr="00E55B29">
        <w:t xml:space="preserve">Предметная область представляется множеством фрагментов – элементов </w:t>
      </w:r>
      <w:r w:rsidR="00106F19" w:rsidRPr="00E55B29">
        <w:t>реального мира, подлежащ</w:t>
      </w:r>
      <w:r w:rsidRPr="00E55B29">
        <w:t>ий</w:t>
      </w:r>
      <w:r w:rsidR="00106F19" w:rsidRPr="00E55B29">
        <w:t xml:space="preserve"> изучению с целью организации управления и, в конечном счете, автоматизации. Каждый фрагмент предметной области характеризуется множеством объектов и процессов, использующих объекты, а также множеством пользователей, характеризуемых различными взглядами на предметную область.</w:t>
      </w:r>
    </w:p>
    <w:p w:rsidR="001C07AE" w:rsidRPr="00E55B29" w:rsidRDefault="00DA5CE7" w:rsidP="00A149B4">
      <w:pPr>
        <w:pStyle w:val="31"/>
        <w:tabs>
          <w:tab w:val="clear" w:pos="1637"/>
          <w:tab w:val="num" w:pos="709"/>
        </w:tabs>
        <w:ind w:left="709" w:firstLine="0"/>
      </w:pPr>
      <w:bookmarkStart w:id="8" w:name="_Toc386547686"/>
      <w:bookmarkStart w:id="9" w:name="_Toc419848146"/>
      <w:r w:rsidRPr="00E55B29">
        <w:t>Предметная область</w:t>
      </w:r>
      <w:bookmarkEnd w:id="8"/>
      <w:bookmarkEnd w:id="9"/>
    </w:p>
    <w:p w:rsidR="00E55B29" w:rsidRPr="00E145C3" w:rsidRDefault="00E55B29" w:rsidP="00E55B29">
      <w:pPr>
        <w:pStyle w:val="afb"/>
      </w:pPr>
      <w:r w:rsidRPr="00E55B29">
        <w:t xml:space="preserve">Дорожное полотно или просто «дорога» характеризуется количеством полос для движения автомобилей в одном направлении. </w:t>
      </w:r>
      <w:r w:rsidRPr="00E55B29">
        <w:rPr>
          <w:color w:val="000000"/>
        </w:rPr>
        <w:t xml:space="preserve">Полоса движения - любая из продольных полос проезжей части, обозначенная или не обозначенная разметкой и имеющая ширину, достаточную для движения автомобилей в один ряд </w:t>
      </w:r>
      <w:sdt>
        <w:sdtPr>
          <w:rPr>
            <w:color w:val="000000"/>
          </w:rPr>
          <w:id w:val="1026063026"/>
          <w:citation/>
        </w:sdtPr>
        <w:sdtEndPr/>
        <w:sdtContent>
          <w:r w:rsidRPr="00E55B29">
            <w:rPr>
              <w:color w:val="000000"/>
            </w:rPr>
            <w:fldChar w:fldCharType="begin"/>
          </w:r>
          <w:r w:rsidRPr="00E55B29">
            <w:rPr>
              <w:color w:val="000000"/>
            </w:rPr>
            <w:instrText xml:space="preserve">CITATION ПДД2015 \l 1049 </w:instrText>
          </w:r>
          <w:r w:rsidRPr="00E55B29">
            <w:rPr>
              <w:color w:val="000000"/>
            </w:rPr>
            <w:fldChar w:fldCharType="separate"/>
          </w:r>
          <w:r w:rsidR="002134E7" w:rsidRPr="002134E7">
            <w:rPr>
              <w:noProof/>
              <w:color w:val="000000"/>
            </w:rPr>
            <w:t>[1]</w:t>
          </w:r>
          <w:r w:rsidRPr="00E55B29">
            <w:rPr>
              <w:color w:val="000000"/>
            </w:rPr>
            <w:fldChar w:fldCharType="end"/>
          </w:r>
        </w:sdtContent>
      </w:sdt>
      <w:r w:rsidRPr="00E55B29">
        <w:rPr>
          <w:color w:val="000000"/>
        </w:rPr>
        <w:t>.</w:t>
      </w:r>
    </w:p>
    <w:p w:rsidR="00E55B29" w:rsidRDefault="00E55B29" w:rsidP="00E55B29">
      <w:pPr>
        <w:pStyle w:val="afb"/>
      </w:pPr>
      <w:r>
        <w:t>Характеристикой автомобильного (пешеходного) трафика является</w:t>
      </w:r>
      <w:r w:rsidRPr="00D66BA1">
        <w:t xml:space="preserve"> </w:t>
      </w:r>
      <w:r>
        <w:t xml:space="preserve">время между появлением новых автомобилей (пешеходов) на </w:t>
      </w:r>
      <w:r w:rsidR="00721A2B">
        <w:t>исследуемом</w:t>
      </w:r>
      <w:r>
        <w:t xml:space="preserve"> участке дороги. Это время описывается детерминированным или случайной величиной с заданным законом распределения вероятностей. Далее эту </w:t>
      </w:r>
      <w:r w:rsidR="00721A2B">
        <w:t>характеристику</w:t>
      </w:r>
      <w:r>
        <w:t xml:space="preserve"> будем называть «законом распределения автомобилей (пешеходо</w:t>
      </w:r>
      <w:r w:rsidR="00E60FC0">
        <w:t>в</w:t>
      </w:r>
      <w:r>
        <w:t xml:space="preserve">)» или </w:t>
      </w:r>
      <w:r w:rsidR="00721A2B">
        <w:t xml:space="preserve">просто </w:t>
      </w:r>
      <w:r w:rsidR="00721A2B" w:rsidRPr="00D66BA1">
        <w:t>«</w:t>
      </w:r>
      <w:r>
        <w:t>распределение автомобилей (пешеходов)»</w:t>
      </w:r>
    </w:p>
    <w:p w:rsidR="00E55B29" w:rsidRPr="00E55B29" w:rsidRDefault="00E60FC0" w:rsidP="00E55B29">
      <w:pPr>
        <w:pStyle w:val="afb"/>
      </w:pPr>
      <w:r>
        <w:t>Очередность прое</w:t>
      </w:r>
      <w:r w:rsidR="00E55B29">
        <w:t>зда перекрестков устанавливают знаки приоритета</w:t>
      </w:r>
      <w:r w:rsidR="00E55B29" w:rsidRPr="00E55B29">
        <w:t>:</w:t>
      </w:r>
    </w:p>
    <w:p w:rsidR="00E55B29" w:rsidRDefault="00E55B29" w:rsidP="00E55B29">
      <w:pPr>
        <w:pStyle w:val="afb"/>
      </w:pPr>
      <w:r>
        <w:t>"Уступите дорогу"</w:t>
      </w:r>
      <w:r w:rsidRPr="00E55B29">
        <w:t>.</w:t>
      </w:r>
      <w:r>
        <w:t xml:space="preserve"> Водитель должен уступить дорогу транспортным средствам, движущимся по пересекаемой дороге.</w:t>
      </w:r>
    </w:p>
    <w:p w:rsidR="002C57A2" w:rsidRDefault="002C57A2" w:rsidP="00B91DAA">
      <w:pPr>
        <w:jc w:val="center"/>
      </w:pPr>
      <w:r w:rsidRPr="002C57A2">
        <w:rPr>
          <w:noProof/>
        </w:rPr>
        <w:lastRenderedPageBreak/>
        <w:drawing>
          <wp:inline distT="0" distB="0" distL="0" distR="0" wp14:anchorId="642A747A" wp14:editId="00A04898">
            <wp:extent cx="1390650" cy="12467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3642" cy="125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A2" w:rsidRDefault="002C57A2" w:rsidP="00B91DAA">
      <w:pPr>
        <w:pStyle w:val="aff"/>
      </w:pPr>
      <w:r>
        <w:t xml:space="preserve">Рисунок 1.1 </w:t>
      </w:r>
      <w:r w:rsidR="00B91DAA">
        <w:t>– Знак «Уступи</w:t>
      </w:r>
      <w:r w:rsidR="00E60FC0">
        <w:t>те</w:t>
      </w:r>
      <w:r w:rsidR="00B91DAA">
        <w:t xml:space="preserve"> дорогу»</w:t>
      </w:r>
    </w:p>
    <w:p w:rsidR="00E55B29" w:rsidRDefault="00E55B29" w:rsidP="00E60FC0">
      <w:pPr>
        <w:pStyle w:val="afb"/>
      </w:pPr>
      <w:r>
        <w:t>"Главная дорога". Дорога, на которой предоставлено право преимущественного проезда нерегулируемых перекрестков</w:t>
      </w:r>
      <w:sdt>
        <w:sdtPr>
          <w:id w:val="-1078668400"/>
          <w:citation/>
        </w:sdtPr>
        <w:sdtEndPr/>
        <w:sdtContent>
          <w:r>
            <w:fldChar w:fldCharType="begin"/>
          </w:r>
          <w:r w:rsidRPr="00E55B29">
            <w:instrText xml:space="preserve"> </w:instrText>
          </w:r>
          <w:r>
            <w:rPr>
              <w:lang w:val="en-US"/>
            </w:rPr>
            <w:instrText>CITATION</w:instrText>
          </w:r>
          <w:r w:rsidRPr="00E55B29">
            <w:instrText xml:space="preserve"> ПДД2015 \</w:instrText>
          </w:r>
          <w:r>
            <w:rPr>
              <w:lang w:val="en-US"/>
            </w:rPr>
            <w:instrText>l</w:instrText>
          </w:r>
          <w:r w:rsidRPr="00E55B29">
            <w:instrText xml:space="preserve"> 1033 </w:instrText>
          </w:r>
          <w:r>
            <w:fldChar w:fldCharType="separate"/>
          </w:r>
          <w:r w:rsidR="002134E7" w:rsidRPr="00540395">
            <w:rPr>
              <w:noProof/>
            </w:rPr>
            <w:t xml:space="preserve"> [1]</w:t>
          </w:r>
          <w:r>
            <w:fldChar w:fldCharType="end"/>
          </w:r>
        </w:sdtContent>
      </w:sdt>
    </w:p>
    <w:p w:rsidR="002C57A2" w:rsidRDefault="002C57A2" w:rsidP="00B91DAA">
      <w:pPr>
        <w:pStyle w:val="afb"/>
        <w:ind w:firstLine="0"/>
        <w:jc w:val="center"/>
      </w:pPr>
      <w:r>
        <w:rPr>
          <w:noProof/>
        </w:rPr>
        <w:drawing>
          <wp:inline distT="0" distB="0" distL="0" distR="0" wp14:anchorId="6871CFB8" wp14:editId="7CEFF670">
            <wp:extent cx="1758950" cy="1787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3937" cy="180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AA" w:rsidRPr="00B91DAA" w:rsidRDefault="00905912" w:rsidP="00B91DAA">
      <w:pPr>
        <w:pStyle w:val="aff"/>
      </w:pPr>
      <w:r>
        <w:t>Рисунок 1.2</w:t>
      </w:r>
      <w:r w:rsidR="00B91DAA">
        <w:t xml:space="preserve"> – Знак «Главная дорога»</w:t>
      </w:r>
      <w:bookmarkStart w:id="10" w:name="_Toc386547688"/>
    </w:p>
    <w:p w:rsidR="00B91DAA" w:rsidRPr="00B91DAA" w:rsidRDefault="00B91DAA" w:rsidP="00F2008A">
      <w:pPr>
        <w:pStyle w:val="22"/>
        <w:numPr>
          <w:ilvl w:val="1"/>
          <w:numId w:val="46"/>
        </w:numPr>
      </w:pPr>
      <w:bookmarkStart w:id="11" w:name="_Toc386547687"/>
      <w:r>
        <w:t xml:space="preserve"> </w:t>
      </w:r>
      <w:bookmarkStart w:id="12" w:name="_Toc419848147"/>
      <w:r>
        <w:t>Обзор систем-аналогов</w:t>
      </w:r>
      <w:bookmarkEnd w:id="11"/>
      <w:bookmarkEnd w:id="12"/>
    </w:p>
    <w:bookmarkEnd w:id="10"/>
    <w:p w:rsidR="00DA5CE7" w:rsidRDefault="00DA5CE7" w:rsidP="00524611">
      <w:pPr>
        <w:pStyle w:val="afb"/>
      </w:pPr>
      <w:r>
        <w:t>Описание аналога</w:t>
      </w:r>
    </w:p>
    <w:p w:rsidR="00DA5CE7" w:rsidRPr="00AE1205" w:rsidRDefault="00905912" w:rsidP="00DA5CE7">
      <w:pPr>
        <w:pStyle w:val="31"/>
        <w:tabs>
          <w:tab w:val="clear" w:pos="1637"/>
          <w:tab w:val="num" w:pos="709"/>
        </w:tabs>
        <w:ind w:left="709" w:firstLine="0"/>
      </w:pPr>
      <w:r>
        <w:rPr>
          <w:lang w:val="en-US"/>
        </w:rPr>
        <w:t>Aimsun</w:t>
      </w:r>
    </w:p>
    <w:p w:rsidR="00905912" w:rsidRDefault="00905912" w:rsidP="00905912">
      <w:pPr>
        <w:pStyle w:val="aff"/>
        <w:ind w:left="1637"/>
        <w:jc w:val="left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44D669A" wp14:editId="4865F860">
            <wp:simplePos x="0" y="0"/>
            <wp:positionH relativeFrom="margin">
              <wp:posOffset>1905</wp:posOffset>
            </wp:positionH>
            <wp:positionV relativeFrom="margin">
              <wp:posOffset>6046470</wp:posOffset>
            </wp:positionV>
            <wp:extent cx="3905250" cy="2241550"/>
            <wp:effectExtent l="0" t="0" r="0" b="0"/>
            <wp:wrapTopAndBottom/>
            <wp:docPr id="42" name="Рисунок 42" descr="ai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m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4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905912" w:rsidRPr="00905912" w:rsidRDefault="00905912" w:rsidP="00905912">
      <w:pPr>
        <w:pStyle w:val="aff"/>
        <w:ind w:left="1637"/>
        <w:jc w:val="left"/>
      </w:pPr>
      <w:r>
        <w:t>Рисунок 1.</w:t>
      </w:r>
      <w:r>
        <w:rPr>
          <w:lang w:val="en-US"/>
        </w:rPr>
        <w:t>3</w:t>
      </w:r>
      <w:r>
        <w:t xml:space="preserve"> – скриншот программы </w:t>
      </w:r>
      <w:r>
        <w:rPr>
          <w:lang w:val="en-US"/>
        </w:rPr>
        <w:t>Aimsun</w:t>
      </w:r>
    </w:p>
    <w:p w:rsidR="00905912" w:rsidRDefault="00905912" w:rsidP="00905912">
      <w:pPr>
        <w:pStyle w:val="afb"/>
        <w:ind w:firstLine="0"/>
      </w:pPr>
      <w:r w:rsidRPr="00905912">
        <w:lastRenderedPageBreak/>
        <w:t>Представляет собой полнофункциональный комплекс инструментов анализа транспортных потоков и перевозок, который может использоваться для планирования, детального моделирования и исследования требований и условий деятельности в сфере транспорта. Продукт реализует интегрированную платформу, пригодную для выполнения как статического, так и динамического моделирования. Представляет собой расширяемую программную среду, архитектура которой допускает наличие неограниченного количества компонентов, реализованных TSS, сторонними разработчиками или самими пользователями. Пользователь обладает теми же полными возможностями программируемого доступа к инструментам AIMSUN и средствами их адаптации, что и создатели системы.</w:t>
      </w:r>
    </w:p>
    <w:p w:rsidR="00DA5CE7" w:rsidRPr="00AE1205" w:rsidRDefault="00905912" w:rsidP="00DA5CE7">
      <w:pPr>
        <w:pStyle w:val="31"/>
        <w:tabs>
          <w:tab w:val="clear" w:pos="1637"/>
          <w:tab w:val="num" w:pos="709"/>
        </w:tabs>
        <w:ind w:left="709" w:firstLine="0"/>
      </w:pPr>
      <w:r>
        <w:t>Дорожный менеджер</w:t>
      </w:r>
    </w:p>
    <w:p w:rsidR="00905912" w:rsidRDefault="00905912" w:rsidP="005F07AE">
      <w:pPr>
        <w:pStyle w:val="afb"/>
      </w:pPr>
    </w:p>
    <w:p w:rsidR="00905912" w:rsidRPr="00905912" w:rsidRDefault="00905912" w:rsidP="00905912">
      <w:pPr>
        <w:pStyle w:val="afb"/>
      </w:pPr>
      <w:r w:rsidRPr="00905912">
        <w:t>Рисунок 1.</w:t>
      </w:r>
      <w:r>
        <w:t>4</w:t>
      </w:r>
      <w:r w:rsidRPr="00905912">
        <w:t xml:space="preserve"> – скриншот </w:t>
      </w:r>
      <w:r>
        <w:t>программы</w:t>
      </w:r>
      <w:r w:rsidRPr="00905912">
        <w:t xml:space="preserve"> </w: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B224CE9" wp14:editId="7DED5A69">
            <wp:simplePos x="0" y="0"/>
            <wp:positionH relativeFrom="margin">
              <wp:posOffset>1905</wp:posOffset>
            </wp:positionH>
            <wp:positionV relativeFrom="margin">
              <wp:posOffset>4217670</wp:posOffset>
            </wp:positionV>
            <wp:extent cx="3907790" cy="2198370"/>
            <wp:effectExtent l="0" t="0" r="0" b="0"/>
            <wp:wrapTopAndBottom/>
            <wp:docPr id="43" name="Рисунок 43" descr="http://i.ytimg.com/vi/MG4e39e38lQ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ytimg.com/vi/MG4e39e38lQ/maxresdefaul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790" cy="2198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Дорожный менеджер</w:t>
      </w:r>
    </w:p>
    <w:p w:rsidR="00905912" w:rsidRDefault="00905912" w:rsidP="005F07AE">
      <w:pPr>
        <w:pStyle w:val="afb"/>
      </w:pPr>
      <w:r w:rsidRPr="00905912">
        <w:t xml:space="preserve">Предназначен для моделирования транспортных потоков в улично-дорожной сети города или региона. Позволяет наглядно увидеть обстановку на улично-дорожной сети в случае различных дорожно-транспортных ситуаций или при изменении конфигурации сети. Для построения модели транспортных потоков в программе не требуется вносить большое количество статистических данных о населении, рабочих местах, образовательных учреждениях и т.д. Формирование модели осуществляется на основе эмпирических данных по потокам на различных участках УДС и информации о свойствах этих участков. </w:t>
      </w:r>
      <w:r w:rsidRPr="00905912">
        <w:lastRenderedPageBreak/>
        <w:t>Применяемый подход позволяет получить высокую степень адекватности транспортных потоков в модели. Алгоритм движения транспортных средств основан на принципах выбора маршрутов реальными водителями и особенностях их езды. При этом все параметры данного алгоритма могут быть изменены пользователем с целью моделирования различных вариантов поведения водителей. В программе реализовано имитационное моделирование сложных динамических систем на основе дискретно-событийного подхода, что дает возможность выполнить симуляцию движения и взаимодействия десятков тысяч транспортных средств на УДС. Для построения модели УДС не требуется наличия ГИС-информации. Модель улично-дорожной сети не имеет территориальных ограничений: возможно построение модели как для отдельного района города, так и для целого региона. При работе с программой не требуются профессиональные знания в области транспортного моделирования. Программа имеет современный интерфейс, легкий для понимания и освоения.</w:t>
      </w:r>
    </w:p>
    <w:p w:rsidR="00905912" w:rsidRPr="00905912" w:rsidRDefault="00905912" w:rsidP="00905912">
      <w:pPr>
        <w:pStyle w:val="31"/>
      </w:pPr>
      <w:r>
        <w:rPr>
          <w:lang w:val="en-US"/>
        </w:rPr>
        <w:t>Visum</w:t>
      </w:r>
    </w:p>
    <w:p w:rsidR="005F07AE" w:rsidRDefault="00905912" w:rsidP="00905912">
      <w:pPr>
        <w:pStyle w:val="afb"/>
      </w:pPr>
      <w:r w:rsidRPr="00905912">
        <w:t xml:space="preserve">Представляет собой обширную, гибкую программу для моделирования транспортных потоков, расчета спроса на транспорт (матрицы корреспонденций для общественного и индивидуального транспорта), анализа транспортной сети, расчет себестоимости общественного транспорта и прогноза запланированных мероприятий и их последствий. Используется для моделирования транспортных потоков, транспортного планирования и оптимизации общественного транспорта: в городах, регионах, мегаполисах. VISUM интегрирует всех участников движения в единую математическую транспортную модель. </w:t>
      </w:r>
      <w:r w:rsidR="005F07AE">
        <w:br w:type="page"/>
      </w:r>
    </w:p>
    <w:p w:rsidR="005F07AE" w:rsidRDefault="005F07AE" w:rsidP="00F2008A">
      <w:pPr>
        <w:pStyle w:val="22"/>
        <w:numPr>
          <w:ilvl w:val="1"/>
          <w:numId w:val="46"/>
        </w:numPr>
        <w:sectPr w:rsidR="005F07AE" w:rsidSect="00450B42">
          <w:pgSz w:w="11906" w:h="16838"/>
          <w:pgMar w:top="1134" w:right="567" w:bottom="1134" w:left="1701" w:header="720" w:footer="709" w:gutter="0"/>
          <w:cols w:space="720"/>
          <w:docGrid w:linePitch="360"/>
        </w:sectPr>
      </w:pPr>
    </w:p>
    <w:p w:rsidR="005F07AE" w:rsidRDefault="005F07AE" w:rsidP="00F2008A">
      <w:pPr>
        <w:pStyle w:val="22"/>
        <w:numPr>
          <w:ilvl w:val="1"/>
          <w:numId w:val="46"/>
        </w:numPr>
      </w:pPr>
      <w:r>
        <w:lastRenderedPageBreak/>
        <w:t xml:space="preserve"> </w:t>
      </w:r>
      <w:bookmarkStart w:id="13" w:name="_Toc419848151"/>
      <w:r w:rsidR="000C6291" w:rsidRPr="00E26634">
        <w:t xml:space="preserve">Описание логической </w:t>
      </w:r>
      <w:r>
        <w:t>структуры системы</w:t>
      </w:r>
      <w:bookmarkEnd w:id="13"/>
    </w:p>
    <w:p w:rsidR="005F07AE" w:rsidRPr="005F07AE" w:rsidRDefault="005F07AE" w:rsidP="005F07AE">
      <w:pPr>
        <w:jc w:val="center"/>
      </w:pPr>
      <w:r>
        <w:rPr>
          <w:noProof/>
        </w:rPr>
        <w:drawing>
          <wp:inline distT="0" distB="0" distL="0" distR="0" wp14:anchorId="2DF0A071" wp14:editId="7CA05C3C">
            <wp:extent cx="6925888" cy="5343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30534" cy="534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AE" w:rsidRDefault="00860A0E" w:rsidP="001559AB">
      <w:pPr>
        <w:pStyle w:val="aff"/>
        <w:ind w:left="1637"/>
        <w:sectPr w:rsidR="005F07AE" w:rsidSect="005F07AE">
          <w:pgSz w:w="16838" w:h="11906" w:orient="landscape"/>
          <w:pgMar w:top="567" w:right="1134" w:bottom="1701" w:left="1134" w:header="720" w:footer="709" w:gutter="0"/>
          <w:cols w:space="720"/>
          <w:docGrid w:linePitch="360"/>
        </w:sectPr>
      </w:pPr>
      <w:r>
        <w:t>Рисунок 1.5</w:t>
      </w:r>
      <w:r w:rsidR="005F07AE">
        <w:t xml:space="preserve"> - Д</w:t>
      </w:r>
      <w:r w:rsidR="001559AB">
        <w:t>иаграмма вариантов использов</w:t>
      </w:r>
      <w:r w:rsidR="00721A2B">
        <w:t>ания</w:t>
      </w:r>
    </w:p>
    <w:p w:rsidR="00F67BB3" w:rsidRPr="00E26634" w:rsidRDefault="00F67BB3" w:rsidP="00F2008A">
      <w:pPr>
        <w:pStyle w:val="22"/>
        <w:numPr>
          <w:ilvl w:val="1"/>
          <w:numId w:val="46"/>
        </w:numPr>
        <w:tabs>
          <w:tab w:val="clear" w:pos="1997"/>
          <w:tab w:val="num" w:pos="1276"/>
        </w:tabs>
        <w:ind w:left="709" w:firstLine="0"/>
      </w:pPr>
      <w:bookmarkStart w:id="14" w:name="_Toc386547691"/>
      <w:bookmarkStart w:id="15" w:name="_Toc419848152"/>
      <w:r w:rsidRPr="00E26634">
        <w:lastRenderedPageBreak/>
        <w:t>Описание логической модели базы данных</w:t>
      </w:r>
      <w:bookmarkEnd w:id="14"/>
      <w:bookmarkEnd w:id="15"/>
    </w:p>
    <w:p w:rsidR="00BD5A8D" w:rsidRDefault="00BD5A8D" w:rsidP="00524611">
      <w:pPr>
        <w:pStyle w:val="afb"/>
      </w:pPr>
      <w:r w:rsidRPr="00BD5A8D">
        <w:t>Логические модели данных универсальны. Посредством этих моделей отображается абстрактный взгляд на данные. Объекты логической модели соответствуют объектам реального мира и могут носить такие же названия.</w:t>
      </w:r>
    </w:p>
    <w:p w:rsidR="00F5681B" w:rsidRDefault="00BD5A8D" w:rsidP="00524611">
      <w:pPr>
        <w:pStyle w:val="afb"/>
      </w:pPr>
      <w:r w:rsidRPr="00BD5A8D">
        <w:t>Логическая модель независима и не связана с конкретной СУБД. Сущности в логической модели описываются набором атрибутов, но при этом не указывается тип данных атрибутов. Реализация логической модели в среде конкретной СУБД будет оригинальной для каждой СУБД. Поэтому одной логической модели могут соответствовать несколько физических моделей. Для каждой СУБД – своя физическая модель.</w:t>
      </w:r>
    </w:p>
    <w:p w:rsidR="00BD5A8D" w:rsidRPr="00F5681B" w:rsidRDefault="00F5681B" w:rsidP="00524611">
      <w:pPr>
        <w:pStyle w:val="afb"/>
      </w:pPr>
      <w:r w:rsidRPr="00F5681B">
        <w:t>Основными компонентами логической модели являются сущности, атрибуты и связи.</w:t>
      </w:r>
    </w:p>
    <w:p w:rsidR="00F5681B" w:rsidRDefault="00F5681B" w:rsidP="00524611">
      <w:pPr>
        <w:pStyle w:val="afb"/>
      </w:pPr>
      <w:r w:rsidRPr="00F5681B">
        <w:t>В качестве сущности может выступать объект, событие, процесс или концепция. Каждый атрибут является характеристикой сущности, описанием ее свойства</w:t>
      </w:r>
      <w:r>
        <w:t xml:space="preserve">. </w:t>
      </w:r>
      <w:r w:rsidRPr="00F5681B">
        <w:t>Связи показывают, как сущности соотносятся друг с другом логически.</w:t>
      </w:r>
      <w:r>
        <w:t xml:space="preserve"> </w:t>
      </w:r>
      <w:r w:rsidRPr="00F5681B">
        <w:t>Отношение числа экземпляров родительской сущности к числу экземпляров дочерней отображается при помощи Мощности связи</w:t>
      </w:r>
      <w:r>
        <w:t>.</w:t>
      </w:r>
    </w:p>
    <w:p w:rsidR="00F5681B" w:rsidRDefault="00F5681B" w:rsidP="00524611">
      <w:pPr>
        <w:pStyle w:val="afb"/>
      </w:pPr>
      <w:r w:rsidRPr="00F5681B">
        <w:t xml:space="preserve">Генерация физической схемы базы данных из логической модели данных выполняется </w:t>
      </w:r>
      <w:r>
        <w:t>называется прямым проектированием.</w:t>
      </w:r>
      <w:r w:rsidRPr="00F5681B">
        <w:t xml:space="preserve"> Возможна обратная генерация логической модели данных из физической схемы. Этот процесс называется обратным проектированием</w:t>
      </w:r>
      <w:r>
        <w:t xml:space="preserve">. </w:t>
      </w:r>
      <w:sdt>
        <w:sdtPr>
          <w:id w:val="874273971"/>
          <w:citation/>
        </w:sdtPr>
        <w:sdtEndPr/>
        <w:sdtContent>
          <w:r w:rsidR="008C2FA5">
            <w:fldChar w:fldCharType="begin"/>
          </w:r>
          <w:r w:rsidR="002134E7">
            <w:instrText xml:space="preserve">CITATION бд \l 1049 </w:instrText>
          </w:r>
          <w:r w:rsidR="008C2FA5">
            <w:fldChar w:fldCharType="separate"/>
          </w:r>
          <w:r w:rsidR="002134E7">
            <w:rPr>
              <w:noProof/>
            </w:rPr>
            <w:t>[2]</w:t>
          </w:r>
          <w:r w:rsidR="008C2FA5">
            <w:fldChar w:fldCharType="end"/>
          </w:r>
        </w:sdtContent>
      </w:sdt>
    </w:p>
    <w:p w:rsidR="00F315FC" w:rsidRPr="00794355" w:rsidRDefault="00F315FC" w:rsidP="00F315FC">
      <w:pPr>
        <w:pStyle w:val="afb"/>
        <w:rPr>
          <w:color w:val="000000"/>
        </w:rPr>
      </w:pPr>
      <w:r>
        <w:rPr>
          <w:color w:val="000000"/>
        </w:rPr>
        <w:t>Общим способом представления логической модели БД является построение ER-диаграмм (Entity</w:t>
      </w:r>
      <w:r w:rsidRPr="00ED1D0E">
        <w:rPr>
          <w:color w:val="000000"/>
        </w:rPr>
        <w:t xml:space="preserve"> </w:t>
      </w:r>
      <w:r>
        <w:rPr>
          <w:color w:val="000000"/>
        </w:rPr>
        <w:t>–</w:t>
      </w:r>
      <w:r w:rsidRPr="00ED1D0E">
        <w:rPr>
          <w:color w:val="000000"/>
        </w:rPr>
        <w:t xml:space="preserve"> </w:t>
      </w:r>
      <w:r>
        <w:rPr>
          <w:color w:val="000000"/>
        </w:rPr>
        <w:t>Relationship, сущность</w:t>
      </w:r>
      <w:r w:rsidRPr="00ED1D0E">
        <w:rPr>
          <w:color w:val="000000"/>
        </w:rPr>
        <w:t xml:space="preserve"> </w:t>
      </w:r>
      <w:r>
        <w:rPr>
          <w:color w:val="000000"/>
        </w:rPr>
        <w:t>-</w:t>
      </w:r>
      <w:r w:rsidRPr="00ED1D0E">
        <w:rPr>
          <w:color w:val="000000"/>
        </w:rPr>
        <w:t xml:space="preserve"> </w:t>
      </w:r>
      <w:r>
        <w:rPr>
          <w:color w:val="000000"/>
        </w:rPr>
        <w:t>связь).</w:t>
      </w:r>
    </w:p>
    <w:p w:rsidR="00F315FC" w:rsidRPr="00F6221D" w:rsidRDefault="00F315FC" w:rsidP="00F315FC">
      <w:pPr>
        <w:pStyle w:val="afb"/>
        <w:rPr>
          <w:color w:val="000000"/>
        </w:rPr>
      </w:pPr>
      <w:r w:rsidRPr="004C1711">
        <w:rPr>
          <w:color w:val="000000"/>
        </w:rPr>
        <w:t xml:space="preserve">Методология IDEF1X служит для описания модели данных на языке и в терминах реляционной модели данных. CASE </w:t>
      </w:r>
      <w:r>
        <w:rPr>
          <w:color w:val="000000"/>
        </w:rPr>
        <w:t xml:space="preserve">- </w:t>
      </w:r>
      <w:r w:rsidRPr="004C1711">
        <w:rPr>
          <w:color w:val="000000"/>
        </w:rPr>
        <w:t xml:space="preserve">средства </w:t>
      </w:r>
      <w:r>
        <w:rPr>
          <w:color w:val="000000"/>
        </w:rPr>
        <w:t>(</w:t>
      </w:r>
      <w:r w:rsidRPr="004C1711">
        <w:rPr>
          <w:color w:val="000000"/>
        </w:rPr>
        <w:t>инструментальны</w:t>
      </w:r>
      <w:r>
        <w:rPr>
          <w:color w:val="000000"/>
        </w:rPr>
        <w:t>е</w:t>
      </w:r>
      <w:r w:rsidRPr="004C1711">
        <w:rPr>
          <w:color w:val="000000"/>
        </w:rPr>
        <w:t xml:space="preserve"> средств</w:t>
      </w:r>
      <w:r>
        <w:rPr>
          <w:color w:val="000000"/>
        </w:rPr>
        <w:t>а</w:t>
      </w:r>
      <w:r w:rsidRPr="004C1711">
        <w:rPr>
          <w:color w:val="000000"/>
        </w:rPr>
        <w:t xml:space="preserve"> автоматизированного проектирования баз данных</w:t>
      </w:r>
      <w:r>
        <w:rPr>
          <w:color w:val="000000"/>
        </w:rPr>
        <w:t>)</w:t>
      </w:r>
      <w:r w:rsidRPr="004C1711">
        <w:rPr>
          <w:color w:val="000000"/>
        </w:rPr>
        <w:t xml:space="preserve">, в частности ERwin, поддерживающие эту методологию, позволяют строить логическую, независимую от СУБД модель данных для общего представления системы и входящих в нее объектов и физическую модель данных, которая может быть </w:t>
      </w:r>
      <w:r w:rsidRPr="004C1711">
        <w:rPr>
          <w:color w:val="000000"/>
        </w:rPr>
        <w:lastRenderedPageBreak/>
        <w:t>трансформирована в любую реляционную СУБД и описана на языке описания данных этой СУБД</w:t>
      </w:r>
      <w:sdt>
        <w:sdtPr>
          <w:rPr>
            <w:color w:val="000000"/>
          </w:rPr>
          <w:id w:val="191892449"/>
          <w:citation/>
        </w:sdtPr>
        <w:sdtEndPr/>
        <w:sdtContent>
          <w:r>
            <w:rPr>
              <w:color w:val="000000"/>
            </w:rPr>
            <w:fldChar w:fldCharType="begin"/>
          </w:r>
          <w:r w:rsidR="002134E7">
            <w:rPr>
              <w:color w:val="000000"/>
              <w:lang w:val="en-US"/>
            </w:rPr>
            <w:instrText>CITATION</w:instrText>
          </w:r>
          <w:r w:rsidR="002134E7" w:rsidRPr="00F6221D">
            <w:rPr>
              <w:color w:val="000000"/>
            </w:rPr>
            <w:instrText xml:space="preserve"> бд \</w:instrText>
          </w:r>
          <w:r w:rsidR="002134E7">
            <w:rPr>
              <w:color w:val="000000"/>
              <w:lang w:val="en-US"/>
            </w:rPr>
            <w:instrText>l</w:instrText>
          </w:r>
          <w:r w:rsidR="002134E7" w:rsidRPr="00F6221D">
            <w:rPr>
              <w:color w:val="000000"/>
            </w:rPr>
            <w:instrText xml:space="preserve"> 1033 </w:instrText>
          </w:r>
          <w:r>
            <w:rPr>
              <w:color w:val="000000"/>
            </w:rPr>
            <w:fldChar w:fldCharType="separate"/>
          </w:r>
          <w:r w:rsidR="002134E7" w:rsidRPr="00F6221D">
            <w:rPr>
              <w:noProof/>
              <w:color w:val="000000"/>
            </w:rPr>
            <w:t xml:space="preserve"> [2]</w:t>
          </w:r>
          <w:r>
            <w:rPr>
              <w:color w:val="000000"/>
            </w:rPr>
            <w:fldChar w:fldCharType="end"/>
          </w:r>
        </w:sdtContent>
      </w:sdt>
    </w:p>
    <w:p w:rsidR="00F315FC" w:rsidRDefault="00F315FC" w:rsidP="00F315FC">
      <w:pPr>
        <w:pStyle w:val="afb"/>
      </w:pPr>
      <w:r>
        <w:rPr>
          <w:color w:val="000000"/>
        </w:rPr>
        <w:t xml:space="preserve">Для построения </w:t>
      </w:r>
      <w:r>
        <w:rPr>
          <w:color w:val="000000"/>
          <w:lang w:val="en-US"/>
        </w:rPr>
        <w:t>ER</w:t>
      </w:r>
      <w:r w:rsidRPr="004C1711">
        <w:rPr>
          <w:color w:val="000000"/>
        </w:rPr>
        <w:t xml:space="preserve"> – </w:t>
      </w:r>
      <w:r>
        <w:rPr>
          <w:color w:val="000000"/>
        </w:rPr>
        <w:t xml:space="preserve">диаграммы по методологии  </w:t>
      </w:r>
      <w:r w:rsidRPr="004C1711">
        <w:rPr>
          <w:color w:val="000000"/>
        </w:rPr>
        <w:t xml:space="preserve">IDEF1X  </w:t>
      </w:r>
      <w:r>
        <w:rPr>
          <w:color w:val="000000"/>
        </w:rPr>
        <w:t xml:space="preserve">воспользуемся </w:t>
      </w:r>
      <w:r>
        <w:rPr>
          <w:color w:val="000000"/>
          <w:lang w:val="en-US"/>
        </w:rPr>
        <w:t>CASE</w:t>
      </w:r>
      <w:r w:rsidRPr="004C1711">
        <w:rPr>
          <w:color w:val="000000"/>
        </w:rPr>
        <w:t xml:space="preserve"> </w:t>
      </w:r>
      <w:r>
        <w:rPr>
          <w:color w:val="000000"/>
        </w:rPr>
        <w:t>-</w:t>
      </w:r>
      <w:r w:rsidRPr="004C1711">
        <w:rPr>
          <w:color w:val="000000"/>
        </w:rPr>
        <w:t xml:space="preserve"> </w:t>
      </w:r>
      <w:r>
        <w:rPr>
          <w:color w:val="000000"/>
        </w:rPr>
        <w:t xml:space="preserve">средством </w:t>
      </w:r>
      <w:r>
        <w:rPr>
          <w:color w:val="000000"/>
          <w:lang w:val="en-US"/>
        </w:rPr>
        <w:t>Erwin</w:t>
      </w:r>
    </w:p>
    <w:p w:rsidR="00F5681B" w:rsidRDefault="00CF2ABC" w:rsidP="00524611">
      <w:pPr>
        <w:pStyle w:val="afb"/>
      </w:pPr>
      <w:r>
        <w:rPr>
          <w:noProof/>
        </w:rPr>
        <w:drawing>
          <wp:inline distT="0" distB="0" distL="0" distR="0" wp14:anchorId="5ADC8357" wp14:editId="642C5A0A">
            <wp:extent cx="6120130" cy="30460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E7" w:rsidRDefault="00860A0E" w:rsidP="008E19DF">
      <w:pPr>
        <w:pStyle w:val="aff"/>
      </w:pPr>
      <w:r>
        <w:t>Рисунок 1.6</w:t>
      </w:r>
      <w:r w:rsidR="0071463E">
        <w:t xml:space="preserve"> - </w:t>
      </w:r>
      <w:r w:rsidR="00DA5CE7">
        <w:t>Логическая модель</w:t>
      </w:r>
      <w:r w:rsidR="003B3A0E">
        <w:t xml:space="preserve"> базы</w:t>
      </w:r>
      <w:r w:rsidR="00DA5CE7">
        <w:t xml:space="preserve"> данных (</w:t>
      </w:r>
      <w:r w:rsidR="00E76C77">
        <w:rPr>
          <w:lang w:val="en-US"/>
        </w:rPr>
        <w:t>ER</w:t>
      </w:r>
      <w:r w:rsidR="00DA5CE7" w:rsidRPr="00DA5CE7">
        <w:t>-</w:t>
      </w:r>
      <w:r w:rsidR="00DA5CE7">
        <w:t xml:space="preserve">модель), выполненная по методологии </w:t>
      </w:r>
      <w:r w:rsidR="00DA5CE7">
        <w:rPr>
          <w:lang w:val="en-US"/>
        </w:rPr>
        <w:t>IDEF</w:t>
      </w:r>
      <w:r w:rsidR="00DA5CE7" w:rsidRPr="00DA5CE7">
        <w:t>1</w:t>
      </w:r>
      <w:r w:rsidR="00DA5CE7">
        <w:rPr>
          <w:lang w:val="en-US"/>
        </w:rPr>
        <w:t>x</w:t>
      </w:r>
      <w:r w:rsidR="00DA5CE7">
        <w:t>.</w:t>
      </w:r>
    </w:p>
    <w:p w:rsidR="00855760" w:rsidRDefault="00855760" w:rsidP="00F2008A">
      <w:pPr>
        <w:pStyle w:val="22"/>
        <w:numPr>
          <w:ilvl w:val="1"/>
          <w:numId w:val="46"/>
        </w:numPr>
        <w:tabs>
          <w:tab w:val="clear" w:pos="1997"/>
          <w:tab w:val="num" w:pos="1276"/>
        </w:tabs>
        <w:ind w:left="709" w:firstLine="0"/>
      </w:pPr>
      <w:bookmarkStart w:id="16" w:name="_Toc335088240"/>
      <w:bookmarkStart w:id="17" w:name="_Toc340175163"/>
      <w:bookmarkStart w:id="18" w:name="_Toc386547692"/>
      <w:bookmarkStart w:id="19" w:name="_Toc419848153"/>
      <w:r>
        <w:t>Выбор и обоснование к</w:t>
      </w:r>
      <w:r w:rsidRPr="00E26634">
        <w:t>омплекс</w:t>
      </w:r>
      <w:r>
        <w:t>а</w:t>
      </w:r>
      <w:r w:rsidRPr="00E26634">
        <w:t xml:space="preserve"> программных средств</w:t>
      </w:r>
      <w:bookmarkEnd w:id="16"/>
      <w:bookmarkEnd w:id="17"/>
      <w:bookmarkEnd w:id="18"/>
      <w:bookmarkEnd w:id="19"/>
    </w:p>
    <w:p w:rsidR="00044E31" w:rsidRPr="00E26634" w:rsidRDefault="00044E31" w:rsidP="00A41FF7">
      <w:pPr>
        <w:pStyle w:val="31"/>
        <w:tabs>
          <w:tab w:val="clear" w:pos="1637"/>
          <w:tab w:val="num" w:pos="709"/>
        </w:tabs>
        <w:ind w:left="709" w:firstLine="0"/>
      </w:pPr>
      <w:bookmarkStart w:id="20" w:name="_Toc335088242"/>
      <w:bookmarkStart w:id="21" w:name="_Toc340175165"/>
      <w:bookmarkStart w:id="22" w:name="_Toc386547693"/>
      <w:bookmarkStart w:id="23" w:name="_Toc419848154"/>
      <w:r w:rsidRPr="00E26634">
        <w:t>Выбор операционной системы</w:t>
      </w:r>
      <w:bookmarkEnd w:id="20"/>
      <w:bookmarkEnd w:id="21"/>
      <w:bookmarkEnd w:id="22"/>
      <w:bookmarkEnd w:id="23"/>
    </w:p>
    <w:p w:rsidR="00A37269" w:rsidRDefault="008E19DF" w:rsidP="00524611">
      <w:pPr>
        <w:pStyle w:val="afb"/>
      </w:pPr>
      <w:r>
        <w:t xml:space="preserve">Выбрана ОС </w:t>
      </w:r>
      <w:r w:rsidR="00A37269">
        <w:rPr>
          <w:lang w:val="en-US"/>
        </w:rPr>
        <w:t>Microsoft</w:t>
      </w:r>
      <w:r w:rsidR="00A37269" w:rsidRPr="00A37269">
        <w:t xml:space="preserve"> </w:t>
      </w:r>
      <w:r>
        <w:rPr>
          <w:lang w:val="en-US"/>
        </w:rPr>
        <w:t>Windows</w:t>
      </w:r>
      <w:r w:rsidRPr="008E19DF">
        <w:t xml:space="preserve"> 8.1</w:t>
      </w:r>
      <w:r>
        <w:t>, предназначенная для персональных компьютеров. На момен</w:t>
      </w:r>
      <w:r w:rsidR="00A37269">
        <w:t>т разработки является актуальной версией ОС семейства</w:t>
      </w:r>
      <w:r w:rsidR="00A37269" w:rsidRPr="00A37269">
        <w:t xml:space="preserve"> Windows NT</w:t>
      </w:r>
      <w:r w:rsidR="00A37269">
        <w:t xml:space="preserve">. </w:t>
      </w:r>
      <w:sdt>
        <w:sdtPr>
          <w:id w:val="1873036034"/>
          <w:citation/>
        </w:sdtPr>
        <w:sdtEndPr/>
        <w:sdtContent>
          <w:r w:rsidR="00A37269">
            <w:fldChar w:fldCharType="begin"/>
          </w:r>
          <w:r w:rsidR="00A37269">
            <w:instrText xml:space="preserve"> CITATION Win \l 1049 </w:instrText>
          </w:r>
          <w:r w:rsidR="00A37269">
            <w:fldChar w:fldCharType="separate"/>
          </w:r>
          <w:r w:rsidR="002134E7">
            <w:rPr>
              <w:noProof/>
            </w:rPr>
            <w:t>[3]</w:t>
          </w:r>
          <w:r w:rsidR="00A37269">
            <w:fldChar w:fldCharType="end"/>
          </w:r>
        </w:sdtContent>
      </w:sdt>
    </w:p>
    <w:p w:rsidR="000D275A" w:rsidRPr="000D275A" w:rsidRDefault="000D275A" w:rsidP="00524611">
      <w:pPr>
        <w:pStyle w:val="afb"/>
      </w:pPr>
      <w:r>
        <w:t xml:space="preserve">Основной причиной выбора ОС семейства </w:t>
      </w:r>
      <w:r>
        <w:rPr>
          <w:lang w:val="en-US"/>
        </w:rPr>
        <w:t>Windows</w:t>
      </w:r>
      <w:r w:rsidRPr="000D275A">
        <w:t xml:space="preserve"> </w:t>
      </w:r>
      <w:r>
        <w:rPr>
          <w:lang w:val="en-US"/>
        </w:rPr>
        <w:t>NT</w:t>
      </w:r>
      <w:r w:rsidRPr="000D275A">
        <w:t xml:space="preserve"> </w:t>
      </w:r>
      <w:r>
        <w:t xml:space="preserve">стало наличие эффективной и современной интегрированной среды разработки </w:t>
      </w:r>
      <w:r w:rsidRPr="000D275A">
        <w:rPr>
          <w:lang w:val="en-US"/>
        </w:rPr>
        <w:t>Microsoft</w:t>
      </w:r>
      <w:r w:rsidRPr="000D275A">
        <w:t xml:space="preserve"> </w:t>
      </w:r>
      <w:r w:rsidRPr="000D275A">
        <w:rPr>
          <w:lang w:val="en-US"/>
        </w:rPr>
        <w:t>Visual</w:t>
      </w:r>
      <w:r w:rsidRPr="000D275A">
        <w:t xml:space="preserve"> </w:t>
      </w:r>
      <w:r w:rsidRPr="000D275A">
        <w:rPr>
          <w:lang w:val="en-US"/>
        </w:rPr>
        <w:t>Studio</w:t>
      </w:r>
      <w:r>
        <w:t xml:space="preserve"> 2013, позволяющей разрабатывать приложения с графически интерфейсом для платформы .</w:t>
      </w:r>
      <w:r>
        <w:rPr>
          <w:lang w:val="en-US"/>
        </w:rPr>
        <w:t>Net</w:t>
      </w:r>
      <w:r w:rsidRPr="000D275A">
        <w:t xml:space="preserve"> </w:t>
      </w:r>
      <w:r>
        <w:rPr>
          <w:lang w:val="en-US"/>
        </w:rPr>
        <w:t>Framework</w:t>
      </w:r>
      <w:r w:rsidRPr="000D275A">
        <w:t xml:space="preserve"> 4.5. </w:t>
      </w:r>
    </w:p>
    <w:p w:rsidR="003B3A0E" w:rsidRDefault="000D275A" w:rsidP="003B3A0E">
      <w:pPr>
        <w:pStyle w:val="afb"/>
      </w:pPr>
      <w:r>
        <w:rPr>
          <w:lang w:val="en-US"/>
        </w:rPr>
        <w:t>Windows</w:t>
      </w:r>
      <w:r w:rsidRPr="000D275A">
        <w:t xml:space="preserve"> </w:t>
      </w:r>
      <w:r>
        <w:t>–</w:t>
      </w:r>
      <w:r w:rsidRPr="000D275A">
        <w:t xml:space="preserve"> </w:t>
      </w:r>
      <w:r>
        <w:t xml:space="preserve">самая распространенная ОС на </w:t>
      </w:r>
      <w:r w:rsidR="00721A2B">
        <w:t>территории</w:t>
      </w:r>
      <w:r>
        <w:t xml:space="preserve"> Российской Федерации и в мире. </w:t>
      </w:r>
      <w:r w:rsidR="00A37269" w:rsidRPr="00A37269">
        <w:t>По состоянию на август 2014 года под управлением опера</w:t>
      </w:r>
      <w:r w:rsidR="00A37269" w:rsidRPr="00A37269">
        <w:lastRenderedPageBreak/>
        <w:t>ционных систем семейства Windows работает более 91% персональных компьютер</w:t>
      </w:r>
      <w:bookmarkStart w:id="24" w:name="_Toc335088243"/>
      <w:bookmarkStart w:id="25" w:name="_Toc340175166"/>
      <w:bookmarkStart w:id="26" w:name="_Toc386547694"/>
      <w:r w:rsidR="003B3A0E">
        <w:t>ов</w:t>
      </w:r>
      <w:sdt>
        <w:sdtPr>
          <w:id w:val="1605536413"/>
          <w:citation/>
        </w:sdtPr>
        <w:sdtEndPr/>
        <w:sdtContent>
          <w:r w:rsidR="003B3A0E">
            <w:fldChar w:fldCharType="begin"/>
          </w:r>
          <w:r w:rsidR="003B3A0E">
            <w:instrText xml:space="preserve"> CITATION Win1 \l 1049 </w:instrText>
          </w:r>
          <w:r w:rsidR="003B3A0E">
            <w:fldChar w:fldCharType="separate"/>
          </w:r>
          <w:r w:rsidR="002134E7">
            <w:rPr>
              <w:noProof/>
            </w:rPr>
            <w:t xml:space="preserve"> [4]</w:t>
          </w:r>
          <w:r w:rsidR="003B3A0E">
            <w:fldChar w:fldCharType="end"/>
          </w:r>
        </w:sdtContent>
      </w:sdt>
    </w:p>
    <w:p w:rsidR="006918EC" w:rsidRPr="00E26634" w:rsidRDefault="006918EC" w:rsidP="003B3A0E">
      <w:pPr>
        <w:pStyle w:val="31"/>
        <w:tabs>
          <w:tab w:val="clear" w:pos="1637"/>
        </w:tabs>
        <w:ind w:hanging="928"/>
      </w:pPr>
      <w:bookmarkStart w:id="27" w:name="_Toc419848155"/>
      <w:r w:rsidRPr="00E26634">
        <w:t>Выбор языка программирования</w:t>
      </w:r>
      <w:bookmarkEnd w:id="24"/>
      <w:bookmarkEnd w:id="25"/>
      <w:bookmarkEnd w:id="26"/>
      <w:bookmarkEnd w:id="27"/>
    </w:p>
    <w:p w:rsidR="00DA5CE7" w:rsidRDefault="002B2E43" w:rsidP="00524611">
      <w:pPr>
        <w:pStyle w:val="afb"/>
      </w:pPr>
      <w:r>
        <w:t xml:space="preserve">Выбран язык объектно-ориентированный язык программирования С#, как язык для разработки приложения для платформы </w:t>
      </w:r>
      <w:r w:rsidRPr="002B2E43">
        <w:t>Microsoft .NET Framework</w:t>
      </w:r>
      <w:r>
        <w:t xml:space="preserve"> 4.5.</w:t>
      </w:r>
    </w:p>
    <w:p w:rsidR="002B2E43" w:rsidRPr="00DF238D" w:rsidRDefault="006607DA" w:rsidP="00524611">
      <w:pPr>
        <w:pStyle w:val="afb"/>
      </w:pPr>
      <w:r w:rsidRPr="006607DA">
        <w:t xml:space="preserve">Выбор был обоснован </w:t>
      </w:r>
      <w:r>
        <w:t xml:space="preserve">тем, что этот язык имеет простой и элегантный С-подобный синтаксис, поддержку работы с СУБД, механизм </w:t>
      </w:r>
      <w:r>
        <w:rPr>
          <w:lang w:val="en-US"/>
        </w:rPr>
        <w:t>LINQ</w:t>
      </w:r>
      <w:r>
        <w:t>-запросов, полный доступ к</w:t>
      </w:r>
      <w:r w:rsidRPr="006607DA">
        <w:t xml:space="preserve"> Base Class Library</w:t>
      </w:r>
      <w:r>
        <w:t xml:space="preserve"> </w:t>
      </w:r>
      <w:r w:rsidRPr="006607DA">
        <w:t xml:space="preserve">- </w:t>
      </w:r>
      <w:r>
        <w:t>стандартной библиотеке классов платформы .</w:t>
      </w:r>
      <w:r>
        <w:rPr>
          <w:lang w:val="en-US"/>
        </w:rPr>
        <w:t>NET</w:t>
      </w:r>
      <w:r w:rsidRPr="006607DA">
        <w:t>.</w:t>
      </w:r>
      <w:r w:rsidR="00DF238D" w:rsidRPr="00DF238D">
        <w:t xml:space="preserve"> </w:t>
      </w:r>
      <w:r w:rsidR="00DF238D">
        <w:t xml:space="preserve">Для разработки приложений на С# имеется удобная </w:t>
      </w:r>
      <w:r w:rsidR="00DF238D">
        <w:rPr>
          <w:lang w:val="en-US"/>
        </w:rPr>
        <w:t>IDE</w:t>
      </w:r>
      <w:r w:rsidR="00DF238D" w:rsidRPr="00DF238D">
        <w:t xml:space="preserve"> </w:t>
      </w:r>
      <w:r w:rsidR="00DF238D">
        <w:rPr>
          <w:lang w:val="en-US"/>
        </w:rPr>
        <w:t>Visual</w:t>
      </w:r>
      <w:r w:rsidR="00DF238D" w:rsidRPr="00DF238D">
        <w:t xml:space="preserve"> </w:t>
      </w:r>
      <w:r w:rsidR="00DF238D">
        <w:rPr>
          <w:lang w:val="en-US"/>
        </w:rPr>
        <w:t>Studio</w:t>
      </w:r>
      <w:r w:rsidR="00DF238D">
        <w:t>.</w:t>
      </w:r>
    </w:p>
    <w:p w:rsidR="006918EC" w:rsidRDefault="006918EC" w:rsidP="00A41FF7">
      <w:pPr>
        <w:pStyle w:val="31"/>
        <w:tabs>
          <w:tab w:val="clear" w:pos="1637"/>
          <w:tab w:val="num" w:pos="709"/>
        </w:tabs>
        <w:ind w:left="709" w:firstLine="0"/>
      </w:pPr>
      <w:bookmarkStart w:id="28" w:name="_Toc386547695"/>
      <w:bookmarkStart w:id="29" w:name="_Toc419848156"/>
      <w:r>
        <w:t>Выбор среды разработки</w:t>
      </w:r>
      <w:bookmarkEnd w:id="28"/>
      <w:bookmarkEnd w:id="29"/>
    </w:p>
    <w:p w:rsidR="00DF238D" w:rsidRDefault="00DF238D" w:rsidP="00524611">
      <w:pPr>
        <w:pStyle w:val="afb"/>
      </w:pPr>
      <w:r w:rsidRPr="00DF238D">
        <w:t>Так как в качестве языка программирования был выбран C#, то наиболее очевидным выборо</w:t>
      </w:r>
      <w:r>
        <w:t>м является MS Visual Studio 2013</w:t>
      </w:r>
      <w:r w:rsidRPr="00DF238D">
        <w:t>. Это очень удобная и бесплатная IDE для разработки ПО. MS Visual Studio включает в себя редактор исходног</w:t>
      </w:r>
      <w:r>
        <w:t>о кода с поддержкой техно</w:t>
      </w:r>
      <w:r w:rsidRPr="00DF238D">
        <w:t xml:space="preserve">логии IntelliSense и возможностью </w:t>
      </w:r>
      <w:r>
        <w:t>рефакторинга и отладки кода.</w:t>
      </w:r>
    </w:p>
    <w:p w:rsidR="00DA5CE7" w:rsidRDefault="00DF238D" w:rsidP="00727F97">
      <w:pPr>
        <w:pStyle w:val="afb"/>
      </w:pPr>
      <w:r>
        <w:t>В</w:t>
      </w:r>
      <w:r w:rsidRPr="00DF238D">
        <w:t>страиваемые инструменты включают в себя редактор форм для упрощения созда</w:t>
      </w:r>
      <w:r>
        <w:t xml:space="preserve">ния графического интерфейса приложения, </w:t>
      </w:r>
      <w:r w:rsidR="00327558">
        <w:t>редактор</w:t>
      </w:r>
      <w:r>
        <w:t xml:space="preserve"> </w:t>
      </w:r>
      <w:r>
        <w:rPr>
          <w:lang w:val="en-US"/>
        </w:rPr>
        <w:t>UML</w:t>
      </w:r>
      <w:r w:rsidRPr="00DF238D">
        <w:t xml:space="preserve"> </w:t>
      </w:r>
      <w:r>
        <w:t>–</w:t>
      </w:r>
      <w:r w:rsidRPr="00DF238D">
        <w:t xml:space="preserve"> </w:t>
      </w:r>
      <w:r>
        <w:t xml:space="preserve">диаграмм. Среди полезных расширений </w:t>
      </w:r>
      <w:r>
        <w:rPr>
          <w:lang w:val="en-US"/>
        </w:rPr>
        <w:t>Visual</w:t>
      </w:r>
      <w:r w:rsidRPr="00DF238D">
        <w:t xml:space="preserve"> </w:t>
      </w:r>
      <w:r>
        <w:rPr>
          <w:lang w:val="en-US"/>
        </w:rPr>
        <w:t>Studio</w:t>
      </w:r>
      <w:r w:rsidRPr="00DF238D">
        <w:t xml:space="preserve"> </w:t>
      </w:r>
      <w:r>
        <w:t xml:space="preserve">хочется отметить NuGet – </w:t>
      </w:r>
      <w:r w:rsidRPr="00DF238D">
        <w:t>менеджер для управления зависимостями от сторонних библиотек. С помощью этого инструмента можно устанавливать, обновлять и убирать зависимости для ваш</w:t>
      </w:r>
      <w:r w:rsidR="00C270F0">
        <w:t xml:space="preserve">его проекта с большой легкостью </w:t>
      </w:r>
      <w:sdt>
        <w:sdtPr>
          <w:id w:val="-33267322"/>
          <w:citation/>
        </w:sdtPr>
        <w:sdtEndPr/>
        <w:sdtContent>
          <w:r w:rsidR="00C270F0">
            <w:fldChar w:fldCharType="begin"/>
          </w:r>
          <w:r w:rsidR="002134E7">
            <w:instrText xml:space="preserve">CITATION Пол11 \l 1049 </w:instrText>
          </w:r>
          <w:r w:rsidR="00C270F0">
            <w:fldChar w:fldCharType="separate"/>
          </w:r>
          <w:r w:rsidR="002134E7">
            <w:rPr>
              <w:noProof/>
            </w:rPr>
            <w:t>[5]</w:t>
          </w:r>
          <w:r w:rsidR="00C270F0">
            <w:fldChar w:fldCharType="end"/>
          </w:r>
        </w:sdtContent>
      </w:sdt>
    </w:p>
    <w:p w:rsidR="006918EC" w:rsidRDefault="006918EC" w:rsidP="00A41FF7">
      <w:pPr>
        <w:pStyle w:val="31"/>
        <w:tabs>
          <w:tab w:val="clear" w:pos="1637"/>
          <w:tab w:val="num" w:pos="709"/>
        </w:tabs>
        <w:ind w:left="709" w:firstLine="0"/>
      </w:pPr>
      <w:bookmarkStart w:id="30" w:name="_Toc386547696"/>
      <w:bookmarkStart w:id="31" w:name="_Toc419848157"/>
      <w:r>
        <w:t>Выбор системы управления базами данных</w:t>
      </w:r>
      <w:bookmarkEnd w:id="30"/>
      <w:bookmarkEnd w:id="31"/>
    </w:p>
    <w:p w:rsidR="00727F97" w:rsidRDefault="00727F97" w:rsidP="00727F97">
      <w:pPr>
        <w:pStyle w:val="afb"/>
      </w:pPr>
      <w:bookmarkStart w:id="32" w:name="_Toc325511462"/>
      <w:bookmarkStart w:id="33" w:name="_Toc386547697"/>
      <w:r>
        <w:t xml:space="preserve">Так как приложение не является большим, то целесообразен выбор </w:t>
      </w:r>
      <w:r w:rsidR="006815CA">
        <w:t xml:space="preserve">компактной встраиваемой СУБД </w:t>
      </w:r>
      <w:r>
        <w:rPr>
          <w:lang w:val="en-US"/>
        </w:rPr>
        <w:t>SQLite</w:t>
      </w:r>
      <w:r>
        <w:t>.</w:t>
      </w:r>
      <w:r w:rsidRPr="007B50C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hyperlink r:id="rId16" w:tooltip="Движок" w:history="1">
        <w:r>
          <w:t>Д</w:t>
        </w:r>
        <w:r w:rsidRPr="007B50C7">
          <w:t>вижок</w:t>
        </w:r>
      </w:hyperlink>
      <w:r w:rsidRPr="007B50C7">
        <w:t> </w:t>
      </w:r>
      <w:r>
        <w:rPr>
          <w:lang w:val="en-US"/>
        </w:rPr>
        <w:t>SQLite</w:t>
      </w:r>
      <w:r>
        <w:t xml:space="preserve"> </w:t>
      </w:r>
      <w:r w:rsidRPr="007B50C7">
        <w:t>предоставляет </w:t>
      </w:r>
      <w:hyperlink r:id="rId17" w:tooltip="Библиотека (программирование)" w:history="1">
        <w:r w:rsidRPr="007B50C7">
          <w:t>библиотеку</w:t>
        </w:r>
      </w:hyperlink>
      <w:r w:rsidRPr="007B50C7">
        <w:t>, с которой программа компонует</w:t>
      </w:r>
      <w:r>
        <w:t>ся и он</w:t>
      </w:r>
      <w:r w:rsidRPr="007B50C7">
        <w:t xml:space="preserve"> становится составной </w:t>
      </w:r>
      <w:r w:rsidRPr="007B50C7">
        <w:lastRenderedPageBreak/>
        <w:t>частью программы</w:t>
      </w:r>
      <w:r>
        <w:t xml:space="preserve">, а </w:t>
      </w:r>
      <w:r w:rsidRPr="007B50C7">
        <w:t>в качестве протокола обмена используются вызовы функций (</w:t>
      </w:r>
      <w:hyperlink r:id="rId18" w:tooltip="API" w:history="1">
        <w:r w:rsidRPr="007B50C7">
          <w:t>API</w:t>
        </w:r>
      </w:hyperlink>
      <w:r w:rsidRPr="007B50C7">
        <w:t>) этой библиотеки</w:t>
      </w:r>
      <w:r>
        <w:t>.</w:t>
      </w:r>
      <w:sdt>
        <w:sdtPr>
          <w:id w:val="-170267834"/>
          <w:citation/>
        </w:sdtPr>
        <w:sdtEndPr/>
        <w:sdtContent>
          <w:r w:rsidR="00333570">
            <w:fldChar w:fldCharType="begin"/>
          </w:r>
          <w:r w:rsidR="00333570">
            <w:instrText xml:space="preserve">CITATION SQL22 \l 1049 </w:instrText>
          </w:r>
          <w:r w:rsidR="00333570">
            <w:fldChar w:fldCharType="separate"/>
          </w:r>
          <w:r w:rsidR="002134E7">
            <w:rPr>
              <w:noProof/>
            </w:rPr>
            <w:t xml:space="preserve"> [6]</w:t>
          </w:r>
          <w:r w:rsidR="00333570">
            <w:fldChar w:fldCharType="end"/>
          </w:r>
        </w:sdtContent>
      </w:sdt>
      <w:r w:rsidR="006815CA">
        <w:t xml:space="preserve"> </w:t>
      </w:r>
    </w:p>
    <w:p w:rsidR="006815CA" w:rsidRPr="006815CA" w:rsidRDefault="006815CA" w:rsidP="00727F97">
      <w:pPr>
        <w:pStyle w:val="afb"/>
      </w:pPr>
      <w:r w:rsidRPr="006815CA">
        <w:rPr>
          <w:lang w:val="en-US"/>
        </w:rPr>
        <w:t>SQLite</w:t>
      </w:r>
      <w:r w:rsidRPr="006815CA">
        <w:t xml:space="preserve"> – это, пожалуй, самая распространенная встраиваемая в приложение легковесная реляционная СУБД, поддерживающая подмножество </w:t>
      </w:r>
      <w:r w:rsidRPr="006815CA">
        <w:rPr>
          <w:lang w:val="en-US"/>
        </w:rPr>
        <w:t>SQL</w:t>
      </w:r>
      <w:r w:rsidRPr="006815CA">
        <w:t>.</w:t>
      </w:r>
      <w:r>
        <w:t xml:space="preserve"> Она очень надежная</w:t>
      </w:r>
      <w:r w:rsidRPr="006815CA">
        <w:t>: в тестировании SQLite используется три набора тестов</w:t>
      </w:r>
      <w:r>
        <w:t>, покрытие</w:t>
      </w:r>
      <w:r>
        <w:rPr>
          <w:rStyle w:val="apple-converted-space"/>
        </w:rPr>
        <w:t> </w:t>
      </w:r>
      <w:r>
        <w:t>кода</w:t>
      </w:r>
      <w:r>
        <w:rPr>
          <w:rStyle w:val="apple-converted-space"/>
        </w:rPr>
        <w:t> </w:t>
      </w:r>
      <w:r>
        <w:t>тестами 100%</w:t>
      </w:r>
      <w:r>
        <w:rPr>
          <w:rStyle w:val="apple-converted-space"/>
        </w:rPr>
        <w:t xml:space="preserve">. </w:t>
      </w:r>
      <w:sdt>
        <w:sdtPr>
          <w:rPr>
            <w:rStyle w:val="apple-converted-space"/>
          </w:rPr>
          <w:id w:val="-2103170868"/>
          <w:citation/>
        </w:sdtPr>
        <w:sdtEndPr>
          <w:rPr>
            <w:rStyle w:val="apple-converted-space"/>
          </w:rPr>
        </w:sdtEndPr>
        <w:sdtContent>
          <w:r>
            <w:rPr>
              <w:rStyle w:val="apple-converted-space"/>
            </w:rPr>
            <w:fldChar w:fldCharType="begin"/>
          </w:r>
          <w:r>
            <w:rPr>
              <w:rStyle w:val="apple-converted-space"/>
            </w:rPr>
            <w:instrText xml:space="preserve"> CITATION Yau11 \l 1049 </w:instrText>
          </w:r>
          <w:r>
            <w:rPr>
              <w:rStyle w:val="apple-converted-space"/>
            </w:rPr>
            <w:fldChar w:fldCharType="separate"/>
          </w:r>
          <w:r w:rsidR="002134E7">
            <w:rPr>
              <w:noProof/>
            </w:rPr>
            <w:t>[7]</w:t>
          </w:r>
          <w:r>
            <w:rPr>
              <w:rStyle w:val="apple-converted-space"/>
            </w:rPr>
            <w:fldChar w:fldCharType="end"/>
          </w:r>
        </w:sdtContent>
      </w:sdt>
      <w:r w:rsidRPr="006815CA">
        <w:t xml:space="preserve"> </w:t>
      </w:r>
    </w:p>
    <w:p w:rsidR="00C948E0" w:rsidRPr="00C948E0" w:rsidRDefault="00006FF0" w:rsidP="00F2008A">
      <w:pPr>
        <w:pStyle w:val="22"/>
        <w:numPr>
          <w:ilvl w:val="1"/>
          <w:numId w:val="46"/>
        </w:numPr>
        <w:tabs>
          <w:tab w:val="clear" w:pos="1997"/>
          <w:tab w:val="num" w:pos="1276"/>
        </w:tabs>
        <w:ind w:left="709" w:firstLine="0"/>
      </w:pPr>
      <w:bookmarkStart w:id="34" w:name="_Toc419848158"/>
      <w:r>
        <w:t>Выбор и обоснование</w:t>
      </w:r>
      <w:r w:rsidRPr="00006FF0">
        <w:t xml:space="preserve"> комплекса технических средств</w:t>
      </w:r>
      <w:bookmarkEnd w:id="32"/>
      <w:bookmarkEnd w:id="33"/>
      <w:bookmarkEnd w:id="34"/>
    </w:p>
    <w:p w:rsidR="00006FF0" w:rsidRPr="00EB13C6" w:rsidRDefault="00006FF0" w:rsidP="00A41FF7">
      <w:pPr>
        <w:pStyle w:val="31"/>
        <w:tabs>
          <w:tab w:val="clear" w:pos="1637"/>
          <w:tab w:val="num" w:pos="709"/>
        </w:tabs>
        <w:ind w:left="709" w:firstLine="0"/>
      </w:pPr>
      <w:bookmarkStart w:id="35" w:name="_Toc293017335"/>
      <w:bookmarkStart w:id="36" w:name="_Toc325511463"/>
      <w:bookmarkStart w:id="37" w:name="_Toc386547698"/>
      <w:bookmarkStart w:id="38" w:name="_Toc419848159"/>
      <w:r w:rsidRPr="00EB13C6">
        <w:t>Расчет емкости ОЗУ</w:t>
      </w:r>
      <w:bookmarkEnd w:id="35"/>
      <w:bookmarkEnd w:id="36"/>
      <w:bookmarkEnd w:id="37"/>
      <w:bookmarkEnd w:id="38"/>
    </w:p>
    <w:p w:rsidR="00006FF0" w:rsidRPr="00AE4CAD" w:rsidRDefault="00006FF0" w:rsidP="00524611">
      <w:pPr>
        <w:pStyle w:val="afb"/>
      </w:pPr>
      <w:r w:rsidRPr="00AE4CAD">
        <w:t>Для расчета объема ОЗУ, необходимого для нормальной работы системы, воспользуемся формулой:</w:t>
      </w:r>
    </w:p>
    <w:p w:rsidR="00006FF0" w:rsidRPr="00AE4CAD" w:rsidRDefault="00006FF0" w:rsidP="00524611">
      <w:pPr>
        <w:pStyle w:val="afb"/>
      </w:pPr>
      <w:r w:rsidRPr="00AE4CAD">
        <w:object w:dxaOrig="37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4pt;height:20.4pt" o:ole="">
            <v:imagedata r:id="rId19" o:title=""/>
          </v:shape>
          <o:OLEObject Type="Embed" ProgID="Equation.3" ShapeID="_x0000_i1025" DrawAspect="Content" ObjectID="_1493597776" r:id="rId20"/>
        </w:object>
      </w:r>
      <w:r w:rsidR="009465DC" w:rsidRPr="00AE4CAD">
        <w:t>,</w:t>
      </w:r>
    </w:p>
    <w:p w:rsidR="00006FF0" w:rsidRPr="00AE4CAD" w:rsidRDefault="00006FF0" w:rsidP="001B0D07">
      <w:pPr>
        <w:pStyle w:val="afb"/>
        <w:ind w:firstLine="0"/>
      </w:pPr>
      <w:r w:rsidRPr="00AE4CAD">
        <w:t xml:space="preserve">где </w:t>
      </w:r>
      <w:r w:rsidR="009465DC" w:rsidRPr="00AE4CAD">
        <w:tab/>
      </w:r>
      <w:r w:rsidRPr="00AE4CAD">
        <w:rPr>
          <w:position w:val="-12"/>
        </w:rPr>
        <w:object w:dxaOrig="400" w:dyaOrig="360">
          <v:shape id="_x0000_i1026" type="#_x0000_t75" style="width:20.4pt;height:20.4pt" o:ole="">
            <v:imagedata r:id="rId21" o:title=""/>
          </v:shape>
          <o:OLEObject Type="Embed" ProgID="Equation.3" ShapeID="_x0000_i1026" DrawAspect="Content" ObjectID="_1493597777" r:id="rId22"/>
        </w:object>
      </w:r>
      <w:r w:rsidRPr="00AE4CAD">
        <w:t xml:space="preserve"> – объем оперативной памяти, необходимый для нормальной работы операционной системы</w:t>
      </w:r>
      <w:r w:rsidR="009465DC" w:rsidRPr="00AE4CAD">
        <w:t>,</w:t>
      </w:r>
    </w:p>
    <w:p w:rsidR="00006FF0" w:rsidRPr="00AE4CAD" w:rsidRDefault="00006FF0" w:rsidP="00524611">
      <w:pPr>
        <w:pStyle w:val="afb"/>
      </w:pPr>
      <w:r w:rsidRPr="00AE4CAD">
        <w:rPr>
          <w:position w:val="-14"/>
        </w:rPr>
        <w:object w:dxaOrig="880" w:dyaOrig="380">
          <v:shape id="_x0000_i1027" type="#_x0000_t75" style="width:44.4pt;height:20.4pt" o:ole="">
            <v:imagedata r:id="rId23" o:title=""/>
          </v:shape>
          <o:OLEObject Type="Embed" ProgID="Equation.3" ShapeID="_x0000_i1027" DrawAspect="Content" ObjectID="_1493597778" r:id="rId24"/>
        </w:object>
      </w:r>
      <w:r w:rsidRPr="00AE4CAD">
        <w:t xml:space="preserve"> – объем оперативной памяти, необходимый для нормальной работы </w:t>
      </w:r>
      <w:r w:rsidR="00CD2185" w:rsidRPr="00AE4CAD">
        <w:t>программы</w:t>
      </w:r>
      <w:r w:rsidR="009465DC" w:rsidRPr="00AE4CAD">
        <w:t>,</w:t>
      </w:r>
    </w:p>
    <w:p w:rsidR="00006FF0" w:rsidRPr="00AE4CAD" w:rsidRDefault="00006FF0" w:rsidP="00524611">
      <w:pPr>
        <w:pStyle w:val="afb"/>
      </w:pPr>
      <w:r w:rsidRPr="00AE4CAD">
        <w:rPr>
          <w:position w:val="-12"/>
        </w:rPr>
        <w:object w:dxaOrig="639" w:dyaOrig="360">
          <v:shape id="_x0000_i1028" type="#_x0000_t75" style="width:30pt;height:20.4pt" o:ole="">
            <v:imagedata r:id="rId25" o:title=""/>
          </v:shape>
          <o:OLEObject Type="Embed" ProgID="Equation.3" ShapeID="_x0000_i1028" DrawAspect="Content" ObjectID="_1493597779" r:id="rId26"/>
        </w:object>
      </w:r>
      <w:r w:rsidRPr="00AE4CAD">
        <w:t xml:space="preserve"> – объем кэша для хранения данных, загружаемых в оперативную память при работе системы</w:t>
      </w:r>
      <w:r w:rsidR="009465DC" w:rsidRPr="00AE4CAD">
        <w:t>,</w:t>
      </w:r>
    </w:p>
    <w:p w:rsidR="00006FF0" w:rsidRPr="00AE4CAD" w:rsidRDefault="00006FF0" w:rsidP="00524611">
      <w:pPr>
        <w:pStyle w:val="afb"/>
      </w:pPr>
      <w:r w:rsidRPr="00AE4CAD">
        <w:rPr>
          <w:position w:val="-14"/>
        </w:rPr>
        <w:object w:dxaOrig="580" w:dyaOrig="380">
          <v:shape id="_x0000_i1029" type="#_x0000_t75" style="width:27.6pt;height:20.4pt" o:ole="">
            <v:imagedata r:id="rId27" o:title=""/>
          </v:shape>
          <o:OLEObject Type="Embed" ProgID="Equation.3" ShapeID="_x0000_i1029" DrawAspect="Content" ObjectID="_1493597780" r:id="rId28"/>
        </w:object>
      </w:r>
      <w:r w:rsidRPr="00AE4CAD">
        <w:t xml:space="preserve"> – объем памяти, используемой системой управления базами данных.</w:t>
      </w:r>
    </w:p>
    <w:p w:rsidR="00006FF0" w:rsidRPr="00AE4CAD" w:rsidRDefault="00CD2185" w:rsidP="00CD2185">
      <w:pPr>
        <w:pStyle w:val="afb"/>
      </w:pPr>
      <w:r w:rsidRPr="00AE4CAD">
        <w:t xml:space="preserve">Расчет будем проводить для выбранной ОС </w:t>
      </w:r>
      <w:r w:rsidRPr="00AE4CAD">
        <w:rPr>
          <w:lang w:val="en-US"/>
        </w:rPr>
        <w:t>Windows</w:t>
      </w:r>
      <w:r w:rsidRPr="00AE4CAD">
        <w:t xml:space="preserve"> 8.1 64-разрядная. </w:t>
      </w:r>
    </w:p>
    <w:p w:rsidR="00006FF0" w:rsidRPr="00AE4CAD" w:rsidRDefault="00006FF0" w:rsidP="00524611">
      <w:pPr>
        <w:pStyle w:val="afb"/>
      </w:pPr>
      <w:r w:rsidRPr="00AE4CAD">
        <w:rPr>
          <w:position w:val="-12"/>
        </w:rPr>
        <w:object w:dxaOrig="400" w:dyaOrig="360">
          <v:shape id="_x0000_i1030" type="#_x0000_t75" style="width:20.4pt;height:20.4pt" o:ole="">
            <v:imagedata r:id="rId29" o:title=""/>
          </v:shape>
          <o:OLEObject Type="Embed" ProgID="Equation.3" ShapeID="_x0000_i1030" DrawAspect="Content" ObjectID="_1493597781" r:id="rId30"/>
        </w:object>
      </w:r>
      <w:r w:rsidR="00CD2185" w:rsidRPr="00AE4CAD">
        <w:t xml:space="preserve"> = 2048</w:t>
      </w:r>
      <w:r w:rsidRPr="00AE4CAD">
        <w:t xml:space="preserve"> Мб.</w:t>
      </w:r>
      <w:sdt>
        <w:sdtPr>
          <w:id w:val="-247111140"/>
          <w:citation/>
        </w:sdtPr>
        <w:sdtEndPr/>
        <w:sdtContent>
          <w:r w:rsidR="00CD2185" w:rsidRPr="00AE4CAD">
            <w:fldChar w:fldCharType="begin"/>
          </w:r>
          <w:r w:rsidR="00CD2185" w:rsidRPr="00AE4CAD">
            <w:instrText xml:space="preserve"> </w:instrText>
          </w:r>
          <w:r w:rsidR="00CD2185" w:rsidRPr="00AE4CAD">
            <w:rPr>
              <w:lang w:val="en-US"/>
            </w:rPr>
            <w:instrText>CITATION</w:instrText>
          </w:r>
          <w:r w:rsidR="00CD2185" w:rsidRPr="00AE4CAD">
            <w:instrText xml:space="preserve"> Тре \</w:instrText>
          </w:r>
          <w:r w:rsidR="00CD2185" w:rsidRPr="00AE4CAD">
            <w:rPr>
              <w:lang w:val="en-US"/>
            </w:rPr>
            <w:instrText>l</w:instrText>
          </w:r>
          <w:r w:rsidR="00CD2185" w:rsidRPr="00AE4CAD">
            <w:instrText xml:space="preserve"> 1033 </w:instrText>
          </w:r>
          <w:r w:rsidR="00CD2185" w:rsidRPr="00AE4CAD">
            <w:fldChar w:fldCharType="separate"/>
          </w:r>
          <w:r w:rsidR="002134E7" w:rsidRPr="00721A2B">
            <w:rPr>
              <w:noProof/>
            </w:rPr>
            <w:t xml:space="preserve"> [8]</w:t>
          </w:r>
          <w:r w:rsidR="00CD2185" w:rsidRPr="00AE4CAD">
            <w:fldChar w:fldCharType="end"/>
          </w:r>
        </w:sdtContent>
      </w:sdt>
    </w:p>
    <w:p w:rsidR="00006FF0" w:rsidRPr="00AE4CAD" w:rsidRDefault="00006FF0" w:rsidP="00524611">
      <w:pPr>
        <w:pStyle w:val="afb"/>
      </w:pPr>
      <w:r w:rsidRPr="00AE4CAD">
        <w:t xml:space="preserve">Согласно формуле, объем памяти, необходимый для хранения программ определяется объемом памяти, который занимает </w:t>
      </w:r>
      <w:r w:rsidR="00721A2B">
        <w:t>програ</w:t>
      </w:r>
      <w:r w:rsidR="00CD2185" w:rsidRPr="00AE4CAD">
        <w:t>м</w:t>
      </w:r>
      <w:r w:rsidR="00721A2B">
        <w:t>ма</w:t>
      </w:r>
      <w:r w:rsidR="00716561" w:rsidRPr="00AE4CAD">
        <w:t>.</w:t>
      </w:r>
    </w:p>
    <w:p w:rsidR="00006FF0" w:rsidRPr="00AE4CAD" w:rsidRDefault="00006FF0" w:rsidP="00524611">
      <w:pPr>
        <w:pStyle w:val="afb"/>
      </w:pPr>
      <w:r w:rsidRPr="00AE4CAD">
        <w:t xml:space="preserve">Для хранения системы необходимо 6,4 Мб. </w:t>
      </w:r>
    </w:p>
    <w:p w:rsidR="00006FF0" w:rsidRPr="00AE4CAD" w:rsidRDefault="00006FF0" w:rsidP="00524611">
      <w:pPr>
        <w:pStyle w:val="afb"/>
      </w:pPr>
      <w:r w:rsidRPr="00AE4CAD">
        <w:t>Таким образом, получаем, что:</w:t>
      </w:r>
    </w:p>
    <w:p w:rsidR="00006FF0" w:rsidRPr="00AE4CAD" w:rsidRDefault="00744BCB" w:rsidP="00524611">
      <w:pPr>
        <w:pStyle w:val="afb"/>
      </w:pPr>
      <w:r w:rsidRPr="00AE4CAD">
        <w:object w:dxaOrig="880" w:dyaOrig="380">
          <v:shape id="_x0000_i1031" type="#_x0000_t75" style="width:59.4pt;height:23.4pt" o:ole="">
            <v:imagedata r:id="rId31" o:title=""/>
          </v:shape>
          <o:OLEObject Type="Embed" ProgID="Equation.3" ShapeID="_x0000_i1031" DrawAspect="Content" ObjectID="_1493597782" r:id="rId32"/>
        </w:object>
      </w:r>
      <w:r w:rsidR="00AE4CAD" w:rsidRPr="00AE4CAD">
        <w:t xml:space="preserve"> = 10,7</w:t>
      </w:r>
      <w:r w:rsidR="00006FF0" w:rsidRPr="00AE4CAD">
        <w:t xml:space="preserve"> Мб.</w:t>
      </w:r>
    </w:p>
    <w:p w:rsidR="00006FF0" w:rsidRPr="00AE4CAD" w:rsidRDefault="00006FF0" w:rsidP="00524611">
      <w:pPr>
        <w:pStyle w:val="afb"/>
      </w:pPr>
      <w:r w:rsidRPr="00AE4CAD">
        <w:lastRenderedPageBreak/>
        <w:t>Опытным путем установлено, что для хранения атрибутивных дан</w:t>
      </w:r>
      <w:r w:rsidR="00AE4CAD" w:rsidRPr="00AE4CAD">
        <w:t>ных в памяти системе требуется 6</w:t>
      </w:r>
      <w:r w:rsidRPr="00AE4CAD">
        <w:t>0 Мб.</w:t>
      </w:r>
    </w:p>
    <w:p w:rsidR="00006FF0" w:rsidRPr="00AE4CAD" w:rsidRDefault="00744BCB" w:rsidP="00524611">
      <w:pPr>
        <w:pStyle w:val="afb"/>
      </w:pPr>
      <w:r w:rsidRPr="00AE4CAD">
        <w:object w:dxaOrig="639" w:dyaOrig="360">
          <v:shape id="_x0000_i1032" type="#_x0000_t75" style="width:45pt;height:23.4pt" o:ole="">
            <v:imagedata r:id="rId33" o:title=""/>
          </v:shape>
          <o:OLEObject Type="Embed" ProgID="Equation.3" ShapeID="_x0000_i1032" DrawAspect="Content" ObjectID="_1493597783" r:id="rId34"/>
        </w:object>
      </w:r>
      <w:r w:rsidR="00006FF0" w:rsidRPr="00AE4CAD">
        <w:t xml:space="preserve"> = </w:t>
      </w:r>
      <w:r w:rsidR="00AE4CAD" w:rsidRPr="00AE4CAD">
        <w:t>60</w:t>
      </w:r>
      <w:r w:rsidR="00006FF0" w:rsidRPr="00AE4CAD">
        <w:t xml:space="preserve"> Мб.</w:t>
      </w:r>
    </w:p>
    <w:p w:rsidR="00AE4CAD" w:rsidRPr="00AE4CAD" w:rsidRDefault="00AE4CAD" w:rsidP="00AE4CAD">
      <w:pPr>
        <w:pStyle w:val="afb"/>
      </w:pPr>
      <w:r w:rsidRPr="00AE4CAD">
        <w:t xml:space="preserve">Так как СУБД </w:t>
      </w:r>
      <w:r w:rsidRPr="00AE4CAD">
        <w:rPr>
          <w:lang w:val="en-US"/>
        </w:rPr>
        <w:t>SQLite</w:t>
      </w:r>
      <w:r w:rsidRPr="00AE4CAD">
        <w:t xml:space="preserve"> является встраиваемой, то расходы на оперативную память уже включены в </w:t>
      </w:r>
      <w:r w:rsidRPr="00AE4CAD">
        <w:object w:dxaOrig="880" w:dyaOrig="380">
          <v:shape id="_x0000_i1033" type="#_x0000_t75" style="width:59.4pt;height:23.4pt" o:ole="">
            <v:imagedata r:id="rId31" o:title=""/>
          </v:shape>
          <o:OLEObject Type="Embed" ProgID="Equation.3" ShapeID="_x0000_i1033" DrawAspect="Content" ObjectID="_1493597784" r:id="rId35"/>
        </w:object>
      </w:r>
      <w:r w:rsidRPr="00AE4CAD">
        <w:t>.</w:t>
      </w:r>
    </w:p>
    <w:p w:rsidR="00AE4CAD" w:rsidRPr="00AE4CAD" w:rsidRDefault="00AE4CAD" w:rsidP="00AE4CAD">
      <w:pPr>
        <w:pStyle w:val="afb"/>
      </w:pPr>
      <w:r w:rsidRPr="00AE4CAD">
        <w:object w:dxaOrig="580" w:dyaOrig="380">
          <v:shape id="_x0000_i1034" type="#_x0000_t75" style="width:45pt;height:23.4pt" o:ole="">
            <v:imagedata r:id="rId36" o:title=""/>
          </v:shape>
          <o:OLEObject Type="Embed" ProgID="Equation.3" ShapeID="_x0000_i1034" DrawAspect="Content" ObjectID="_1493597785" r:id="rId37"/>
        </w:object>
      </w:r>
      <w:r w:rsidRPr="00AE4CAD">
        <w:t xml:space="preserve"> = 0 Мб.</w:t>
      </w:r>
    </w:p>
    <w:p w:rsidR="00AE4CAD" w:rsidRPr="00AE4CAD" w:rsidRDefault="00AE4CAD" w:rsidP="00AE4CAD">
      <w:pPr>
        <w:pStyle w:val="afb"/>
      </w:pPr>
      <w:r w:rsidRPr="00AE4CAD">
        <w:t xml:space="preserve">Таким образом, общий объем ОЗУ составляет </w:t>
      </w:r>
    </w:p>
    <w:p w:rsidR="00AE4CAD" w:rsidRDefault="00AE4CAD" w:rsidP="00AE4CAD">
      <w:pPr>
        <w:pStyle w:val="afb"/>
      </w:pPr>
      <w:r w:rsidRPr="00AE4CAD">
        <w:rPr>
          <w:position w:val="-12"/>
        </w:rPr>
        <w:object w:dxaOrig="480" w:dyaOrig="360">
          <v:shape id="_x0000_i1035" type="#_x0000_t75" style="width:34.8pt;height:23.4pt" o:ole="">
            <v:imagedata r:id="rId38" o:title=""/>
          </v:shape>
          <o:OLEObject Type="Embed" ProgID="Equation.3" ShapeID="_x0000_i1035" DrawAspect="Content" ObjectID="_1493597786" r:id="rId39"/>
        </w:object>
      </w:r>
      <w:r w:rsidRPr="00AE4CAD">
        <w:t xml:space="preserve"> = 2048 + 10,7 + 60 + 0 = 2118,7 Мб.</w:t>
      </w:r>
    </w:p>
    <w:p w:rsidR="00006FF0" w:rsidRPr="00EB13C6" w:rsidRDefault="00006FF0" w:rsidP="00A41FF7">
      <w:pPr>
        <w:pStyle w:val="31"/>
        <w:tabs>
          <w:tab w:val="clear" w:pos="1637"/>
          <w:tab w:val="num" w:pos="709"/>
        </w:tabs>
        <w:ind w:left="709" w:firstLine="0"/>
      </w:pPr>
      <w:bookmarkStart w:id="39" w:name="_Toc293017336"/>
      <w:bookmarkStart w:id="40" w:name="_Toc325511464"/>
      <w:bookmarkStart w:id="41" w:name="_Toc386547699"/>
      <w:bookmarkStart w:id="42" w:name="_Toc419848160"/>
      <w:r w:rsidRPr="00EB13C6">
        <w:t>Расчет емкости дискового пространства</w:t>
      </w:r>
      <w:bookmarkEnd w:id="39"/>
      <w:bookmarkEnd w:id="40"/>
      <w:bookmarkEnd w:id="41"/>
      <w:bookmarkEnd w:id="42"/>
      <w:r w:rsidRPr="00EB13C6">
        <w:t xml:space="preserve"> </w:t>
      </w:r>
    </w:p>
    <w:p w:rsidR="00006FF0" w:rsidRPr="00C568E8" w:rsidRDefault="00006FF0" w:rsidP="00524611">
      <w:pPr>
        <w:pStyle w:val="afb"/>
      </w:pPr>
      <w:r w:rsidRPr="00C568E8">
        <w:t>Для расчета емкости дискового пространства, необходимого для нормальной работы системы, воспользуемся формулой:</w:t>
      </w:r>
    </w:p>
    <w:p w:rsidR="00006FF0" w:rsidRPr="00C568E8" w:rsidRDefault="00006FF0" w:rsidP="00524611">
      <w:pPr>
        <w:pStyle w:val="afb"/>
      </w:pPr>
      <w:r w:rsidRPr="00C568E8">
        <w:object w:dxaOrig="3700" w:dyaOrig="380">
          <v:shape id="_x0000_i1036" type="#_x0000_t75" style="width:181.2pt;height:20.4pt" o:ole="">
            <v:imagedata r:id="rId40" o:title=""/>
          </v:shape>
          <o:OLEObject Type="Embed" ProgID="Equation.3" ShapeID="_x0000_i1036" DrawAspect="Content" ObjectID="_1493597787" r:id="rId41"/>
        </w:object>
      </w:r>
      <w:r w:rsidR="009465DC" w:rsidRPr="00C568E8">
        <w:t>,</w:t>
      </w:r>
    </w:p>
    <w:p w:rsidR="006B41ED" w:rsidRPr="00C568E8" w:rsidRDefault="00006FF0" w:rsidP="001B0D07">
      <w:pPr>
        <w:pStyle w:val="afb"/>
        <w:ind w:firstLine="0"/>
      </w:pPr>
      <w:r w:rsidRPr="00C568E8">
        <w:t xml:space="preserve">где </w:t>
      </w:r>
      <w:r w:rsidR="009465DC" w:rsidRPr="00C568E8">
        <w:tab/>
      </w:r>
      <w:r w:rsidRPr="00C568E8">
        <w:rPr>
          <w:position w:val="-12"/>
        </w:rPr>
        <w:object w:dxaOrig="400" w:dyaOrig="360">
          <v:shape id="_x0000_i1037" type="#_x0000_t75" style="width:20.4pt;height:20.4pt" o:ole="">
            <v:imagedata r:id="rId42" o:title=""/>
          </v:shape>
          <o:OLEObject Type="Embed" ProgID="Equation.3" ShapeID="_x0000_i1037" DrawAspect="Content" ObjectID="_1493597788" r:id="rId43"/>
        </w:object>
      </w:r>
      <w:r w:rsidRPr="00C568E8">
        <w:t xml:space="preserve"> – объем дискового пространства, необходимого для хранения файлов операционной системы</w:t>
      </w:r>
      <w:r w:rsidR="006B41ED" w:rsidRPr="00C568E8">
        <w:t xml:space="preserve"> с учетом рота</w:t>
      </w:r>
      <w:sdt>
        <w:sdtPr>
          <w:id w:val="-864366460"/>
          <w:citation/>
        </w:sdtPr>
        <w:sdtEndPr/>
        <w:sdtContent>
          <w:r w:rsidR="006B41ED" w:rsidRPr="00C568E8">
            <w:fldChar w:fldCharType="begin"/>
          </w:r>
          <w:r w:rsidR="006B41ED" w:rsidRPr="00C568E8">
            <w:instrText xml:space="preserve"> CITATION Тре \l 1049 </w:instrText>
          </w:r>
          <w:r w:rsidR="006B41ED" w:rsidRPr="00C568E8">
            <w:fldChar w:fldCharType="separate"/>
          </w:r>
          <w:r w:rsidR="002134E7">
            <w:rPr>
              <w:noProof/>
            </w:rPr>
            <w:t xml:space="preserve"> [8]</w:t>
          </w:r>
          <w:r w:rsidR="006B41ED" w:rsidRPr="00C568E8">
            <w:fldChar w:fldCharType="end"/>
          </w:r>
        </w:sdtContent>
      </w:sdt>
    </w:p>
    <w:p w:rsidR="00006FF0" w:rsidRPr="00C568E8" w:rsidRDefault="00006FF0" w:rsidP="001B0D07">
      <w:pPr>
        <w:pStyle w:val="afb"/>
        <w:ind w:firstLine="0"/>
      </w:pPr>
      <w:r w:rsidRPr="00C568E8">
        <w:rPr>
          <w:position w:val="-12"/>
        </w:rPr>
        <w:object w:dxaOrig="400" w:dyaOrig="360">
          <v:shape id="_x0000_i1038" type="#_x0000_t75" style="width:20.4pt;height:20.4pt" o:ole="">
            <v:imagedata r:id="rId44" o:title=""/>
          </v:shape>
          <o:OLEObject Type="Embed" ProgID="Equation.3" ShapeID="_x0000_i1038" DrawAspect="Content" ObjectID="_1493597789" r:id="rId45"/>
        </w:object>
      </w:r>
      <w:r w:rsidR="006B41ED" w:rsidRPr="00C568E8">
        <w:t xml:space="preserve"> = 20480 </w:t>
      </w:r>
      <w:r w:rsidRPr="00C568E8">
        <w:t>Мб</w:t>
      </w:r>
      <w:r w:rsidR="00744BCB" w:rsidRPr="00C568E8">
        <w:t>,</w:t>
      </w:r>
    </w:p>
    <w:p w:rsidR="006B41ED" w:rsidRPr="00C568E8" w:rsidRDefault="00744BCB" w:rsidP="00524611">
      <w:pPr>
        <w:pStyle w:val="afb"/>
      </w:pPr>
      <w:r w:rsidRPr="00C568E8">
        <w:rPr>
          <w:position w:val="-14"/>
        </w:rPr>
        <w:object w:dxaOrig="880" w:dyaOrig="380">
          <v:shape id="_x0000_i1039" type="#_x0000_t75" style="width:59.4pt;height:24.6pt" o:ole="">
            <v:imagedata r:id="rId46" o:title=""/>
          </v:shape>
          <o:OLEObject Type="Embed" ProgID="Equation.3" ShapeID="_x0000_i1039" DrawAspect="Content" ObjectID="_1493597790" r:id="rId47"/>
        </w:object>
      </w:r>
      <w:r w:rsidR="00006FF0" w:rsidRPr="00C568E8">
        <w:t xml:space="preserve"> – объем дискового пространства, необходимого для хранения файлов </w:t>
      </w:r>
      <w:r w:rsidR="006B41ED" w:rsidRPr="00C568E8">
        <w:t>программы</w:t>
      </w:r>
    </w:p>
    <w:p w:rsidR="00006FF0" w:rsidRPr="00C568E8" w:rsidRDefault="00006FF0" w:rsidP="00524611">
      <w:pPr>
        <w:pStyle w:val="afb"/>
      </w:pPr>
      <w:r w:rsidRPr="00C568E8">
        <w:rPr>
          <w:position w:val="-14"/>
        </w:rPr>
        <w:object w:dxaOrig="880" w:dyaOrig="380">
          <v:shape id="_x0000_i1040" type="#_x0000_t75" style="width:44.4pt;height:20.4pt" o:ole="">
            <v:imagedata r:id="rId48" o:title=""/>
          </v:shape>
          <o:OLEObject Type="Embed" ProgID="Equation.3" ShapeID="_x0000_i1040" DrawAspect="Content" ObjectID="_1493597791" r:id="rId49"/>
        </w:object>
      </w:r>
      <w:r w:rsidR="006B41ED" w:rsidRPr="00C568E8">
        <w:t xml:space="preserve"> = 3.3</w:t>
      </w:r>
      <w:r w:rsidRPr="00C568E8">
        <w:t xml:space="preserve"> Мб</w:t>
      </w:r>
      <w:r w:rsidR="00744BCB" w:rsidRPr="00C568E8">
        <w:t>,</w:t>
      </w:r>
    </w:p>
    <w:p w:rsidR="00006FF0" w:rsidRPr="00C568E8" w:rsidRDefault="00744BCB" w:rsidP="00524611">
      <w:pPr>
        <w:pStyle w:val="afb"/>
      </w:pPr>
      <w:r w:rsidRPr="00C568E8">
        <w:rPr>
          <w:position w:val="-12"/>
        </w:rPr>
        <w:object w:dxaOrig="639" w:dyaOrig="360">
          <v:shape id="_x0000_i1041" type="#_x0000_t75" style="width:44.4pt;height:20.4pt" o:ole="">
            <v:imagedata r:id="rId50" o:title=""/>
          </v:shape>
          <o:OLEObject Type="Embed" ProgID="Equation.3" ShapeID="_x0000_i1041" DrawAspect="Content" ObjectID="_1493597792" r:id="rId51"/>
        </w:object>
      </w:r>
      <w:r w:rsidR="00006FF0" w:rsidRPr="00C568E8">
        <w:t xml:space="preserve"> – объем дискового пространства, необходимого для хранения данных</w:t>
      </w:r>
      <w:r w:rsidR="006B41ED" w:rsidRPr="00C568E8">
        <w:t xml:space="preserve"> с учетом роста базы данных</w:t>
      </w:r>
      <w:r w:rsidR="00006FF0" w:rsidRPr="00C568E8">
        <w:t xml:space="preserve">. </w:t>
      </w:r>
      <w:r w:rsidR="00006FF0" w:rsidRPr="00C568E8">
        <w:rPr>
          <w:position w:val="-12"/>
        </w:rPr>
        <w:object w:dxaOrig="639" w:dyaOrig="360">
          <v:shape id="_x0000_i1042" type="#_x0000_t75" style="width:30pt;height:20.4pt" o:ole="">
            <v:imagedata r:id="rId52" o:title=""/>
          </v:shape>
          <o:OLEObject Type="Embed" ProgID="Equation.3" ShapeID="_x0000_i1042" DrawAspect="Content" ObjectID="_1493597793" r:id="rId53"/>
        </w:object>
      </w:r>
      <w:r w:rsidR="006B41ED" w:rsidRPr="00C568E8">
        <w:t xml:space="preserve"> = 1</w:t>
      </w:r>
      <w:r w:rsidRPr="00C568E8">
        <w:t xml:space="preserve"> Мб,</w:t>
      </w:r>
    </w:p>
    <w:p w:rsidR="00006FF0" w:rsidRPr="00C568E8" w:rsidRDefault="00006FF0" w:rsidP="00524611">
      <w:pPr>
        <w:pStyle w:val="afb"/>
      </w:pPr>
      <w:r w:rsidRPr="00C568E8">
        <w:rPr>
          <w:position w:val="-14"/>
        </w:rPr>
        <w:object w:dxaOrig="580" w:dyaOrig="380">
          <v:shape id="_x0000_i1043" type="#_x0000_t75" style="width:27.6pt;height:20.4pt" o:ole="">
            <v:imagedata r:id="rId54" o:title=""/>
          </v:shape>
          <o:OLEObject Type="Embed" ProgID="Equation.3" ShapeID="_x0000_i1043" DrawAspect="Content" ObjectID="_1493597794" r:id="rId55"/>
        </w:object>
      </w:r>
      <w:r w:rsidRPr="00C568E8">
        <w:t xml:space="preserve"> – объем дискового пространства, необходимого для хранения файлов СУБД =</w:t>
      </w:r>
      <w:r w:rsidR="003E7F03" w:rsidRPr="00C568E8">
        <w:t xml:space="preserve"> </w:t>
      </w:r>
      <w:r w:rsidR="006B41ED" w:rsidRPr="00C568E8">
        <w:t>12.5</w:t>
      </w:r>
      <w:r w:rsidRPr="00C568E8">
        <w:t xml:space="preserve"> Мб.</w:t>
      </w:r>
    </w:p>
    <w:p w:rsidR="00006FF0" w:rsidRPr="00C568E8" w:rsidRDefault="00006FF0" w:rsidP="00524611">
      <w:pPr>
        <w:pStyle w:val="afb"/>
      </w:pPr>
      <w:r w:rsidRPr="00C568E8">
        <w:t>Таким образом, общий объем дискового пространства составляет:</w:t>
      </w:r>
    </w:p>
    <w:p w:rsidR="00006FF0" w:rsidRPr="00C568E8" w:rsidRDefault="00006FF0" w:rsidP="00524611">
      <w:pPr>
        <w:pStyle w:val="afb"/>
      </w:pPr>
      <w:r w:rsidRPr="00C568E8">
        <w:t xml:space="preserve"> </w:t>
      </w:r>
      <w:r w:rsidR="00744BCB" w:rsidRPr="00C568E8">
        <w:rPr>
          <w:position w:val="-14"/>
        </w:rPr>
        <w:object w:dxaOrig="420" w:dyaOrig="380">
          <v:shape id="_x0000_i1044" type="#_x0000_t75" style="width:27pt;height:25.2pt" o:ole="">
            <v:imagedata r:id="rId56" o:title=""/>
          </v:shape>
          <o:OLEObject Type="Embed" ProgID="Equation.3" ShapeID="_x0000_i1044" DrawAspect="Content" ObjectID="_1493597795" r:id="rId57"/>
        </w:object>
      </w:r>
      <w:r w:rsidRPr="00C568E8">
        <w:t xml:space="preserve"> = </w:t>
      </w:r>
      <w:r w:rsidR="006B41ED" w:rsidRPr="00C568E8">
        <w:t>20480+3,3+1+12,5</w:t>
      </w:r>
      <w:r w:rsidRPr="00C568E8">
        <w:t xml:space="preserve"> = </w:t>
      </w:r>
      <w:r w:rsidR="006B41ED" w:rsidRPr="00C568E8">
        <w:t xml:space="preserve">20496,8 </w:t>
      </w:r>
      <w:r w:rsidRPr="00C568E8">
        <w:t>Мб.</w:t>
      </w:r>
    </w:p>
    <w:p w:rsidR="00006FF0" w:rsidRPr="00557032" w:rsidRDefault="00006FF0" w:rsidP="00A41FF7">
      <w:pPr>
        <w:pStyle w:val="31"/>
        <w:tabs>
          <w:tab w:val="clear" w:pos="1637"/>
          <w:tab w:val="num" w:pos="709"/>
        </w:tabs>
        <w:ind w:left="709" w:firstLine="0"/>
      </w:pPr>
      <w:bookmarkStart w:id="43" w:name="_Toc293017337"/>
      <w:bookmarkStart w:id="44" w:name="_Toc325511465"/>
      <w:bookmarkStart w:id="45" w:name="_Toc386547700"/>
      <w:bookmarkStart w:id="46" w:name="_Toc419848161"/>
      <w:r w:rsidRPr="00557032">
        <w:lastRenderedPageBreak/>
        <w:t>Расчет времени реакции системы</w:t>
      </w:r>
      <w:bookmarkEnd w:id="43"/>
      <w:bookmarkEnd w:id="44"/>
      <w:bookmarkEnd w:id="45"/>
      <w:bookmarkEnd w:id="46"/>
      <w:r w:rsidRPr="00557032">
        <w:t xml:space="preserve"> </w:t>
      </w:r>
    </w:p>
    <w:p w:rsidR="00006FF0" w:rsidRPr="00B16348" w:rsidRDefault="00006FF0" w:rsidP="00524611">
      <w:pPr>
        <w:pStyle w:val="afb"/>
      </w:pPr>
      <w:r w:rsidRPr="00B16348">
        <w:t>Для расчета времени реакции системы воспользуемся формулой:</w:t>
      </w:r>
    </w:p>
    <w:p w:rsidR="00006FF0" w:rsidRPr="00B16348" w:rsidRDefault="00732A9D" w:rsidP="00524611">
      <w:pPr>
        <w:pStyle w:val="afb"/>
      </w:pPr>
      <w:r w:rsidRPr="00B16348">
        <w:rPr>
          <w:noProof/>
        </w:rPr>
        <w:drawing>
          <wp:inline distT="0" distB="0" distL="0" distR="0" wp14:anchorId="2D1D3CA4" wp14:editId="55AC30F3">
            <wp:extent cx="2043289" cy="303075"/>
            <wp:effectExtent l="0" t="0" r="0" b="0"/>
            <wp:docPr id="1647" name="Рисунок 1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289" cy="30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4BCB" w:rsidRPr="00B16348">
        <w:t>,</w:t>
      </w:r>
    </w:p>
    <w:p w:rsidR="00006FF0" w:rsidRPr="00B16348" w:rsidRDefault="00744BCB" w:rsidP="00744BCB">
      <w:pPr>
        <w:pStyle w:val="afb"/>
        <w:ind w:firstLine="0"/>
      </w:pPr>
      <w:r w:rsidRPr="00B16348">
        <w:t>где</w:t>
      </w:r>
      <w:r w:rsidRPr="00B16348">
        <w:tab/>
      </w:r>
      <w:r w:rsidR="00732A9D" w:rsidRPr="00B16348">
        <w:rPr>
          <w:noProof/>
        </w:rPr>
        <w:drawing>
          <wp:inline distT="0" distB="0" distL="0" distR="0" wp14:anchorId="49DEBE28" wp14:editId="0131E33F">
            <wp:extent cx="451555" cy="291876"/>
            <wp:effectExtent l="0" t="0" r="0" b="0"/>
            <wp:docPr id="1648" name="Рисунок 1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1" cy="29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6FF0" w:rsidRPr="00B16348">
        <w:t xml:space="preserve"> – время, затрачиваемое процессором на выполнение команд;</w:t>
      </w:r>
    </w:p>
    <w:p w:rsidR="00006FF0" w:rsidRPr="00B16348" w:rsidRDefault="00744BCB" w:rsidP="00524611">
      <w:pPr>
        <w:pStyle w:val="afb"/>
      </w:pPr>
      <w:r w:rsidRPr="00B16348">
        <w:object w:dxaOrig="520" w:dyaOrig="400">
          <v:shape id="_x0000_i1045" type="#_x0000_t75" style="width:44.4pt;height:27pt" o:ole="" fillcolor="window">
            <v:imagedata r:id="rId60" o:title=""/>
          </v:shape>
          <o:OLEObject Type="Embed" ProgID="Equation.3" ShapeID="_x0000_i1045" DrawAspect="Content" ObjectID="_1493597796" r:id="rId61"/>
        </w:object>
      </w:r>
      <w:r w:rsidR="00006FF0" w:rsidRPr="00B16348">
        <w:t xml:space="preserve"> – время, затрачиваемое при обращении к жесткому диску для считывания блоков данных;</w:t>
      </w:r>
    </w:p>
    <w:p w:rsidR="00006FF0" w:rsidRPr="00B16348" w:rsidRDefault="00744BCB" w:rsidP="00524611">
      <w:pPr>
        <w:pStyle w:val="afb"/>
      </w:pPr>
      <w:r w:rsidRPr="00B16348">
        <w:object w:dxaOrig="620" w:dyaOrig="400">
          <v:shape id="_x0000_i1046" type="#_x0000_t75" style="width:44.4pt;height:23.4pt" o:ole="" fillcolor="window">
            <v:imagedata r:id="rId62" o:title=""/>
          </v:shape>
          <o:OLEObject Type="Embed" ProgID="Equation.3" ShapeID="_x0000_i1046" DrawAspect="Content" ObjectID="_1493597797" r:id="rId63"/>
        </w:object>
      </w:r>
      <w:r w:rsidR="00006FF0" w:rsidRPr="00B16348">
        <w:t xml:space="preserve"> – время, затрачиваемое системой на вывод информации на экран монитора.</w:t>
      </w:r>
    </w:p>
    <w:p w:rsidR="00006FF0" w:rsidRPr="00557032" w:rsidRDefault="00006FF0" w:rsidP="00524611">
      <w:pPr>
        <w:pStyle w:val="afb"/>
      </w:pPr>
      <w:r w:rsidRPr="00B16348">
        <w:t>Так как время реакции не является критическим параметром для данной системы, то его определение проводилось опытным путем. Результаты показали, что система отвечает требованиям, указанным в задании при частоте процессора 3 ГГц.</w:t>
      </w:r>
    </w:p>
    <w:p w:rsidR="00006FF0" w:rsidRPr="008E6919" w:rsidRDefault="00006FF0" w:rsidP="00A41FF7">
      <w:pPr>
        <w:pStyle w:val="31"/>
        <w:tabs>
          <w:tab w:val="clear" w:pos="1637"/>
          <w:tab w:val="num" w:pos="709"/>
        </w:tabs>
        <w:ind w:left="709" w:firstLine="0"/>
      </w:pPr>
      <w:bookmarkStart w:id="47" w:name="_Toc293017338"/>
      <w:bookmarkStart w:id="48" w:name="_Toc325511466"/>
      <w:bookmarkStart w:id="49" w:name="_Toc386547701"/>
      <w:bookmarkStart w:id="50" w:name="_Toc419848162"/>
      <w:r w:rsidRPr="008E6919">
        <w:t xml:space="preserve">Минимальные и </w:t>
      </w:r>
      <w:r>
        <w:t xml:space="preserve">рекомендованные характеристики </w:t>
      </w:r>
      <w:r w:rsidRPr="008E6919">
        <w:t>технических средств</w:t>
      </w:r>
      <w:bookmarkEnd w:id="47"/>
      <w:bookmarkEnd w:id="48"/>
      <w:bookmarkEnd w:id="49"/>
      <w:bookmarkEnd w:id="50"/>
      <w:r w:rsidRPr="008E6919">
        <w:t xml:space="preserve"> </w:t>
      </w:r>
    </w:p>
    <w:p w:rsidR="00006FF0" w:rsidRPr="00B16348" w:rsidRDefault="00006FF0" w:rsidP="00CA39F2">
      <w:pPr>
        <w:pStyle w:val="afb"/>
      </w:pPr>
      <w:r w:rsidRPr="00B16348">
        <w:t>Минимальные требования к техническим характеристикам и функционированию рабочей станции:</w:t>
      </w:r>
    </w:p>
    <w:p w:rsidR="00006FF0" w:rsidRPr="00B16348" w:rsidRDefault="00E05237" w:rsidP="00CA39F2">
      <w:pPr>
        <w:pStyle w:val="ad"/>
      </w:pPr>
      <w:r w:rsidRPr="00B16348">
        <w:t xml:space="preserve">операционная </w:t>
      </w:r>
      <w:r w:rsidR="00006FF0" w:rsidRPr="00B16348">
        <w:t>система</w:t>
      </w:r>
      <w:r w:rsidR="00B16348" w:rsidRPr="00B16348">
        <w:t xml:space="preserve">: </w:t>
      </w:r>
      <w:r w:rsidR="00B16348" w:rsidRPr="00B16348">
        <w:rPr>
          <w:lang w:val="en-US"/>
        </w:rPr>
        <w:t>Windows</w:t>
      </w:r>
      <w:r w:rsidR="00B16348" w:rsidRPr="00B16348">
        <w:t xml:space="preserve"> </w:t>
      </w:r>
      <w:r w:rsidR="00B16348" w:rsidRPr="00B16348">
        <w:rPr>
          <w:lang w:val="en-US"/>
        </w:rPr>
        <w:t>XP</w:t>
      </w:r>
      <w:r w:rsidR="00B16348" w:rsidRPr="00B16348">
        <w:t xml:space="preserve"> и новее</w:t>
      </w:r>
      <w:r w:rsidR="00B5687E" w:rsidRPr="00B16348">
        <w:t>;</w:t>
      </w:r>
    </w:p>
    <w:p w:rsidR="00006FF0" w:rsidRPr="00B16348" w:rsidRDefault="00E05237" w:rsidP="00CA39F2">
      <w:pPr>
        <w:pStyle w:val="ad"/>
      </w:pPr>
      <w:r w:rsidRPr="00B16348">
        <w:t xml:space="preserve">процессор </w:t>
      </w:r>
      <w:r w:rsidR="00006FF0" w:rsidRPr="00B16348">
        <w:t>– Intel Pentium не менее 1,5 ГГц (от 800 ГГц)</w:t>
      </w:r>
      <w:r w:rsidR="00B5687E" w:rsidRPr="00B16348">
        <w:t>;</w:t>
      </w:r>
    </w:p>
    <w:p w:rsidR="00006FF0" w:rsidRPr="00B16348" w:rsidRDefault="00E05237" w:rsidP="00CA39F2">
      <w:pPr>
        <w:pStyle w:val="ad"/>
      </w:pPr>
      <w:r w:rsidRPr="00B16348">
        <w:t xml:space="preserve">объем </w:t>
      </w:r>
      <w:r w:rsidR="00006FF0" w:rsidRPr="00B16348">
        <w:t>оперативной памяти – 1 Гб (от 450Мб)</w:t>
      </w:r>
      <w:r w:rsidR="00B5687E" w:rsidRPr="00B16348">
        <w:t>;</w:t>
      </w:r>
    </w:p>
    <w:p w:rsidR="00006FF0" w:rsidRPr="00B16348" w:rsidRDefault="00E05237" w:rsidP="00CA39F2">
      <w:pPr>
        <w:pStyle w:val="ad"/>
      </w:pPr>
      <w:r w:rsidRPr="00B16348">
        <w:t xml:space="preserve">свободное </w:t>
      </w:r>
      <w:r w:rsidR="00006FF0" w:rsidRPr="00B16348">
        <w:t>место на диске – 10 Гб (от 2Гб)</w:t>
      </w:r>
      <w:r w:rsidR="00B5687E" w:rsidRPr="00B16348">
        <w:t>;</w:t>
      </w:r>
    </w:p>
    <w:p w:rsidR="00006FF0" w:rsidRPr="00B16348" w:rsidRDefault="00E05237" w:rsidP="00CA39F2">
      <w:pPr>
        <w:pStyle w:val="ad"/>
      </w:pPr>
      <w:r w:rsidRPr="00B16348">
        <w:t xml:space="preserve">сетевой </w:t>
      </w:r>
      <w:r w:rsidR="00006FF0" w:rsidRPr="00B16348">
        <w:t>адаптер – 54/100 Мбит</w:t>
      </w:r>
      <w:r w:rsidR="00B5687E" w:rsidRPr="00B16348">
        <w:t>;</w:t>
      </w:r>
    </w:p>
    <w:p w:rsidR="00006FF0" w:rsidRPr="00B16348" w:rsidRDefault="00006FF0" w:rsidP="00CA39F2">
      <w:pPr>
        <w:pStyle w:val="ad"/>
      </w:pPr>
      <w:r w:rsidRPr="00B16348">
        <w:t>рабочая станция должна иметь доступ в интернет</w:t>
      </w:r>
      <w:r w:rsidR="00B5687E" w:rsidRPr="00B16348">
        <w:t>;</w:t>
      </w:r>
    </w:p>
    <w:p w:rsidR="001B0D07" w:rsidRPr="00B16348" w:rsidRDefault="00006FF0" w:rsidP="00CA39F2">
      <w:pPr>
        <w:pStyle w:val="ad"/>
      </w:pPr>
      <w:r w:rsidRPr="00B16348">
        <w:t>рабочая станция должна быть включена постоянно в течение рабочего времени.</w:t>
      </w:r>
    </w:p>
    <w:p w:rsidR="001B0D07" w:rsidRDefault="001B0D07">
      <w:pPr>
        <w:rPr>
          <w:sz w:val="28"/>
          <w:szCs w:val="28"/>
        </w:rPr>
      </w:pPr>
      <w:r>
        <w:br w:type="page"/>
      </w:r>
    </w:p>
    <w:p w:rsidR="001B0D07" w:rsidRPr="00A149B4" w:rsidRDefault="001B0D07" w:rsidP="00F2008A">
      <w:pPr>
        <w:pStyle w:val="14"/>
        <w:numPr>
          <w:ilvl w:val="0"/>
          <w:numId w:val="46"/>
        </w:numPr>
        <w:tabs>
          <w:tab w:val="clear" w:pos="1637"/>
        </w:tabs>
        <w:ind w:left="709" w:hanging="283"/>
      </w:pPr>
      <w:bookmarkStart w:id="51" w:name="_Toc325511447"/>
      <w:bookmarkStart w:id="52" w:name="_Toc345263208"/>
      <w:bookmarkStart w:id="53" w:name="_Toc386547702"/>
      <w:bookmarkStart w:id="54" w:name="_Toc419848163"/>
      <w:r w:rsidRPr="00A149B4">
        <w:lastRenderedPageBreak/>
        <w:t>КОНСТРУКТОРСКО-ТЕХНОЛОГИЧЕСКАЯ ЧАСТЬ</w:t>
      </w:r>
      <w:bookmarkEnd w:id="51"/>
      <w:bookmarkEnd w:id="52"/>
      <w:bookmarkEnd w:id="53"/>
      <w:bookmarkEnd w:id="54"/>
    </w:p>
    <w:p w:rsidR="001B0D07" w:rsidRPr="00D53838" w:rsidRDefault="001B0D07" w:rsidP="00F2008A">
      <w:pPr>
        <w:pStyle w:val="22"/>
        <w:numPr>
          <w:ilvl w:val="1"/>
          <w:numId w:val="46"/>
        </w:numPr>
        <w:tabs>
          <w:tab w:val="clear" w:pos="1997"/>
          <w:tab w:val="num" w:pos="1276"/>
        </w:tabs>
        <w:ind w:left="709" w:firstLine="0"/>
      </w:pPr>
      <w:bookmarkStart w:id="55" w:name="_Toc293017328"/>
      <w:bookmarkStart w:id="56" w:name="_Toc325511448"/>
      <w:bookmarkStart w:id="57" w:name="_Toc345263209"/>
      <w:bookmarkStart w:id="58" w:name="_Toc386547703"/>
      <w:bookmarkStart w:id="59" w:name="_Toc419848164"/>
      <w:r w:rsidRPr="00D53838">
        <w:t xml:space="preserve">Архитектура </w:t>
      </w:r>
      <w:bookmarkEnd w:id="55"/>
      <w:bookmarkEnd w:id="56"/>
      <w:r>
        <w:t>системы</w:t>
      </w:r>
      <w:bookmarkEnd w:id="57"/>
      <w:bookmarkEnd w:id="58"/>
      <w:bookmarkEnd w:id="59"/>
    </w:p>
    <w:p w:rsidR="00DA5CE7" w:rsidRPr="0093537E" w:rsidRDefault="0093537E" w:rsidP="00CA39F2">
      <w:pPr>
        <w:pStyle w:val="afb"/>
      </w:pPr>
      <w:r>
        <w:t xml:space="preserve">В нашей программе используется встраиваемая СУБД </w:t>
      </w:r>
      <w:r>
        <w:rPr>
          <w:lang w:val="en-US"/>
        </w:rPr>
        <w:t>SQLite</w:t>
      </w:r>
      <w:r w:rsidRPr="0093537E">
        <w:t xml:space="preserve">. </w:t>
      </w:r>
      <w:r w:rsidR="001A5886" w:rsidRPr="001A5886">
        <w:t>Слово «встраиваемый» означает, что SQLite не использует парадигму клиент-сервер, то есть движок SQLite не является отдельно работающим процессом, с которым взаимодействует программа, а предоставляет библиотеку, с которой программа компонуется и движок становится составной частью программы. Таким образом, в качестве протокола обмена используются вызовы функций (API) библиотеки SQLite. Такой 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Простота реализации достигается за счёт того, что перед началом исполнения транзакции записи весь файл, хранящий базу данных, блокируется</w:t>
      </w:r>
      <w:r w:rsidR="001A5886">
        <w:t xml:space="preserve">. </w:t>
      </w:r>
      <w:sdt>
        <w:sdtPr>
          <w:id w:val="1535074608"/>
          <w:citation/>
        </w:sdtPr>
        <w:sdtEndPr/>
        <w:sdtContent>
          <w:r w:rsidR="001A5886">
            <w:fldChar w:fldCharType="begin"/>
          </w:r>
          <w:r w:rsidR="001A5886" w:rsidRPr="00F6221D">
            <w:instrText xml:space="preserve"> </w:instrText>
          </w:r>
          <w:r w:rsidR="001A5886">
            <w:rPr>
              <w:lang w:val="en-US"/>
            </w:rPr>
            <w:instrText>CITATION</w:instrText>
          </w:r>
          <w:r w:rsidR="001A5886" w:rsidRPr="00F6221D">
            <w:instrText xml:space="preserve"> </w:instrText>
          </w:r>
          <w:r w:rsidR="001A5886">
            <w:rPr>
              <w:lang w:val="en-US"/>
            </w:rPr>
            <w:instrText>SQL</w:instrText>
          </w:r>
          <w:r w:rsidR="001A5886" w:rsidRPr="00F6221D">
            <w:instrText>22 \</w:instrText>
          </w:r>
          <w:r w:rsidR="001A5886">
            <w:rPr>
              <w:lang w:val="en-US"/>
            </w:rPr>
            <w:instrText>l</w:instrText>
          </w:r>
          <w:r w:rsidR="001A5886" w:rsidRPr="00F6221D">
            <w:instrText xml:space="preserve"> 1033 </w:instrText>
          </w:r>
          <w:r w:rsidR="001A5886">
            <w:fldChar w:fldCharType="separate"/>
          </w:r>
          <w:r w:rsidR="002134E7" w:rsidRPr="002134E7">
            <w:rPr>
              <w:noProof/>
              <w:lang w:val="en-US"/>
            </w:rPr>
            <w:t>[6]</w:t>
          </w:r>
          <w:r w:rsidR="001A5886">
            <w:fldChar w:fldCharType="end"/>
          </w:r>
        </w:sdtContent>
      </w:sdt>
    </w:p>
    <w:p w:rsidR="00DA5CE7" w:rsidRPr="00DA5CE7" w:rsidRDefault="000C6291" w:rsidP="00F47AEA">
      <w:pPr>
        <w:pStyle w:val="31"/>
        <w:tabs>
          <w:tab w:val="clear" w:pos="1637"/>
          <w:tab w:val="num" w:pos="709"/>
        </w:tabs>
        <w:ind w:left="709" w:firstLine="0"/>
      </w:pPr>
      <w:bookmarkStart w:id="60" w:name="_Toc419848165"/>
      <w:r>
        <w:t>Технологии построения системы</w:t>
      </w:r>
      <w:bookmarkEnd w:id="60"/>
    </w:p>
    <w:p w:rsidR="001B0D07" w:rsidRPr="006D3533" w:rsidRDefault="000C6291" w:rsidP="007E6330">
      <w:pPr>
        <w:pStyle w:val="31"/>
        <w:tabs>
          <w:tab w:val="clear" w:pos="1637"/>
          <w:tab w:val="num" w:pos="709"/>
        </w:tabs>
        <w:ind w:left="709" w:firstLine="0"/>
      </w:pPr>
      <w:bookmarkStart w:id="61" w:name="_Toc419848166"/>
      <w:r>
        <w:t>Паттерны проектирования</w:t>
      </w:r>
      <w:bookmarkEnd w:id="61"/>
    </w:p>
    <w:p w:rsidR="001A5886" w:rsidRDefault="001A5886" w:rsidP="001B0D07">
      <w:pPr>
        <w:pStyle w:val="afb"/>
      </w:pPr>
      <w:r w:rsidRPr="001A5886">
        <w:t>Любой паттерн проектирования, используемый при разработке информационных систем, представляет собой формализованное описание часто встречающейся задачи проектирования, удачное решение данной задачи, а также рекомендации по применению этого решения в различных ситуациях.</w:t>
      </w:r>
      <w:r>
        <w:t xml:space="preserve"> </w:t>
      </w:r>
      <w:sdt>
        <w:sdtPr>
          <w:id w:val="-134791093"/>
          <w:citation/>
        </w:sdtPr>
        <w:sdtEndPr/>
        <w:sdtContent>
          <w:r w:rsidR="00DB3EC3">
            <w:fldChar w:fldCharType="begin"/>
          </w:r>
          <w:r w:rsidR="00DB3EC3">
            <w:instrText xml:space="preserve"> CITATION паттерны \l 1049 </w:instrText>
          </w:r>
          <w:r w:rsidR="00DB3EC3">
            <w:fldChar w:fldCharType="separate"/>
          </w:r>
          <w:r w:rsidR="002134E7">
            <w:rPr>
              <w:noProof/>
            </w:rPr>
            <w:t>[9]</w:t>
          </w:r>
          <w:r w:rsidR="00DB3EC3">
            <w:fldChar w:fldCharType="end"/>
          </w:r>
        </w:sdtContent>
      </w:sdt>
    </w:p>
    <w:p w:rsidR="00DB3EC3" w:rsidRDefault="00DB3EC3" w:rsidP="00F2008A">
      <w:pPr>
        <w:pStyle w:val="31"/>
        <w:numPr>
          <w:ilvl w:val="3"/>
          <w:numId w:val="50"/>
        </w:numPr>
      </w:pPr>
      <w:bookmarkStart w:id="62" w:name="_Toc419848167"/>
      <w:r>
        <w:t>Паттерн абстрактная фабрика</w:t>
      </w:r>
      <w:bookmarkEnd w:id="62"/>
    </w:p>
    <w:p w:rsidR="00DB3EC3" w:rsidRDefault="00743CD7" w:rsidP="00DB3EC3">
      <w:pPr>
        <w:pStyle w:val="afb"/>
      </w:pPr>
      <w:r w:rsidRPr="00743CD7">
        <w:t>Абстрактная фабрика предоставляет интерфейс, позволяющий порождать семейства объектов c заданными интерфейсами. При этом их реализации могут варьироваться. Такой подход уменьшает зависимости между объектами и повышает гибкость, за счет возможности изменения реализаций.</w:t>
      </w:r>
      <w:r>
        <w:t xml:space="preserve"> </w:t>
      </w:r>
      <w:sdt>
        <w:sdtPr>
          <w:id w:val="-1297676860"/>
          <w:citation/>
        </w:sdtPr>
        <w:sdtEndPr/>
        <w:sdtContent>
          <w:r>
            <w:fldChar w:fldCharType="begin"/>
          </w:r>
          <w:r>
            <w:instrText xml:space="preserve"> CITATION фабрика \l 1049 </w:instrText>
          </w:r>
          <w:r>
            <w:fldChar w:fldCharType="separate"/>
          </w:r>
          <w:r w:rsidR="002134E7">
            <w:rPr>
              <w:noProof/>
            </w:rPr>
            <w:t>[10]</w:t>
          </w:r>
          <w:r>
            <w:fldChar w:fldCharType="end"/>
          </w:r>
        </w:sdtContent>
      </w:sdt>
    </w:p>
    <w:p w:rsidR="00524AEC" w:rsidRPr="00524AEC" w:rsidRDefault="00524AEC" w:rsidP="00DB3EC3">
      <w:pPr>
        <w:pStyle w:val="afb"/>
      </w:pPr>
      <w:r>
        <w:lastRenderedPageBreak/>
        <w:t xml:space="preserve">С использованием этого паттерна создан класс, описывающий случайную величину, </w:t>
      </w:r>
      <w:r w:rsidR="00721A2B">
        <w:t>распределённую</w:t>
      </w:r>
      <w:r>
        <w:t xml:space="preserve"> по заданному закону распределения. Алгоритм метода </w:t>
      </w:r>
      <w:r>
        <w:rPr>
          <w:lang w:val="en-US"/>
        </w:rPr>
        <w:t>GetSample</w:t>
      </w:r>
      <w:r w:rsidRPr="00524AEC">
        <w:t>()</w:t>
      </w:r>
      <w:r>
        <w:t xml:space="preserve"> зависит от поля </w:t>
      </w:r>
      <w:r>
        <w:rPr>
          <w:lang w:val="en-US"/>
        </w:rPr>
        <w:t>Type</w:t>
      </w:r>
      <w:r w:rsidRPr="00524AEC">
        <w:t xml:space="preserve">, </w:t>
      </w:r>
      <w:r>
        <w:t xml:space="preserve">которое может принимать одно из значений, заданных в перечислении </w:t>
      </w:r>
      <w:r>
        <w:rPr>
          <w:lang w:val="en-US"/>
        </w:rPr>
        <w:t>DistributionLaws</w:t>
      </w:r>
      <w:r w:rsidRPr="00524AEC">
        <w:t>.</w:t>
      </w:r>
    </w:p>
    <w:p w:rsidR="00DB3EC3" w:rsidRDefault="00524AEC" w:rsidP="00DB3EC3">
      <w:pPr>
        <w:pStyle w:val="afb"/>
      </w:pPr>
      <w:r>
        <w:rPr>
          <w:noProof/>
        </w:rPr>
        <w:drawing>
          <wp:inline distT="0" distB="0" distL="0" distR="0" wp14:anchorId="63414608" wp14:editId="0AAC8ADD">
            <wp:extent cx="5265420" cy="322094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62" cy="322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45" w:rsidRDefault="00932545" w:rsidP="00932545">
      <w:pPr>
        <w:pStyle w:val="aff"/>
      </w:pPr>
      <w:r>
        <w:t xml:space="preserve">Рисунок 2.1 – </w:t>
      </w:r>
      <w:r>
        <w:rPr>
          <w:lang w:val="en-US"/>
        </w:rPr>
        <w:t>UML</w:t>
      </w:r>
      <w:r w:rsidRPr="00524AEC">
        <w:t xml:space="preserve"> </w:t>
      </w:r>
      <w:r w:rsidR="00524AEC">
        <w:t>диаграмма реализации паттерна «Абстрактная фабрика»</w:t>
      </w:r>
    </w:p>
    <w:p w:rsidR="00A26FDF" w:rsidRDefault="00A26FDF" w:rsidP="00F2008A">
      <w:pPr>
        <w:pStyle w:val="31"/>
        <w:numPr>
          <w:ilvl w:val="3"/>
          <w:numId w:val="50"/>
        </w:numPr>
      </w:pPr>
      <w:bookmarkStart w:id="63" w:name="_Toc419848168"/>
      <w:r>
        <w:t>Паттерн</w:t>
      </w:r>
      <w:r w:rsidRPr="00A26FDF">
        <w:t xml:space="preserve"> </w:t>
      </w:r>
      <w:r>
        <w:t>о</w:t>
      </w:r>
      <w:r w:rsidRPr="00A26FDF">
        <w:t>диночка (Singleton)</w:t>
      </w:r>
      <w:bookmarkEnd w:id="63"/>
    </w:p>
    <w:p w:rsidR="00C3641E" w:rsidRDefault="00C3641E" w:rsidP="00C3641E">
      <w:pPr>
        <w:pStyle w:val="afb"/>
      </w:pPr>
      <w:r>
        <w:t>Проблема</w:t>
      </w:r>
      <w:r w:rsidRPr="00C3641E">
        <w:t xml:space="preserve">: </w:t>
      </w:r>
      <w:r>
        <w:t>Необходим лишь один экземпляр специального класса, различные объекты должны обращаться к этому экземпляру через единственную точку доступа.</w:t>
      </w:r>
    </w:p>
    <w:p w:rsidR="00A26FDF" w:rsidRPr="00A26FDF" w:rsidRDefault="00C3641E" w:rsidP="00C3641E">
      <w:pPr>
        <w:pStyle w:val="afb"/>
      </w:pPr>
      <w:r>
        <w:t>Решение</w:t>
      </w:r>
      <w:r w:rsidRPr="00C3641E">
        <w:t xml:space="preserve">: </w:t>
      </w:r>
      <w:r>
        <w:t>Создать класс и определить статический метод класса, возвращающий этот единственный объект</w:t>
      </w:r>
      <w:r w:rsidR="00D57F6A">
        <w:t xml:space="preserve">. </w:t>
      </w:r>
      <w:sdt>
        <w:sdtPr>
          <w:id w:val="-1345935570"/>
          <w:citation/>
        </w:sdtPr>
        <w:sdtEndPr/>
        <w:sdtContent>
          <w:r w:rsidR="00D57F6A">
            <w:fldChar w:fldCharType="begin"/>
          </w:r>
          <w:r w:rsidR="00D57F6A">
            <w:instrText xml:space="preserve"> CITATION паттерны \l 1049 </w:instrText>
          </w:r>
          <w:r w:rsidR="00D57F6A">
            <w:fldChar w:fldCharType="separate"/>
          </w:r>
          <w:r w:rsidR="002134E7">
            <w:rPr>
              <w:noProof/>
            </w:rPr>
            <w:t>[9]</w:t>
          </w:r>
          <w:r w:rsidR="00D57F6A">
            <w:fldChar w:fldCharType="end"/>
          </w:r>
        </w:sdtContent>
      </w:sdt>
    </w:p>
    <w:p w:rsidR="00A26FDF" w:rsidRDefault="00920ED4" w:rsidP="00C3641E">
      <w:pPr>
        <w:jc w:val="center"/>
      </w:pPr>
      <w:r>
        <w:rPr>
          <w:noProof/>
        </w:rPr>
        <w:lastRenderedPageBreak/>
        <w:drawing>
          <wp:inline distT="0" distB="0" distL="0" distR="0" wp14:anchorId="531561B2" wp14:editId="385BCDD5">
            <wp:extent cx="2827020" cy="41481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833434" cy="415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FDF" w:rsidRDefault="00A26FDF" w:rsidP="00A26FDF">
      <w:pPr>
        <w:pStyle w:val="aff"/>
      </w:pPr>
      <w:r>
        <w:t xml:space="preserve">Рисунок 2.2 – </w:t>
      </w:r>
      <w:r>
        <w:rPr>
          <w:lang w:val="en-US"/>
        </w:rPr>
        <w:t>UML</w:t>
      </w:r>
      <w:r w:rsidRPr="00524AEC">
        <w:t xml:space="preserve"> </w:t>
      </w:r>
      <w:r>
        <w:t>диаграмма реализации паттерна «Одиночка»</w:t>
      </w:r>
    </w:p>
    <w:p w:rsidR="00DA5CE7" w:rsidRDefault="00920ED4" w:rsidP="00A26FDF">
      <w:pPr>
        <w:pStyle w:val="afb"/>
        <w:ind w:firstLine="0"/>
      </w:pPr>
      <w:r>
        <w:t xml:space="preserve">Класс </w:t>
      </w:r>
      <w:r>
        <w:rPr>
          <w:lang w:val="en-US"/>
        </w:rPr>
        <w:t>Envirmnt</w:t>
      </w:r>
      <w:r w:rsidRPr="00920ED4">
        <w:t xml:space="preserve"> </w:t>
      </w:r>
      <w:r>
        <w:t xml:space="preserve">описывает объекты среды, в которой происходит моделирование. Так как в каждый момент времени происходит моделирование только одной модели перекрестка, то требуется только один экземпляр этого класса. Статическое свойство </w:t>
      </w:r>
      <w:r>
        <w:rPr>
          <w:lang w:val="en-US"/>
        </w:rPr>
        <w:t>Inst</w:t>
      </w:r>
      <w:r w:rsidRPr="00920ED4">
        <w:t xml:space="preserve"> </w:t>
      </w:r>
      <w:r>
        <w:t xml:space="preserve">проверяет, создан ли экземпляр этого класса, и создает его, сохраняя ссылку в поле </w:t>
      </w:r>
      <w:r>
        <w:rPr>
          <w:lang w:val="en-US"/>
        </w:rPr>
        <w:t>inst</w:t>
      </w:r>
      <w:r w:rsidRPr="00920ED4">
        <w:t xml:space="preserve">, </w:t>
      </w:r>
      <w:r>
        <w:t xml:space="preserve">если это не так. Метод </w:t>
      </w:r>
      <w:r>
        <w:rPr>
          <w:lang w:val="en-US"/>
        </w:rPr>
        <w:t>Reset</w:t>
      </w:r>
      <w:r w:rsidRPr="00920ED4">
        <w:t xml:space="preserve"> </w:t>
      </w:r>
      <w:r>
        <w:t xml:space="preserve">позволяет удалить ссылку на созданный экземпляр, если требуется создание нового, </w:t>
      </w:r>
      <w:r w:rsidR="00721A2B">
        <w:t>например,</w:t>
      </w:r>
      <w:r>
        <w:t xml:space="preserve"> при полном перезапуске среды моделирования.</w:t>
      </w:r>
    </w:p>
    <w:p w:rsidR="003372F8" w:rsidRDefault="003372F8" w:rsidP="00F2008A">
      <w:pPr>
        <w:pStyle w:val="31"/>
        <w:numPr>
          <w:ilvl w:val="3"/>
          <w:numId w:val="50"/>
        </w:numPr>
      </w:pPr>
      <w:bookmarkStart w:id="64" w:name="_Toc419848169"/>
      <w:r>
        <w:t>Паттерн</w:t>
      </w:r>
      <w:r w:rsidRPr="00A26FDF">
        <w:t xml:space="preserve"> </w:t>
      </w:r>
      <w:r w:rsidR="00292F2C">
        <w:t>машина состояний (S</w:t>
      </w:r>
      <w:r w:rsidR="00292F2C">
        <w:rPr>
          <w:lang w:val="en-US"/>
        </w:rPr>
        <w:t>tate</w:t>
      </w:r>
      <w:r w:rsidR="00292F2C" w:rsidRPr="00292F2C">
        <w:t xml:space="preserve"> </w:t>
      </w:r>
      <w:r w:rsidR="00292F2C">
        <w:rPr>
          <w:lang w:val="en-US"/>
        </w:rPr>
        <w:t>Machine</w:t>
      </w:r>
      <w:r w:rsidRPr="00A26FDF">
        <w:t>)</w:t>
      </w:r>
      <w:bookmarkEnd w:id="64"/>
    </w:p>
    <w:p w:rsidR="00292F2C" w:rsidRDefault="00292F2C" w:rsidP="00292F2C">
      <w:pPr>
        <w:pStyle w:val="afb"/>
        <w:ind w:firstLine="708"/>
      </w:pPr>
      <w:r>
        <w:t xml:space="preserve">Это поведенческий паттерн, который является </w:t>
      </w:r>
      <w:r w:rsidRPr="00292F2C">
        <w:t>объектно-ориентированной реализацией конечного автомата</w:t>
      </w:r>
      <w:r>
        <w:t>.</w:t>
      </w:r>
    </w:p>
    <w:p w:rsidR="003372F8" w:rsidRDefault="00292F2C" w:rsidP="00292F2C">
      <w:pPr>
        <w:pStyle w:val="afb"/>
        <w:ind w:firstLine="708"/>
      </w:pPr>
      <w:r>
        <w:t>Решаемая проблема</w:t>
      </w:r>
      <w:r w:rsidRPr="00292F2C">
        <w:t xml:space="preserve">: </w:t>
      </w:r>
      <w:r>
        <w:t>п</w:t>
      </w:r>
      <w:r w:rsidRPr="00292F2C">
        <w:t>оведение объекта зависит от его состояния и должно изменяться во время выполнения программы. Такую схему можно реализовать, применив множество условных операторов: на основе анализа текущего состояния объекта предпринимаются определенные действия.</w:t>
      </w:r>
      <w:r>
        <w:t xml:space="preserve"> </w:t>
      </w:r>
      <w:sdt>
        <w:sdtPr>
          <w:id w:val="-1470825493"/>
          <w:citation/>
        </w:sdtPr>
        <w:sdtEndPr/>
        <w:sdtContent>
          <w:r w:rsidR="00DD7507">
            <w:fldChar w:fldCharType="begin"/>
          </w:r>
          <w:r w:rsidR="00FE138B">
            <w:instrText xml:space="preserve">CITATION Мак15 \l 1049 </w:instrText>
          </w:r>
          <w:r w:rsidR="00DD7507">
            <w:fldChar w:fldCharType="separate"/>
          </w:r>
          <w:r w:rsidR="002134E7">
            <w:rPr>
              <w:noProof/>
            </w:rPr>
            <w:t>[11]</w:t>
          </w:r>
          <w:r w:rsidR="00DD7507">
            <w:fldChar w:fldCharType="end"/>
          </w:r>
        </w:sdtContent>
      </w:sdt>
    </w:p>
    <w:p w:rsidR="00292F2C" w:rsidRDefault="00292F2C" w:rsidP="00292F2C">
      <w:pPr>
        <w:pStyle w:val="afb"/>
        <w:ind w:firstLine="708"/>
      </w:pPr>
      <w:r>
        <w:rPr>
          <w:noProof/>
        </w:rPr>
        <w:lastRenderedPageBreak/>
        <w:drawing>
          <wp:inline distT="0" distB="0" distL="0" distR="0" wp14:anchorId="692AC835" wp14:editId="10AFFF50">
            <wp:extent cx="5939790" cy="33769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2C" w:rsidRDefault="00292F2C" w:rsidP="00292F2C">
      <w:pPr>
        <w:pStyle w:val="aff"/>
      </w:pPr>
      <w:r>
        <w:t xml:space="preserve">Рисунок 2.3 – </w:t>
      </w:r>
      <w:r>
        <w:rPr>
          <w:lang w:val="en-US"/>
        </w:rPr>
        <w:t>UML</w:t>
      </w:r>
      <w:r w:rsidRPr="00524AEC">
        <w:t xml:space="preserve"> </w:t>
      </w:r>
      <w:r>
        <w:t>диаграмма реализации паттерна «Машина состояний»</w:t>
      </w:r>
    </w:p>
    <w:p w:rsidR="00292F2C" w:rsidRPr="00D04674" w:rsidRDefault="00292F2C" w:rsidP="00292F2C">
      <w:pPr>
        <w:pStyle w:val="afb"/>
        <w:ind w:firstLine="708"/>
      </w:pPr>
      <w:r>
        <w:t xml:space="preserve">С помощью этого паттерна описывается алгоритм поведения автомобилей в классе </w:t>
      </w:r>
      <w:r>
        <w:rPr>
          <w:lang w:val="en-US"/>
        </w:rPr>
        <w:t>Car</w:t>
      </w:r>
      <w:r w:rsidRPr="00292F2C">
        <w:t xml:space="preserve">. </w:t>
      </w:r>
      <w:r>
        <w:t xml:space="preserve">Метод </w:t>
      </w:r>
      <w:r>
        <w:rPr>
          <w:lang w:val="en-US"/>
        </w:rPr>
        <w:t>TryMoveForward</w:t>
      </w:r>
      <w:r w:rsidRPr="00D04674">
        <w:t>()</w:t>
      </w:r>
      <w:r w:rsidR="00D04674" w:rsidRPr="00D04674">
        <w:t xml:space="preserve"> </w:t>
      </w:r>
      <w:r w:rsidR="00D04674">
        <w:t>описывает поведение автомобиля</w:t>
      </w:r>
      <w:r w:rsidR="00D04674" w:rsidRPr="00D04674">
        <w:t xml:space="preserve">: </w:t>
      </w:r>
      <w:r w:rsidR="00D04674">
        <w:t xml:space="preserve">в зависимости от </w:t>
      </w:r>
      <w:r w:rsidR="00721A2B">
        <w:t>значения</w:t>
      </w:r>
      <w:r w:rsidR="00D04674">
        <w:t xml:space="preserve"> </w:t>
      </w:r>
      <w:r w:rsidR="00D04674">
        <w:rPr>
          <w:lang w:val="en-US"/>
        </w:rPr>
        <w:t>GoalState</w:t>
      </w:r>
      <w:r w:rsidR="00D04674" w:rsidRPr="00D04674">
        <w:t xml:space="preserve"> логика поведения автомобиля разная.</w:t>
      </w:r>
    </w:p>
    <w:p w:rsidR="001B0D07" w:rsidRPr="008B6F6F" w:rsidRDefault="001B0D07" w:rsidP="007E6330">
      <w:pPr>
        <w:pStyle w:val="31"/>
        <w:tabs>
          <w:tab w:val="clear" w:pos="1637"/>
          <w:tab w:val="num" w:pos="709"/>
        </w:tabs>
        <w:ind w:left="709" w:firstLine="0"/>
      </w:pPr>
      <w:bookmarkStart w:id="65" w:name="_Toc293017333"/>
      <w:bookmarkStart w:id="66" w:name="_Toc325511449"/>
      <w:bookmarkStart w:id="67" w:name="_Toc345263213"/>
      <w:bookmarkStart w:id="68" w:name="_Toc386547706"/>
      <w:bookmarkStart w:id="69" w:name="_Toc419848170"/>
      <w:r w:rsidRPr="008B6F6F">
        <w:t>Описание физической модели данных</w:t>
      </w:r>
      <w:bookmarkEnd w:id="65"/>
      <w:bookmarkEnd w:id="66"/>
      <w:bookmarkEnd w:id="67"/>
      <w:bookmarkEnd w:id="68"/>
      <w:bookmarkEnd w:id="69"/>
    </w:p>
    <w:p w:rsidR="00FD64C9" w:rsidRDefault="00FD64C9" w:rsidP="00FD64C9">
      <w:pPr>
        <w:pStyle w:val="afb"/>
      </w:pPr>
      <w:bookmarkStart w:id="70" w:name="_Toc294383006"/>
      <w:bookmarkStart w:id="71" w:name="_Toc294383241"/>
      <w:bookmarkStart w:id="72" w:name="_Toc294384014"/>
      <w:bookmarkStart w:id="73" w:name="_Toc294401325"/>
      <w:bookmarkStart w:id="74" w:name="_Toc294981125"/>
      <w:bookmarkStart w:id="75" w:name="_Toc325511450"/>
      <w:bookmarkStart w:id="76" w:name="_Toc345263214"/>
      <w:bookmarkStart w:id="77" w:name="_Toc386547707"/>
      <w:r w:rsidRPr="00FD64C9">
        <w:t xml:space="preserve">На более низком уровне, относительно логического, находится </w:t>
      </w:r>
      <w:r w:rsidR="00721A2B" w:rsidRPr="00FD64C9">
        <w:t>физическая</w:t>
      </w:r>
      <w:r w:rsidRPr="00FD64C9">
        <w:t xml:space="preserve"> модель данных. Физическая модель данных описывает данные средствами конкретной СУБД. Физическая модель данных реализована средствами именно реляционной СУБД. Отношения, разработан</w:t>
      </w:r>
      <w:r w:rsidR="00E675F9">
        <w:t>ные на стадии формирования логи</w:t>
      </w:r>
      <w:r w:rsidRPr="00FD64C9">
        <w:t>ческой модели данных, преобразуются в таб</w:t>
      </w:r>
      <w:r w:rsidR="00E675F9">
        <w:t>лицы, атрибуты становятся столб</w:t>
      </w:r>
      <w:r w:rsidRPr="00FD64C9">
        <w:t>цами таблиц, для ключевых атрибутов создаются уникальные индексы, домены преображаются в типы данных, принятые в конкретной СУБД.</w:t>
      </w:r>
    </w:p>
    <w:bookmarkEnd w:id="70"/>
    <w:bookmarkEnd w:id="71"/>
    <w:bookmarkEnd w:id="72"/>
    <w:bookmarkEnd w:id="73"/>
    <w:bookmarkEnd w:id="74"/>
    <w:bookmarkEnd w:id="75"/>
    <w:bookmarkEnd w:id="76"/>
    <w:bookmarkEnd w:id="77"/>
    <w:p w:rsidR="00E01A29" w:rsidRPr="00C217E3" w:rsidRDefault="00E01A29" w:rsidP="001B0D07">
      <w:pPr>
        <w:pStyle w:val="aff6"/>
        <w:ind w:firstLine="0"/>
        <w:rPr>
          <w:noProof/>
        </w:rPr>
        <w:sectPr w:rsidR="00E01A29" w:rsidRPr="00C217E3" w:rsidSect="00CA39F2">
          <w:footerReference w:type="default" r:id="rId67"/>
          <w:pgSz w:w="11906" w:h="16838"/>
          <w:pgMar w:top="1134" w:right="851" w:bottom="1134" w:left="1701" w:header="720" w:footer="709" w:gutter="0"/>
          <w:cols w:space="720"/>
          <w:docGrid w:linePitch="360"/>
        </w:sectPr>
      </w:pPr>
    </w:p>
    <w:p w:rsidR="001B0D07" w:rsidRPr="00FE4F6D" w:rsidRDefault="002D78B9" w:rsidP="00FE4F6D">
      <w:pPr>
        <w:pStyle w:val="aff"/>
      </w:pPr>
      <w:r>
        <w:rPr>
          <w:noProof/>
        </w:rPr>
        <w:lastRenderedPageBreak/>
        <w:drawing>
          <wp:inline distT="0" distB="0" distL="0" distR="0" wp14:anchorId="71BE375E" wp14:editId="0BE96ECF">
            <wp:extent cx="8020050" cy="4010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D07" w:rsidRPr="00FE4F6D" w:rsidRDefault="002F63BD" w:rsidP="00FE4F6D">
      <w:pPr>
        <w:pStyle w:val="aff"/>
      </w:pPr>
      <w:r>
        <w:rPr>
          <w:noProof/>
        </w:rPr>
        <w:pict>
          <v:rect id="_x0000_s1321" style="position:absolute;left:0;text-align:left;margin-left:354.65pt;margin-top:17.7pt;width:29.25pt;height:23.45pt;z-index:251683840" stroked="f"/>
        </w:pict>
      </w:r>
      <w:r w:rsidR="001B0D07" w:rsidRPr="00FE4F6D">
        <w:t xml:space="preserve">Рисунок </w:t>
      </w:r>
      <w:r w:rsidR="00C26B08">
        <w:t>2.</w:t>
      </w:r>
      <w:r w:rsidR="00FD64C9">
        <w:t>4</w:t>
      </w:r>
      <w:r w:rsidR="001B0D07" w:rsidRPr="00C96984">
        <w:t xml:space="preserve"> – Физическая</w:t>
      </w:r>
      <w:r w:rsidR="001B0D07" w:rsidRPr="00FE4F6D">
        <w:t xml:space="preserve"> модель базы данных</w:t>
      </w:r>
    </w:p>
    <w:p w:rsidR="001B0D07" w:rsidRPr="00C217E3" w:rsidRDefault="001B0D07" w:rsidP="001B0D07">
      <w:pPr>
        <w:pStyle w:val="aff6"/>
        <w:ind w:firstLine="0"/>
        <w:sectPr w:rsidR="001B0D07" w:rsidRPr="00C217E3" w:rsidSect="00AD0B0E">
          <w:pgSz w:w="16838" w:h="11906" w:orient="landscape"/>
          <w:pgMar w:top="1701" w:right="1134" w:bottom="567" w:left="1134" w:header="720" w:footer="709" w:gutter="0"/>
          <w:cols w:space="720"/>
          <w:docGrid w:linePitch="360"/>
        </w:sectPr>
      </w:pPr>
    </w:p>
    <w:p w:rsidR="001B0D07" w:rsidRPr="00C217E3" w:rsidRDefault="001B0D07" w:rsidP="00872C39">
      <w:pPr>
        <w:pStyle w:val="afb"/>
        <w:ind w:firstLine="0"/>
      </w:pPr>
      <w:r w:rsidRPr="00C96984">
        <w:lastRenderedPageBreak/>
        <w:t>Таблица 2.2 – Соответствие</w:t>
      </w:r>
      <w:r w:rsidRPr="00C217E3">
        <w:t xml:space="preserve"> сущностей логической и физической моделей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47"/>
        <w:gridCol w:w="4715"/>
      </w:tblGrid>
      <w:tr w:rsidR="001B0D07" w:rsidRPr="00C217E3" w:rsidTr="00F7581E">
        <w:tc>
          <w:tcPr>
            <w:tcW w:w="4747" w:type="dxa"/>
            <w:vAlign w:val="center"/>
          </w:tcPr>
          <w:p w:rsidR="001B0D07" w:rsidRPr="00C217E3" w:rsidRDefault="001B0D07" w:rsidP="00F7581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Сущность</w:t>
            </w:r>
          </w:p>
        </w:tc>
        <w:tc>
          <w:tcPr>
            <w:tcW w:w="4715" w:type="dxa"/>
            <w:vAlign w:val="center"/>
          </w:tcPr>
          <w:p w:rsidR="001B0D07" w:rsidRPr="00C217E3" w:rsidRDefault="001B0D07" w:rsidP="00F7581E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Таблица</w:t>
            </w:r>
          </w:p>
        </w:tc>
      </w:tr>
      <w:tr w:rsidR="001B0D07" w:rsidRPr="00C217E3" w:rsidTr="00F7581E">
        <w:tc>
          <w:tcPr>
            <w:tcW w:w="4747" w:type="dxa"/>
            <w:vAlign w:val="center"/>
          </w:tcPr>
          <w:p w:rsidR="001B0D07" w:rsidRPr="003163D5" w:rsidRDefault="00623287" w:rsidP="003163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Перекресток</w:t>
            </w:r>
          </w:p>
        </w:tc>
        <w:tc>
          <w:tcPr>
            <w:tcW w:w="4715" w:type="dxa"/>
            <w:vAlign w:val="center"/>
          </w:tcPr>
          <w:p w:rsidR="001B0D07" w:rsidRPr="003163D5" w:rsidRDefault="00623287" w:rsidP="003163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CrossRoad</w:t>
            </w:r>
          </w:p>
        </w:tc>
      </w:tr>
      <w:tr w:rsidR="001B0D07" w:rsidRPr="00C217E3" w:rsidTr="00F7581E">
        <w:tc>
          <w:tcPr>
            <w:tcW w:w="4747" w:type="dxa"/>
            <w:vAlign w:val="center"/>
          </w:tcPr>
          <w:p w:rsidR="001B0D07" w:rsidRPr="003163D5" w:rsidRDefault="007317BA" w:rsidP="003163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Закон перекрестка</w:t>
            </w:r>
          </w:p>
        </w:tc>
        <w:tc>
          <w:tcPr>
            <w:tcW w:w="4715" w:type="dxa"/>
            <w:vAlign w:val="center"/>
          </w:tcPr>
          <w:p w:rsidR="001B0D07" w:rsidRPr="003163D5" w:rsidRDefault="007317BA" w:rsidP="003163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CrossRoadLaw</w:t>
            </w:r>
          </w:p>
        </w:tc>
      </w:tr>
      <w:tr w:rsidR="0021495F" w:rsidRPr="00C217E3" w:rsidTr="00F7581E">
        <w:tc>
          <w:tcPr>
            <w:tcW w:w="4747" w:type="dxa"/>
            <w:vAlign w:val="center"/>
          </w:tcPr>
          <w:p w:rsidR="0021495F" w:rsidRDefault="0021495F" w:rsidP="003163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Закон распределения</w:t>
            </w:r>
          </w:p>
        </w:tc>
        <w:tc>
          <w:tcPr>
            <w:tcW w:w="4715" w:type="dxa"/>
            <w:vAlign w:val="center"/>
          </w:tcPr>
          <w:p w:rsidR="0021495F" w:rsidRPr="0021495F" w:rsidRDefault="0021495F" w:rsidP="003163D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DistributionLaw</w:t>
            </w:r>
          </w:p>
        </w:tc>
      </w:tr>
      <w:tr w:rsidR="001B0D07" w:rsidRPr="00C217E3" w:rsidTr="00F7581E">
        <w:tc>
          <w:tcPr>
            <w:tcW w:w="4747" w:type="dxa"/>
            <w:vAlign w:val="center"/>
          </w:tcPr>
          <w:p w:rsidR="001B0D07" w:rsidRPr="007317BA" w:rsidRDefault="007317BA" w:rsidP="003163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</w:t>
            </w:r>
          </w:p>
        </w:tc>
        <w:tc>
          <w:tcPr>
            <w:tcW w:w="4715" w:type="dxa"/>
            <w:vAlign w:val="center"/>
          </w:tcPr>
          <w:p w:rsidR="001B0D07" w:rsidRPr="003163D5" w:rsidRDefault="007317BA" w:rsidP="003163D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</w:t>
            </w:r>
          </w:p>
        </w:tc>
      </w:tr>
      <w:tr w:rsidR="001B0D07" w:rsidRPr="00C217E3" w:rsidTr="00F7581E">
        <w:tc>
          <w:tcPr>
            <w:tcW w:w="4747" w:type="dxa"/>
            <w:vAlign w:val="center"/>
          </w:tcPr>
          <w:p w:rsidR="001B0D07" w:rsidRPr="003163D5" w:rsidRDefault="007317BA" w:rsidP="003163D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Роль пользователя</w:t>
            </w:r>
          </w:p>
        </w:tc>
        <w:tc>
          <w:tcPr>
            <w:tcW w:w="4715" w:type="dxa"/>
            <w:vAlign w:val="center"/>
          </w:tcPr>
          <w:p w:rsidR="001B0D07" w:rsidRPr="007317BA" w:rsidRDefault="007317BA" w:rsidP="003163D5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UserRole</w:t>
            </w:r>
          </w:p>
        </w:tc>
      </w:tr>
    </w:tbl>
    <w:p w:rsidR="001B0D07" w:rsidRDefault="001B0D07" w:rsidP="001B0D07">
      <w:pPr>
        <w:pStyle w:val="afb"/>
      </w:pPr>
    </w:p>
    <w:p w:rsidR="00570B34" w:rsidRPr="009078AC" w:rsidRDefault="00570B34" w:rsidP="00570B34">
      <w:pPr>
        <w:pStyle w:val="afb"/>
        <w:ind w:firstLine="0"/>
      </w:pPr>
      <w:r w:rsidRPr="00C96984">
        <w:t>Таблица 2.</w:t>
      </w:r>
      <w:r w:rsidR="00C86760">
        <w:t>3</w:t>
      </w:r>
      <w:r w:rsidRPr="00C96984">
        <w:t xml:space="preserve"> – Таблица</w:t>
      </w:r>
      <w:r w:rsidRPr="00C217E3">
        <w:t xml:space="preserve"> </w:t>
      </w:r>
      <w:r w:rsidR="007317BA">
        <w:rPr>
          <w:lang w:val="en-US"/>
        </w:rPr>
        <w:t>CrossRoad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8"/>
        <w:gridCol w:w="3262"/>
        <w:gridCol w:w="2126"/>
        <w:gridCol w:w="1488"/>
      </w:tblGrid>
      <w:tr w:rsidR="00570B34" w:rsidRPr="00C217E3" w:rsidTr="007317BA">
        <w:trPr>
          <w:trHeight w:val="271"/>
        </w:trPr>
        <w:tc>
          <w:tcPr>
            <w:tcW w:w="1511" w:type="pct"/>
            <w:vAlign w:val="bottom"/>
          </w:tcPr>
          <w:p w:rsidR="00570B34" w:rsidRPr="00C217E3" w:rsidRDefault="00570B34" w:rsidP="009465D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1655" w:type="pct"/>
            <w:vAlign w:val="bottom"/>
          </w:tcPr>
          <w:p w:rsidR="00570B34" w:rsidRPr="00C217E3" w:rsidRDefault="00570B34" w:rsidP="009465D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Имя столбца</w:t>
            </w:r>
          </w:p>
        </w:tc>
        <w:tc>
          <w:tcPr>
            <w:tcW w:w="1079" w:type="pct"/>
            <w:vAlign w:val="bottom"/>
          </w:tcPr>
          <w:p w:rsidR="00570B34" w:rsidRPr="00C217E3" w:rsidRDefault="00570B34" w:rsidP="009465D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755" w:type="pct"/>
            <w:vAlign w:val="bottom"/>
          </w:tcPr>
          <w:p w:rsidR="00570B34" w:rsidRPr="00C217E3" w:rsidRDefault="00570B34" w:rsidP="009465D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Размер (байт)</w:t>
            </w:r>
          </w:p>
        </w:tc>
      </w:tr>
      <w:tr w:rsidR="00570B34" w:rsidRPr="00C217E3" w:rsidTr="007317BA">
        <w:trPr>
          <w:trHeight w:val="271"/>
        </w:trPr>
        <w:tc>
          <w:tcPr>
            <w:tcW w:w="1511" w:type="pct"/>
            <w:vAlign w:val="bottom"/>
          </w:tcPr>
          <w:p w:rsidR="00570B34" w:rsidRPr="007317BA" w:rsidRDefault="007317BA" w:rsidP="007317BA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Код</w:t>
            </w:r>
          </w:p>
        </w:tc>
        <w:tc>
          <w:tcPr>
            <w:tcW w:w="1655" w:type="pct"/>
            <w:vAlign w:val="bottom"/>
          </w:tcPr>
          <w:p w:rsidR="00570B34" w:rsidRPr="007317BA" w:rsidRDefault="007317BA" w:rsidP="009465DC">
            <w:pPr>
              <w:spacing w:line="360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079" w:type="pct"/>
            <w:vAlign w:val="bottom"/>
          </w:tcPr>
          <w:p w:rsidR="00570B34" w:rsidRPr="00C217E3" w:rsidRDefault="00570B34" w:rsidP="009465D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570B34" w:rsidRPr="00C217E3" w:rsidRDefault="00570B34" w:rsidP="009465D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570B34" w:rsidRPr="00C217E3" w:rsidTr="007317BA">
        <w:trPr>
          <w:trHeight w:val="271"/>
        </w:trPr>
        <w:tc>
          <w:tcPr>
            <w:tcW w:w="1511" w:type="pct"/>
            <w:vAlign w:val="bottom"/>
          </w:tcPr>
          <w:p w:rsidR="00570B34" w:rsidRPr="00C217E3" w:rsidRDefault="00570B34" w:rsidP="007317BA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Название</w:t>
            </w:r>
          </w:p>
        </w:tc>
        <w:tc>
          <w:tcPr>
            <w:tcW w:w="1655" w:type="pct"/>
            <w:vAlign w:val="bottom"/>
          </w:tcPr>
          <w:p w:rsidR="00570B34" w:rsidRPr="007317BA" w:rsidRDefault="007317BA" w:rsidP="009465D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079" w:type="pct"/>
            <w:vAlign w:val="bottom"/>
          </w:tcPr>
          <w:p w:rsidR="00570B34" w:rsidRPr="003163D5" w:rsidRDefault="00570B34" w:rsidP="009465DC">
            <w:pPr>
              <w:spacing w:line="360" w:lineRule="auto"/>
              <w:rPr>
                <w:sz w:val="28"/>
                <w:szCs w:val="28"/>
              </w:rPr>
            </w:pPr>
            <w:r w:rsidRPr="003163D5">
              <w:rPr>
                <w:sz w:val="28"/>
                <w:szCs w:val="28"/>
              </w:rPr>
              <w:t>VARCHAR(20)</w:t>
            </w:r>
          </w:p>
        </w:tc>
        <w:tc>
          <w:tcPr>
            <w:tcW w:w="755" w:type="pct"/>
            <w:vAlign w:val="bottom"/>
          </w:tcPr>
          <w:p w:rsidR="00570B34" w:rsidRPr="00C217E3" w:rsidRDefault="00570B34" w:rsidP="009465D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22</w:t>
            </w:r>
          </w:p>
        </w:tc>
      </w:tr>
      <w:tr w:rsidR="00570B34" w:rsidRPr="00C217E3" w:rsidTr="007317BA">
        <w:trPr>
          <w:trHeight w:val="271"/>
        </w:trPr>
        <w:tc>
          <w:tcPr>
            <w:tcW w:w="1511" w:type="pct"/>
            <w:vAlign w:val="bottom"/>
          </w:tcPr>
          <w:p w:rsidR="00570B34" w:rsidRPr="00C217E3" w:rsidRDefault="007317BA" w:rsidP="009465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светофора</w:t>
            </w:r>
          </w:p>
        </w:tc>
        <w:tc>
          <w:tcPr>
            <w:tcW w:w="1655" w:type="pct"/>
            <w:vAlign w:val="bottom"/>
          </w:tcPr>
          <w:p w:rsidR="007317BA" w:rsidRPr="007317BA" w:rsidRDefault="007317BA" w:rsidP="009465D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IsLights</w:t>
            </w:r>
          </w:p>
        </w:tc>
        <w:tc>
          <w:tcPr>
            <w:tcW w:w="1079" w:type="pct"/>
            <w:vAlign w:val="bottom"/>
          </w:tcPr>
          <w:p w:rsidR="00570B34" w:rsidRPr="003163D5" w:rsidRDefault="007317BA" w:rsidP="009465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BLOB</w:t>
            </w:r>
          </w:p>
        </w:tc>
        <w:tc>
          <w:tcPr>
            <w:tcW w:w="755" w:type="pct"/>
            <w:vAlign w:val="bottom"/>
          </w:tcPr>
          <w:p w:rsidR="00570B34" w:rsidRPr="00C217E3" w:rsidRDefault="007317BA" w:rsidP="009465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</w:tr>
      <w:tr w:rsidR="00570B34" w:rsidRPr="00C217E3" w:rsidTr="007317BA">
        <w:trPr>
          <w:trHeight w:val="271"/>
        </w:trPr>
        <w:tc>
          <w:tcPr>
            <w:tcW w:w="1511" w:type="pct"/>
            <w:tcBorders>
              <w:bottom w:val="single" w:sz="4" w:space="0" w:color="auto"/>
            </w:tcBorders>
            <w:vAlign w:val="bottom"/>
          </w:tcPr>
          <w:p w:rsidR="00570B34" w:rsidRPr="00C217E3" w:rsidRDefault="007317BA" w:rsidP="009465D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Полос вертикальной улицы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bottom"/>
          </w:tcPr>
          <w:p w:rsidR="00570B34" w:rsidRPr="00C217E3" w:rsidRDefault="007317BA" w:rsidP="009465DC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LinesVertical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vAlign w:val="bottom"/>
          </w:tcPr>
          <w:p w:rsidR="00570B34" w:rsidRPr="00C217E3" w:rsidRDefault="00570B34" w:rsidP="009465DC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6" w:type="pct"/>
            <w:vAlign w:val="bottom"/>
          </w:tcPr>
          <w:p w:rsidR="00570B34" w:rsidRPr="00C217E3" w:rsidRDefault="00570B34" w:rsidP="009465D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4</w:t>
            </w:r>
          </w:p>
        </w:tc>
      </w:tr>
      <w:tr w:rsidR="007317BA" w:rsidRPr="00C217E3" w:rsidTr="007317BA">
        <w:trPr>
          <w:trHeight w:val="271"/>
        </w:trPr>
        <w:tc>
          <w:tcPr>
            <w:tcW w:w="1511" w:type="pct"/>
            <w:tcBorders>
              <w:bottom w:val="single" w:sz="4" w:space="0" w:color="auto"/>
            </w:tcBorders>
            <w:vAlign w:val="bottom"/>
          </w:tcPr>
          <w:p w:rsidR="007317BA" w:rsidRDefault="007317BA" w:rsidP="007317B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Полос горизонтальной улицы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bottom"/>
          </w:tcPr>
          <w:p w:rsidR="007317BA" w:rsidRDefault="007317BA" w:rsidP="007317B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LinesHorisontal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vAlign w:val="bottom"/>
          </w:tcPr>
          <w:p w:rsidR="007317BA" w:rsidRPr="00C217E3" w:rsidRDefault="007317BA" w:rsidP="007317BA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6" w:type="pct"/>
            <w:vAlign w:val="bottom"/>
          </w:tcPr>
          <w:p w:rsidR="007317BA" w:rsidRPr="00C217E3" w:rsidRDefault="007317BA" w:rsidP="007317BA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4</w:t>
            </w:r>
          </w:p>
        </w:tc>
      </w:tr>
      <w:tr w:rsidR="007317BA" w:rsidRPr="00C217E3" w:rsidTr="007317BA">
        <w:trPr>
          <w:trHeight w:val="271"/>
        </w:trPr>
        <w:tc>
          <w:tcPr>
            <w:tcW w:w="1511" w:type="pct"/>
            <w:tcBorders>
              <w:bottom w:val="single" w:sz="4" w:space="0" w:color="auto"/>
            </w:tcBorders>
            <w:vAlign w:val="bottom"/>
          </w:tcPr>
          <w:p w:rsidR="007317BA" w:rsidRDefault="007317BA" w:rsidP="007317B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Полос на кольце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bottom"/>
          </w:tcPr>
          <w:p w:rsidR="007317BA" w:rsidRDefault="007317BA" w:rsidP="007317B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LinesRing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vAlign w:val="bottom"/>
          </w:tcPr>
          <w:p w:rsidR="007317BA" w:rsidRPr="00C217E3" w:rsidRDefault="007317BA" w:rsidP="007317BA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7317BA" w:rsidRPr="00C217E3" w:rsidRDefault="007317BA" w:rsidP="007317BA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4</w:t>
            </w:r>
          </w:p>
        </w:tc>
      </w:tr>
      <w:tr w:rsidR="007317BA" w:rsidRPr="00C217E3" w:rsidTr="007317BA">
        <w:trPr>
          <w:trHeight w:val="271"/>
        </w:trPr>
        <w:tc>
          <w:tcPr>
            <w:tcW w:w="1511" w:type="pct"/>
            <w:tcBorders>
              <w:bottom w:val="single" w:sz="4" w:space="0" w:color="auto"/>
            </w:tcBorders>
            <w:vAlign w:val="bottom"/>
          </w:tcPr>
          <w:p w:rsidR="007317BA" w:rsidRDefault="007317BA" w:rsidP="007317B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приоритетов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bottom"/>
          </w:tcPr>
          <w:p w:rsidR="007317BA" w:rsidRDefault="007317BA" w:rsidP="007317B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PriorityType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vAlign w:val="bottom"/>
          </w:tcPr>
          <w:p w:rsidR="007317BA" w:rsidRPr="00C217E3" w:rsidRDefault="007317BA" w:rsidP="007317BA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7317BA" w:rsidRPr="00C217E3" w:rsidRDefault="007317BA" w:rsidP="007317BA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4</w:t>
            </w:r>
          </w:p>
        </w:tc>
      </w:tr>
      <w:tr w:rsidR="007317BA" w:rsidRPr="00C217E3" w:rsidTr="007317BA">
        <w:trPr>
          <w:trHeight w:val="271"/>
        </w:trPr>
        <w:tc>
          <w:tcPr>
            <w:tcW w:w="1511" w:type="pct"/>
            <w:tcBorders>
              <w:bottom w:val="single" w:sz="4" w:space="0" w:color="auto"/>
            </w:tcBorders>
            <w:vAlign w:val="bottom"/>
          </w:tcPr>
          <w:p w:rsidR="007317BA" w:rsidRDefault="007317BA" w:rsidP="007317B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Время сигнала светофора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bottom"/>
          </w:tcPr>
          <w:p w:rsidR="007317BA" w:rsidRDefault="007317BA" w:rsidP="007317BA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LightsTime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vAlign w:val="bottom"/>
          </w:tcPr>
          <w:p w:rsidR="007317BA" w:rsidRPr="00C217E3" w:rsidRDefault="007317BA" w:rsidP="007317BA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7317BA" w:rsidRPr="00C217E3" w:rsidRDefault="007317BA" w:rsidP="007317BA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4</w:t>
            </w:r>
          </w:p>
        </w:tc>
      </w:tr>
      <w:tr w:rsidR="00570B34" w:rsidRPr="00C217E3" w:rsidTr="007317BA">
        <w:trPr>
          <w:trHeight w:val="271"/>
        </w:trPr>
        <w:tc>
          <w:tcPr>
            <w:tcW w:w="1511" w:type="pct"/>
            <w:tcBorders>
              <w:right w:val="nil"/>
            </w:tcBorders>
            <w:vAlign w:val="bottom"/>
          </w:tcPr>
          <w:p w:rsidR="00570B34" w:rsidRPr="00C217E3" w:rsidRDefault="00570B34" w:rsidP="009465DC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Итого</w:t>
            </w:r>
          </w:p>
        </w:tc>
        <w:tc>
          <w:tcPr>
            <w:tcW w:w="1655" w:type="pct"/>
            <w:tcBorders>
              <w:left w:val="nil"/>
              <w:right w:val="nil"/>
            </w:tcBorders>
            <w:vAlign w:val="bottom"/>
          </w:tcPr>
          <w:p w:rsidR="00570B34" w:rsidRPr="00C217E3" w:rsidRDefault="00570B34" w:rsidP="009465DC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079" w:type="pct"/>
            <w:tcBorders>
              <w:left w:val="nil"/>
              <w:right w:val="nil"/>
            </w:tcBorders>
            <w:vAlign w:val="bottom"/>
          </w:tcPr>
          <w:p w:rsidR="00570B34" w:rsidRPr="00C217E3" w:rsidRDefault="00570B34" w:rsidP="009465DC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55" w:type="pct"/>
            <w:tcBorders>
              <w:left w:val="nil"/>
            </w:tcBorders>
          </w:tcPr>
          <w:p w:rsidR="00570B34" w:rsidRPr="00C217E3" w:rsidRDefault="00570B34" w:rsidP="009465DC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C217E3">
              <w:rPr>
                <w:sz w:val="28"/>
                <w:szCs w:val="28"/>
                <w:lang w:val="en-US"/>
              </w:rPr>
              <w:t>4</w:t>
            </w:r>
            <w:r w:rsidR="007317BA">
              <w:rPr>
                <w:sz w:val="28"/>
                <w:szCs w:val="28"/>
                <w:lang w:val="en-US"/>
              </w:rPr>
              <w:t>7</w:t>
            </w:r>
          </w:p>
        </w:tc>
      </w:tr>
    </w:tbl>
    <w:p w:rsidR="006C55C3" w:rsidRDefault="006C55C3" w:rsidP="006C55C3">
      <w:bookmarkStart w:id="78" w:name="_Toc345263222"/>
      <w:bookmarkStart w:id="79" w:name="_Toc386547708"/>
      <w:bookmarkStart w:id="80" w:name="_Toc325511454"/>
      <w:bookmarkStart w:id="81" w:name="_Toc231150953"/>
    </w:p>
    <w:p w:rsidR="006C55C3" w:rsidRPr="00534A13" w:rsidRDefault="006C55C3" w:rsidP="006C55C3">
      <w:pPr>
        <w:pStyle w:val="afb"/>
        <w:ind w:firstLine="0"/>
      </w:pPr>
      <w:r w:rsidRPr="00C96984">
        <w:t>Таблица 2.</w:t>
      </w:r>
      <w:r>
        <w:t>4</w:t>
      </w:r>
      <w:r w:rsidRPr="00C96984">
        <w:t xml:space="preserve"> – Таблица</w:t>
      </w:r>
      <w:r w:rsidRPr="00C217E3">
        <w:t xml:space="preserve"> </w:t>
      </w:r>
      <w:r>
        <w:rPr>
          <w:lang w:val="en-US"/>
        </w:rPr>
        <w:t>CrossRoadLaw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8"/>
        <w:gridCol w:w="3262"/>
        <w:gridCol w:w="2126"/>
        <w:gridCol w:w="1488"/>
      </w:tblGrid>
      <w:tr w:rsidR="006C55C3" w:rsidRPr="00C217E3" w:rsidTr="00726F91">
        <w:trPr>
          <w:trHeight w:val="271"/>
        </w:trPr>
        <w:tc>
          <w:tcPr>
            <w:tcW w:w="1511" w:type="pct"/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1655" w:type="pct"/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Имя столбца</w:t>
            </w:r>
          </w:p>
        </w:tc>
        <w:tc>
          <w:tcPr>
            <w:tcW w:w="1079" w:type="pct"/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755" w:type="pct"/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Размер (байт)</w:t>
            </w:r>
          </w:p>
        </w:tc>
      </w:tr>
      <w:tr w:rsidR="006C55C3" w:rsidRPr="00C217E3" w:rsidTr="00726F91">
        <w:trPr>
          <w:trHeight w:val="271"/>
        </w:trPr>
        <w:tc>
          <w:tcPr>
            <w:tcW w:w="1511" w:type="pct"/>
            <w:vAlign w:val="bottom"/>
          </w:tcPr>
          <w:p w:rsidR="006C55C3" w:rsidRPr="00362439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62439">
              <w:rPr>
                <w:b/>
                <w:bCs/>
                <w:sz w:val="28"/>
                <w:szCs w:val="28"/>
              </w:rPr>
              <w:t>Код перекрестка</w:t>
            </w:r>
          </w:p>
        </w:tc>
        <w:tc>
          <w:tcPr>
            <w:tcW w:w="1655" w:type="pct"/>
            <w:vAlign w:val="bottom"/>
          </w:tcPr>
          <w:p w:rsidR="006C55C3" w:rsidRPr="00D57A2C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  <w:lang w:val="en-US"/>
              </w:rPr>
            </w:pPr>
            <w:r w:rsidRPr="00362439">
              <w:rPr>
                <w:b/>
                <w:bCs/>
                <w:sz w:val="28"/>
                <w:szCs w:val="28"/>
                <w:lang w:val="en-US"/>
              </w:rPr>
              <w:t>ID</w:t>
            </w:r>
            <w:r w:rsidR="00D57A2C">
              <w:rPr>
                <w:b/>
                <w:bCs/>
                <w:sz w:val="28"/>
                <w:szCs w:val="28"/>
                <w:lang w:val="en-US"/>
              </w:rPr>
              <w:t>CrossRoad</w:t>
            </w:r>
          </w:p>
        </w:tc>
        <w:tc>
          <w:tcPr>
            <w:tcW w:w="1079" w:type="pct"/>
            <w:vAlign w:val="bottom"/>
          </w:tcPr>
          <w:p w:rsidR="006C55C3" w:rsidRPr="00362439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62439">
              <w:rPr>
                <w:b/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6C55C3" w:rsidRPr="00362439" w:rsidRDefault="006C55C3" w:rsidP="00726F9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62439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2D78B9" w:rsidRPr="00C217E3" w:rsidTr="00726F91">
        <w:trPr>
          <w:trHeight w:val="271"/>
        </w:trPr>
        <w:tc>
          <w:tcPr>
            <w:tcW w:w="1511" w:type="pct"/>
            <w:vAlign w:val="bottom"/>
          </w:tcPr>
          <w:p w:rsidR="002D78B9" w:rsidRPr="00362439" w:rsidRDefault="002D78B9" w:rsidP="002D78B9">
            <w:pPr>
              <w:spacing w:line="360" w:lineRule="auto"/>
              <w:rPr>
                <w:b/>
                <w:sz w:val="28"/>
                <w:szCs w:val="28"/>
              </w:rPr>
            </w:pPr>
            <w:r w:rsidRPr="00362439">
              <w:rPr>
                <w:b/>
                <w:sz w:val="28"/>
                <w:szCs w:val="28"/>
              </w:rPr>
              <w:t>Код закона</w:t>
            </w:r>
          </w:p>
        </w:tc>
        <w:tc>
          <w:tcPr>
            <w:tcW w:w="1655" w:type="pct"/>
            <w:vAlign w:val="bottom"/>
          </w:tcPr>
          <w:p w:rsidR="002D78B9" w:rsidRPr="00362439" w:rsidRDefault="00D57A2C" w:rsidP="002D78B9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IDLaw</w:t>
            </w:r>
          </w:p>
        </w:tc>
        <w:tc>
          <w:tcPr>
            <w:tcW w:w="1079" w:type="pct"/>
            <w:vAlign w:val="bottom"/>
          </w:tcPr>
          <w:p w:rsidR="002D78B9" w:rsidRPr="00362439" w:rsidRDefault="002D78B9" w:rsidP="002D78B9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62439">
              <w:rPr>
                <w:b/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2D78B9" w:rsidRPr="00362439" w:rsidRDefault="002D78B9" w:rsidP="002D78B9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2D78B9" w:rsidRPr="00C217E3" w:rsidTr="00726F91">
        <w:trPr>
          <w:trHeight w:val="271"/>
        </w:trPr>
        <w:tc>
          <w:tcPr>
            <w:tcW w:w="1511" w:type="pct"/>
            <w:vAlign w:val="bottom"/>
          </w:tcPr>
          <w:p w:rsidR="002D78B9" w:rsidRPr="00362439" w:rsidRDefault="002D78B9" w:rsidP="002D78B9">
            <w:pPr>
              <w:spacing w:line="360" w:lineRule="auto"/>
              <w:rPr>
                <w:b/>
                <w:sz w:val="28"/>
                <w:szCs w:val="28"/>
              </w:rPr>
            </w:pPr>
            <w:r w:rsidRPr="00362439">
              <w:rPr>
                <w:b/>
                <w:sz w:val="28"/>
                <w:szCs w:val="28"/>
              </w:rPr>
              <w:t>Закон чего</w:t>
            </w:r>
          </w:p>
        </w:tc>
        <w:tc>
          <w:tcPr>
            <w:tcW w:w="1655" w:type="pct"/>
            <w:vAlign w:val="bottom"/>
          </w:tcPr>
          <w:p w:rsidR="002D78B9" w:rsidRPr="00362439" w:rsidRDefault="00D57A2C" w:rsidP="002D78B9">
            <w:pPr>
              <w:spacing w:line="360" w:lineRule="auto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LawOfWhat</w:t>
            </w:r>
          </w:p>
        </w:tc>
        <w:tc>
          <w:tcPr>
            <w:tcW w:w="1079" w:type="pct"/>
            <w:vAlign w:val="bottom"/>
          </w:tcPr>
          <w:p w:rsidR="002D78B9" w:rsidRPr="00362439" w:rsidRDefault="002D78B9" w:rsidP="002D78B9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362439">
              <w:rPr>
                <w:b/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2D78B9" w:rsidRPr="00362439" w:rsidRDefault="002D78B9" w:rsidP="002D78B9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362439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2D78B9" w:rsidRPr="00C217E3" w:rsidTr="006C55C3">
        <w:trPr>
          <w:trHeight w:val="271"/>
        </w:trPr>
        <w:tc>
          <w:tcPr>
            <w:tcW w:w="1511" w:type="pct"/>
            <w:tcBorders>
              <w:bottom w:val="single" w:sz="4" w:space="0" w:color="auto"/>
            </w:tcBorders>
            <w:vAlign w:val="bottom"/>
          </w:tcPr>
          <w:p w:rsidR="002D78B9" w:rsidRPr="00C217E3" w:rsidRDefault="002D78B9" w:rsidP="002D78B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Параметр 1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bottom"/>
          </w:tcPr>
          <w:p w:rsidR="002D78B9" w:rsidRPr="00D57A2C" w:rsidRDefault="00D57A2C" w:rsidP="002D78B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Parametr1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vAlign w:val="bottom"/>
          </w:tcPr>
          <w:p w:rsidR="002D78B9" w:rsidRPr="002D78B9" w:rsidRDefault="002D78B9" w:rsidP="002D78B9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755" w:type="pct"/>
            <w:vAlign w:val="bottom"/>
          </w:tcPr>
          <w:p w:rsidR="002D78B9" w:rsidRPr="00C217E3" w:rsidRDefault="002D78B9" w:rsidP="002D78B9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2D78B9" w:rsidRPr="00C217E3" w:rsidTr="00362439">
        <w:trPr>
          <w:trHeight w:val="271"/>
        </w:trPr>
        <w:tc>
          <w:tcPr>
            <w:tcW w:w="1511" w:type="pct"/>
            <w:tcBorders>
              <w:bottom w:val="single" w:sz="4" w:space="0" w:color="auto"/>
            </w:tcBorders>
            <w:vAlign w:val="bottom"/>
          </w:tcPr>
          <w:p w:rsidR="002D78B9" w:rsidRDefault="002D78B9" w:rsidP="002D78B9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 2</w:t>
            </w:r>
          </w:p>
        </w:tc>
        <w:tc>
          <w:tcPr>
            <w:tcW w:w="1655" w:type="pct"/>
            <w:tcBorders>
              <w:bottom w:val="single" w:sz="4" w:space="0" w:color="auto"/>
            </w:tcBorders>
            <w:vAlign w:val="bottom"/>
          </w:tcPr>
          <w:p w:rsidR="002D78B9" w:rsidRDefault="00D57A2C" w:rsidP="002D78B9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Parametr2</w:t>
            </w:r>
          </w:p>
        </w:tc>
        <w:tc>
          <w:tcPr>
            <w:tcW w:w="1079" w:type="pct"/>
            <w:tcBorders>
              <w:bottom w:val="single" w:sz="4" w:space="0" w:color="auto"/>
            </w:tcBorders>
            <w:vAlign w:val="bottom"/>
          </w:tcPr>
          <w:p w:rsidR="002D78B9" w:rsidRPr="00C217E3" w:rsidRDefault="00D57A2C" w:rsidP="002D78B9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755" w:type="pct"/>
            <w:vAlign w:val="bottom"/>
          </w:tcPr>
          <w:p w:rsidR="002D78B9" w:rsidRPr="00C217E3" w:rsidRDefault="002D78B9" w:rsidP="002D78B9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2D78B9" w:rsidRPr="00C217E3" w:rsidTr="00726F91">
        <w:trPr>
          <w:trHeight w:val="271"/>
        </w:trPr>
        <w:tc>
          <w:tcPr>
            <w:tcW w:w="1511" w:type="pct"/>
            <w:tcBorders>
              <w:right w:val="nil"/>
            </w:tcBorders>
            <w:vAlign w:val="bottom"/>
          </w:tcPr>
          <w:p w:rsidR="002D78B9" w:rsidRPr="00C217E3" w:rsidRDefault="002D78B9" w:rsidP="002D78B9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Итого</w:t>
            </w:r>
          </w:p>
        </w:tc>
        <w:tc>
          <w:tcPr>
            <w:tcW w:w="1655" w:type="pct"/>
            <w:tcBorders>
              <w:left w:val="nil"/>
              <w:right w:val="nil"/>
            </w:tcBorders>
            <w:vAlign w:val="bottom"/>
          </w:tcPr>
          <w:p w:rsidR="002D78B9" w:rsidRPr="00C217E3" w:rsidRDefault="002D78B9" w:rsidP="002D78B9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079" w:type="pct"/>
            <w:tcBorders>
              <w:left w:val="nil"/>
              <w:right w:val="nil"/>
            </w:tcBorders>
            <w:vAlign w:val="bottom"/>
          </w:tcPr>
          <w:p w:rsidR="002D78B9" w:rsidRPr="00C217E3" w:rsidRDefault="002D78B9" w:rsidP="002D78B9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55" w:type="pct"/>
            <w:tcBorders>
              <w:left w:val="nil"/>
            </w:tcBorders>
          </w:tcPr>
          <w:p w:rsidR="002D78B9" w:rsidRPr="00C217E3" w:rsidRDefault="002D78B9" w:rsidP="002D78B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</w:tr>
    </w:tbl>
    <w:p w:rsidR="006C55C3" w:rsidRDefault="006C55C3" w:rsidP="006C55C3"/>
    <w:p w:rsidR="0021495F" w:rsidRPr="00362439" w:rsidRDefault="0021495F" w:rsidP="00362439">
      <w:pPr>
        <w:pStyle w:val="afb"/>
        <w:ind w:firstLine="0"/>
        <w:rPr>
          <w:lang w:val="en-US"/>
        </w:rPr>
      </w:pPr>
      <w:r w:rsidRPr="00C96984">
        <w:t>Таблица 2.</w:t>
      </w:r>
      <w:r>
        <w:t>5</w:t>
      </w:r>
      <w:r w:rsidRPr="00C96984">
        <w:t xml:space="preserve"> – Таблица</w:t>
      </w:r>
      <w:r w:rsidRPr="00C217E3">
        <w:t xml:space="preserve"> </w:t>
      </w:r>
      <w:r w:rsidR="006A1A7C">
        <w:rPr>
          <w:lang w:val="en-US"/>
        </w:rPr>
        <w:t>DistributionLaw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8"/>
        <w:gridCol w:w="3262"/>
        <w:gridCol w:w="2126"/>
        <w:gridCol w:w="1488"/>
      </w:tblGrid>
      <w:tr w:rsidR="006C55C3" w:rsidRPr="00C217E3" w:rsidTr="00726F91">
        <w:trPr>
          <w:trHeight w:val="271"/>
        </w:trPr>
        <w:tc>
          <w:tcPr>
            <w:tcW w:w="1511" w:type="pct"/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1655" w:type="pct"/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Имя столбца</w:t>
            </w:r>
          </w:p>
        </w:tc>
        <w:tc>
          <w:tcPr>
            <w:tcW w:w="1079" w:type="pct"/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755" w:type="pct"/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Размер (байт)</w:t>
            </w:r>
          </w:p>
        </w:tc>
      </w:tr>
      <w:tr w:rsidR="006C55C3" w:rsidRPr="00C217E3" w:rsidTr="00726F91">
        <w:trPr>
          <w:trHeight w:val="271"/>
        </w:trPr>
        <w:tc>
          <w:tcPr>
            <w:tcW w:w="1511" w:type="pct"/>
            <w:vAlign w:val="bottom"/>
          </w:tcPr>
          <w:p w:rsidR="006C55C3" w:rsidRPr="006A1A7C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Код</w:t>
            </w:r>
            <w:r w:rsidR="006A1A7C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6A1A7C">
              <w:rPr>
                <w:b/>
                <w:bCs/>
                <w:sz w:val="28"/>
                <w:szCs w:val="28"/>
              </w:rPr>
              <w:t>закона</w:t>
            </w:r>
          </w:p>
        </w:tc>
        <w:tc>
          <w:tcPr>
            <w:tcW w:w="1655" w:type="pct"/>
            <w:vAlign w:val="bottom"/>
          </w:tcPr>
          <w:p w:rsidR="006C55C3" w:rsidRPr="007317BA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079" w:type="pct"/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6C55C3" w:rsidRPr="00C217E3" w:rsidRDefault="006C55C3" w:rsidP="00726F9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6C55C3" w:rsidRPr="00C217E3" w:rsidTr="00726F91">
        <w:trPr>
          <w:trHeight w:val="271"/>
        </w:trPr>
        <w:tc>
          <w:tcPr>
            <w:tcW w:w="1511" w:type="pct"/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Название</w:t>
            </w:r>
            <w:r w:rsidR="006A1A7C">
              <w:rPr>
                <w:sz w:val="28"/>
                <w:szCs w:val="28"/>
              </w:rPr>
              <w:t xml:space="preserve"> закона</w:t>
            </w:r>
          </w:p>
        </w:tc>
        <w:tc>
          <w:tcPr>
            <w:tcW w:w="1655" w:type="pct"/>
            <w:vAlign w:val="bottom"/>
          </w:tcPr>
          <w:p w:rsidR="006C55C3" w:rsidRPr="007317BA" w:rsidRDefault="006C55C3" w:rsidP="00726F91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1079" w:type="pct"/>
            <w:vAlign w:val="bottom"/>
          </w:tcPr>
          <w:p w:rsidR="006C55C3" w:rsidRPr="003163D5" w:rsidRDefault="006C55C3" w:rsidP="00726F91">
            <w:pPr>
              <w:spacing w:line="360" w:lineRule="auto"/>
              <w:rPr>
                <w:sz w:val="28"/>
                <w:szCs w:val="28"/>
              </w:rPr>
            </w:pPr>
            <w:r w:rsidRPr="003163D5">
              <w:rPr>
                <w:sz w:val="28"/>
                <w:szCs w:val="28"/>
              </w:rPr>
              <w:t>VARCHAR(20)</w:t>
            </w:r>
          </w:p>
        </w:tc>
        <w:tc>
          <w:tcPr>
            <w:tcW w:w="755" w:type="pct"/>
            <w:vAlign w:val="bottom"/>
          </w:tcPr>
          <w:p w:rsidR="006C55C3" w:rsidRPr="00C217E3" w:rsidRDefault="006C55C3" w:rsidP="00726F9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22</w:t>
            </w:r>
          </w:p>
        </w:tc>
      </w:tr>
      <w:tr w:rsidR="006C55C3" w:rsidRPr="00C217E3" w:rsidTr="00726F91">
        <w:trPr>
          <w:trHeight w:val="271"/>
        </w:trPr>
        <w:tc>
          <w:tcPr>
            <w:tcW w:w="1511" w:type="pct"/>
            <w:tcBorders>
              <w:right w:val="nil"/>
            </w:tcBorders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Итого</w:t>
            </w:r>
          </w:p>
        </w:tc>
        <w:tc>
          <w:tcPr>
            <w:tcW w:w="1655" w:type="pct"/>
            <w:tcBorders>
              <w:left w:val="nil"/>
              <w:right w:val="nil"/>
            </w:tcBorders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079" w:type="pct"/>
            <w:tcBorders>
              <w:left w:val="nil"/>
              <w:right w:val="nil"/>
            </w:tcBorders>
            <w:vAlign w:val="bottom"/>
          </w:tcPr>
          <w:p w:rsidR="006C55C3" w:rsidRPr="00C217E3" w:rsidRDefault="006C55C3" w:rsidP="00726F91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55" w:type="pct"/>
            <w:tcBorders>
              <w:left w:val="nil"/>
            </w:tcBorders>
          </w:tcPr>
          <w:p w:rsidR="006C55C3" w:rsidRPr="00C217E3" w:rsidRDefault="006A1A7C" w:rsidP="00726F91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</w:tr>
    </w:tbl>
    <w:p w:rsidR="006C55C3" w:rsidRDefault="006C55C3" w:rsidP="006C55C3"/>
    <w:p w:rsidR="005152EB" w:rsidRPr="005152EB" w:rsidRDefault="005152EB" w:rsidP="005152EB">
      <w:pPr>
        <w:pStyle w:val="afb"/>
        <w:ind w:firstLine="0"/>
      </w:pPr>
      <w:r w:rsidRPr="00C96984">
        <w:t>Таблица 2.</w:t>
      </w:r>
      <w:r>
        <w:rPr>
          <w:lang w:val="en-US"/>
        </w:rPr>
        <w:t>6</w:t>
      </w:r>
      <w:r w:rsidRPr="00C96984">
        <w:t xml:space="preserve"> – Таблица</w:t>
      </w:r>
      <w:r w:rsidRPr="00C217E3">
        <w:t xml:space="preserve"> </w:t>
      </w:r>
      <w:r>
        <w:rPr>
          <w:lang w:val="en-US"/>
        </w:rPr>
        <w:t>User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8"/>
        <w:gridCol w:w="3262"/>
        <w:gridCol w:w="2126"/>
        <w:gridCol w:w="1488"/>
      </w:tblGrid>
      <w:tr w:rsidR="005152EB" w:rsidRPr="00C217E3" w:rsidTr="00726F91">
        <w:trPr>
          <w:trHeight w:val="271"/>
        </w:trPr>
        <w:tc>
          <w:tcPr>
            <w:tcW w:w="1511" w:type="pct"/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1655" w:type="pct"/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Имя столбца</w:t>
            </w:r>
          </w:p>
        </w:tc>
        <w:tc>
          <w:tcPr>
            <w:tcW w:w="1079" w:type="pct"/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755" w:type="pct"/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Размер (байт)</w:t>
            </w:r>
          </w:p>
        </w:tc>
      </w:tr>
      <w:tr w:rsidR="005152EB" w:rsidRPr="00C217E3" w:rsidTr="00726F91">
        <w:trPr>
          <w:trHeight w:val="271"/>
        </w:trPr>
        <w:tc>
          <w:tcPr>
            <w:tcW w:w="1511" w:type="pct"/>
            <w:vAlign w:val="bottom"/>
          </w:tcPr>
          <w:p w:rsidR="005152EB" w:rsidRPr="006A1A7C" w:rsidRDefault="005152EB" w:rsidP="005152EB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5152EB">
              <w:rPr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1655" w:type="pct"/>
            <w:vAlign w:val="bottom"/>
          </w:tcPr>
          <w:p w:rsidR="005152EB" w:rsidRPr="005152EB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079" w:type="pct"/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5152EB" w:rsidRPr="00C217E3" w:rsidRDefault="005152EB" w:rsidP="00726F9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5152EB" w:rsidRPr="00C217E3" w:rsidTr="00726F91">
        <w:trPr>
          <w:trHeight w:val="271"/>
        </w:trPr>
        <w:tc>
          <w:tcPr>
            <w:tcW w:w="1511" w:type="pct"/>
            <w:vAlign w:val="bottom"/>
          </w:tcPr>
          <w:p w:rsidR="005152EB" w:rsidRPr="00C217E3" w:rsidRDefault="005152EB" w:rsidP="005152E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Логин</w:t>
            </w:r>
          </w:p>
        </w:tc>
        <w:tc>
          <w:tcPr>
            <w:tcW w:w="1655" w:type="pct"/>
            <w:vAlign w:val="bottom"/>
          </w:tcPr>
          <w:p w:rsidR="005152EB" w:rsidRPr="005152EB" w:rsidRDefault="005152EB" w:rsidP="00726F9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1079" w:type="pct"/>
            <w:vAlign w:val="bottom"/>
          </w:tcPr>
          <w:p w:rsidR="005152EB" w:rsidRPr="003163D5" w:rsidRDefault="005152EB" w:rsidP="00726F91">
            <w:pPr>
              <w:spacing w:line="360" w:lineRule="auto"/>
              <w:rPr>
                <w:sz w:val="28"/>
                <w:szCs w:val="28"/>
              </w:rPr>
            </w:pPr>
            <w:r w:rsidRPr="003163D5">
              <w:rPr>
                <w:sz w:val="28"/>
                <w:szCs w:val="28"/>
              </w:rPr>
              <w:t>VARCHAR(20)</w:t>
            </w:r>
          </w:p>
        </w:tc>
        <w:tc>
          <w:tcPr>
            <w:tcW w:w="755" w:type="pct"/>
            <w:vAlign w:val="bottom"/>
          </w:tcPr>
          <w:p w:rsidR="005152EB" w:rsidRPr="00C217E3" w:rsidRDefault="005152EB" w:rsidP="00726F9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22</w:t>
            </w:r>
          </w:p>
        </w:tc>
      </w:tr>
      <w:tr w:rsidR="005152EB" w:rsidRPr="00C217E3" w:rsidTr="00726F91">
        <w:trPr>
          <w:trHeight w:val="271"/>
        </w:trPr>
        <w:tc>
          <w:tcPr>
            <w:tcW w:w="1511" w:type="pct"/>
            <w:vAlign w:val="bottom"/>
          </w:tcPr>
          <w:p w:rsidR="005152EB" w:rsidRPr="005152EB" w:rsidRDefault="005152EB" w:rsidP="005152E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</w:t>
            </w:r>
          </w:p>
        </w:tc>
        <w:tc>
          <w:tcPr>
            <w:tcW w:w="1655" w:type="pct"/>
            <w:vAlign w:val="bottom"/>
          </w:tcPr>
          <w:p w:rsidR="005152EB" w:rsidRDefault="005152EB" w:rsidP="005152E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1079" w:type="pct"/>
            <w:vAlign w:val="bottom"/>
          </w:tcPr>
          <w:p w:rsidR="005152EB" w:rsidRPr="003163D5" w:rsidRDefault="005152EB" w:rsidP="005152EB">
            <w:pPr>
              <w:spacing w:line="360" w:lineRule="auto"/>
              <w:rPr>
                <w:sz w:val="28"/>
                <w:szCs w:val="28"/>
              </w:rPr>
            </w:pPr>
            <w:r w:rsidRPr="003163D5">
              <w:rPr>
                <w:sz w:val="28"/>
                <w:szCs w:val="28"/>
              </w:rPr>
              <w:t>VARCHAR(20)</w:t>
            </w:r>
          </w:p>
        </w:tc>
        <w:tc>
          <w:tcPr>
            <w:tcW w:w="755" w:type="pct"/>
            <w:vAlign w:val="bottom"/>
          </w:tcPr>
          <w:p w:rsidR="005152EB" w:rsidRPr="00C217E3" w:rsidRDefault="005152EB" w:rsidP="005152EB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5152EB" w:rsidRPr="00C217E3" w:rsidTr="00726F91">
        <w:trPr>
          <w:trHeight w:val="271"/>
        </w:trPr>
        <w:tc>
          <w:tcPr>
            <w:tcW w:w="1511" w:type="pct"/>
            <w:vAlign w:val="bottom"/>
          </w:tcPr>
          <w:p w:rsidR="005152EB" w:rsidRDefault="005152EB" w:rsidP="005152E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роли</w:t>
            </w:r>
          </w:p>
        </w:tc>
        <w:tc>
          <w:tcPr>
            <w:tcW w:w="1655" w:type="pct"/>
            <w:vAlign w:val="bottom"/>
          </w:tcPr>
          <w:p w:rsidR="005152EB" w:rsidRDefault="005152EB" w:rsidP="005152E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IDRole</w:t>
            </w:r>
          </w:p>
        </w:tc>
        <w:tc>
          <w:tcPr>
            <w:tcW w:w="1079" w:type="pct"/>
            <w:vAlign w:val="bottom"/>
          </w:tcPr>
          <w:p w:rsidR="005152EB" w:rsidRPr="00C217E3" w:rsidRDefault="005152EB" w:rsidP="005152EB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5152EB" w:rsidRPr="00C217E3" w:rsidRDefault="005152EB" w:rsidP="005152EB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C217E3">
              <w:rPr>
                <w:bCs/>
                <w:sz w:val="28"/>
                <w:szCs w:val="28"/>
                <w:lang w:val="en-US"/>
              </w:rPr>
              <w:t>4</w:t>
            </w:r>
          </w:p>
        </w:tc>
      </w:tr>
      <w:tr w:rsidR="005152EB" w:rsidRPr="005152EB" w:rsidTr="00726F91">
        <w:trPr>
          <w:trHeight w:val="271"/>
        </w:trPr>
        <w:tc>
          <w:tcPr>
            <w:tcW w:w="1511" w:type="pct"/>
            <w:tcBorders>
              <w:right w:val="nil"/>
            </w:tcBorders>
            <w:vAlign w:val="bottom"/>
          </w:tcPr>
          <w:p w:rsidR="005152EB" w:rsidRPr="00C217E3" w:rsidRDefault="005152EB" w:rsidP="005152EB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Итого</w:t>
            </w:r>
          </w:p>
        </w:tc>
        <w:tc>
          <w:tcPr>
            <w:tcW w:w="1655" w:type="pct"/>
            <w:tcBorders>
              <w:left w:val="nil"/>
              <w:right w:val="nil"/>
            </w:tcBorders>
            <w:vAlign w:val="bottom"/>
          </w:tcPr>
          <w:p w:rsidR="005152EB" w:rsidRPr="00C217E3" w:rsidRDefault="005152EB" w:rsidP="005152EB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079" w:type="pct"/>
            <w:tcBorders>
              <w:left w:val="nil"/>
              <w:right w:val="nil"/>
            </w:tcBorders>
            <w:vAlign w:val="bottom"/>
          </w:tcPr>
          <w:p w:rsidR="005152EB" w:rsidRPr="00C217E3" w:rsidRDefault="005152EB" w:rsidP="005152EB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55" w:type="pct"/>
            <w:tcBorders>
              <w:left w:val="nil"/>
            </w:tcBorders>
          </w:tcPr>
          <w:p w:rsidR="005152EB" w:rsidRPr="008E593B" w:rsidRDefault="008E593B" w:rsidP="005152E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52</w:t>
            </w:r>
          </w:p>
        </w:tc>
      </w:tr>
    </w:tbl>
    <w:p w:rsidR="006C55C3" w:rsidRDefault="006C55C3" w:rsidP="006C55C3"/>
    <w:p w:rsidR="005152EB" w:rsidRPr="005152EB" w:rsidRDefault="005152EB" w:rsidP="005152EB">
      <w:pPr>
        <w:pStyle w:val="afb"/>
        <w:ind w:firstLine="0"/>
        <w:rPr>
          <w:lang w:val="en-US"/>
        </w:rPr>
      </w:pPr>
      <w:r w:rsidRPr="00C96984">
        <w:t>Таблица 2.</w:t>
      </w:r>
      <w:r>
        <w:rPr>
          <w:lang w:val="en-US"/>
        </w:rPr>
        <w:t>7</w:t>
      </w:r>
      <w:r w:rsidRPr="00C96984">
        <w:t xml:space="preserve"> – Таблица</w:t>
      </w:r>
      <w:r w:rsidRPr="00C217E3">
        <w:t xml:space="preserve"> </w:t>
      </w:r>
      <w:r>
        <w:rPr>
          <w:lang w:val="en-US"/>
        </w:rPr>
        <w:t>UserRole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8"/>
        <w:gridCol w:w="3262"/>
        <w:gridCol w:w="2126"/>
        <w:gridCol w:w="1488"/>
      </w:tblGrid>
      <w:tr w:rsidR="005152EB" w:rsidRPr="00C217E3" w:rsidTr="00726F91">
        <w:trPr>
          <w:trHeight w:val="271"/>
        </w:trPr>
        <w:tc>
          <w:tcPr>
            <w:tcW w:w="1511" w:type="pct"/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1655" w:type="pct"/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Имя столбца</w:t>
            </w:r>
          </w:p>
        </w:tc>
        <w:tc>
          <w:tcPr>
            <w:tcW w:w="1079" w:type="pct"/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755" w:type="pct"/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Размер (байт)</w:t>
            </w:r>
          </w:p>
        </w:tc>
      </w:tr>
      <w:tr w:rsidR="005152EB" w:rsidRPr="00C217E3" w:rsidTr="00726F91">
        <w:trPr>
          <w:trHeight w:val="271"/>
        </w:trPr>
        <w:tc>
          <w:tcPr>
            <w:tcW w:w="1511" w:type="pct"/>
            <w:vAlign w:val="bottom"/>
          </w:tcPr>
          <w:p w:rsidR="005152EB" w:rsidRPr="006A1A7C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5152EB">
              <w:rPr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1655" w:type="pct"/>
            <w:vAlign w:val="bottom"/>
          </w:tcPr>
          <w:p w:rsidR="005152EB" w:rsidRPr="005152EB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1079" w:type="pct"/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755" w:type="pct"/>
            <w:vAlign w:val="bottom"/>
          </w:tcPr>
          <w:p w:rsidR="005152EB" w:rsidRPr="00C217E3" w:rsidRDefault="005152EB" w:rsidP="00726F91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217E3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5152EB" w:rsidRPr="00C217E3" w:rsidTr="00726F91">
        <w:trPr>
          <w:trHeight w:val="271"/>
        </w:trPr>
        <w:tc>
          <w:tcPr>
            <w:tcW w:w="1511" w:type="pct"/>
            <w:vAlign w:val="bottom"/>
          </w:tcPr>
          <w:p w:rsidR="005152EB" w:rsidRPr="00C217E3" w:rsidRDefault="005152EB" w:rsidP="005152EB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Название</w:t>
            </w:r>
            <w:r>
              <w:rPr>
                <w:sz w:val="28"/>
                <w:szCs w:val="28"/>
              </w:rPr>
              <w:t xml:space="preserve"> роли</w:t>
            </w:r>
          </w:p>
        </w:tc>
        <w:tc>
          <w:tcPr>
            <w:tcW w:w="1655" w:type="pct"/>
            <w:vAlign w:val="bottom"/>
          </w:tcPr>
          <w:p w:rsidR="005152EB" w:rsidRPr="005152EB" w:rsidRDefault="005152EB" w:rsidP="00726F9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RoleName</w:t>
            </w:r>
          </w:p>
        </w:tc>
        <w:tc>
          <w:tcPr>
            <w:tcW w:w="1079" w:type="pct"/>
            <w:vAlign w:val="bottom"/>
          </w:tcPr>
          <w:p w:rsidR="005152EB" w:rsidRPr="003163D5" w:rsidRDefault="005152EB" w:rsidP="00726F91">
            <w:pPr>
              <w:spacing w:line="360" w:lineRule="auto"/>
              <w:rPr>
                <w:sz w:val="28"/>
                <w:szCs w:val="28"/>
              </w:rPr>
            </w:pPr>
            <w:r w:rsidRPr="003163D5">
              <w:rPr>
                <w:sz w:val="28"/>
                <w:szCs w:val="28"/>
              </w:rPr>
              <w:t>VARCHAR(20)</w:t>
            </w:r>
          </w:p>
        </w:tc>
        <w:tc>
          <w:tcPr>
            <w:tcW w:w="755" w:type="pct"/>
            <w:vAlign w:val="bottom"/>
          </w:tcPr>
          <w:p w:rsidR="005152EB" w:rsidRPr="00C217E3" w:rsidRDefault="005152EB" w:rsidP="00726F9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22</w:t>
            </w:r>
          </w:p>
        </w:tc>
      </w:tr>
      <w:tr w:rsidR="005152EB" w:rsidRPr="005152EB" w:rsidTr="00726F91">
        <w:trPr>
          <w:trHeight w:val="271"/>
        </w:trPr>
        <w:tc>
          <w:tcPr>
            <w:tcW w:w="1511" w:type="pct"/>
            <w:tcBorders>
              <w:right w:val="nil"/>
            </w:tcBorders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</w:rPr>
              <w:t>Итого</w:t>
            </w:r>
          </w:p>
        </w:tc>
        <w:tc>
          <w:tcPr>
            <w:tcW w:w="1655" w:type="pct"/>
            <w:tcBorders>
              <w:left w:val="nil"/>
              <w:right w:val="nil"/>
            </w:tcBorders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1079" w:type="pct"/>
            <w:tcBorders>
              <w:left w:val="nil"/>
              <w:right w:val="nil"/>
            </w:tcBorders>
            <w:vAlign w:val="bottom"/>
          </w:tcPr>
          <w:p w:rsidR="005152EB" w:rsidRPr="00C217E3" w:rsidRDefault="005152EB" w:rsidP="00726F91">
            <w:pPr>
              <w:spacing w:line="360" w:lineRule="auto"/>
              <w:rPr>
                <w:sz w:val="28"/>
                <w:szCs w:val="28"/>
              </w:rPr>
            </w:pPr>
            <w:r w:rsidRPr="00C217E3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755" w:type="pct"/>
            <w:tcBorders>
              <w:left w:val="nil"/>
            </w:tcBorders>
          </w:tcPr>
          <w:p w:rsidR="005152EB" w:rsidRPr="005152EB" w:rsidRDefault="005152EB" w:rsidP="00726F9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5152EB">
              <w:rPr>
                <w:sz w:val="28"/>
                <w:szCs w:val="28"/>
              </w:rPr>
              <w:t>26</w:t>
            </w:r>
          </w:p>
        </w:tc>
      </w:tr>
    </w:tbl>
    <w:p w:rsidR="005152EB" w:rsidRDefault="005152EB" w:rsidP="006C55C3"/>
    <w:p w:rsidR="005152EB" w:rsidRPr="006C55C3" w:rsidRDefault="005152EB" w:rsidP="006C55C3"/>
    <w:p w:rsidR="00243180" w:rsidRDefault="00243180" w:rsidP="007E6330">
      <w:pPr>
        <w:pStyle w:val="31"/>
        <w:tabs>
          <w:tab w:val="clear" w:pos="1637"/>
          <w:tab w:val="num" w:pos="709"/>
        </w:tabs>
        <w:ind w:left="709" w:firstLine="0"/>
      </w:pPr>
      <w:bookmarkStart w:id="82" w:name="_Toc419848171"/>
      <w:r>
        <w:lastRenderedPageBreak/>
        <w:t>Описание алгоритмов функционирования системы</w:t>
      </w:r>
      <w:bookmarkEnd w:id="78"/>
      <w:bookmarkEnd w:id="79"/>
      <w:bookmarkEnd w:id="82"/>
    </w:p>
    <w:p w:rsidR="00243180" w:rsidRDefault="00243180" w:rsidP="001B0D07">
      <w:pPr>
        <w:pStyle w:val="afb"/>
      </w:pPr>
      <w:r w:rsidRPr="00E13AFC">
        <w:t xml:space="preserve">Алгоритм – </w:t>
      </w:r>
      <w:r w:rsidRPr="003844BA">
        <w:t>это точный набор инструкций, описывающих порядок действий некоторого исполнителя для достижения результата, решения некоторой задачи за конечное время.</w:t>
      </w:r>
    </w:p>
    <w:p w:rsidR="00950973" w:rsidRDefault="00C6029C" w:rsidP="007D4AAC">
      <w:pPr>
        <w:pStyle w:val="afb"/>
      </w:pPr>
      <w:r>
        <w:t>На рисунке 2.</w:t>
      </w:r>
      <w:r w:rsidR="007D4AAC">
        <w:t>6</w:t>
      </w:r>
      <w:r w:rsidR="00056CDE">
        <w:t xml:space="preserve"> представлена схема главного алгоритма моделирования. </w:t>
      </w:r>
      <w:r w:rsidR="00950973">
        <w:t xml:space="preserve">Перед пояснением алгоритма рассмотрим классы среды моделирования, рисунок 2.5. В основном классе </w:t>
      </w:r>
      <w:r w:rsidR="00721A2B">
        <w:t>среды</w:t>
      </w:r>
      <w:r w:rsidR="00950973">
        <w:t xml:space="preserve"> моделирования </w:t>
      </w:r>
      <w:r w:rsidR="00257C25">
        <w:rPr>
          <w:lang w:val="en-US"/>
        </w:rPr>
        <w:t>Envirmnt</w:t>
      </w:r>
      <w:r w:rsidR="00257C25" w:rsidRPr="00950973">
        <w:t xml:space="preserve"> </w:t>
      </w:r>
      <w:r w:rsidR="00950973">
        <w:t xml:space="preserve">имеется список объектов типа </w:t>
      </w:r>
      <w:r w:rsidR="00950973">
        <w:rPr>
          <w:lang w:val="en-US"/>
        </w:rPr>
        <w:t>ObjectCreator</w:t>
      </w:r>
      <w:r w:rsidR="00950973">
        <w:t xml:space="preserve">, который представляет собой абстрактный класс Создателей объектов (автомобилей типа </w:t>
      </w:r>
      <w:r w:rsidR="00950973">
        <w:rPr>
          <w:lang w:val="en-US"/>
        </w:rPr>
        <w:t>Car</w:t>
      </w:r>
      <w:r w:rsidR="00950973">
        <w:t xml:space="preserve">, пешеходов типа </w:t>
      </w:r>
      <w:r w:rsidR="00950973">
        <w:rPr>
          <w:lang w:val="en-US"/>
        </w:rPr>
        <w:t>H</w:t>
      </w:r>
      <w:r w:rsidR="00950973">
        <w:t>u</w:t>
      </w:r>
      <w:r w:rsidR="00950973">
        <w:rPr>
          <w:lang w:val="en-US"/>
        </w:rPr>
        <w:t>man</w:t>
      </w:r>
      <w:r w:rsidR="00950973">
        <w:t>) в среде моделирования</w:t>
      </w:r>
      <w:r w:rsidR="00950973" w:rsidRPr="00950973">
        <w:t xml:space="preserve">. </w:t>
      </w:r>
      <w:r w:rsidR="00950973">
        <w:t xml:space="preserve">Конкретные реализации этого класса </w:t>
      </w:r>
      <w:r w:rsidR="00950973">
        <w:rPr>
          <w:lang w:val="en-US"/>
        </w:rPr>
        <w:t>CarCreator</w:t>
      </w:r>
      <w:r w:rsidR="00950973" w:rsidRPr="00950973">
        <w:t xml:space="preserve"> и</w:t>
      </w:r>
      <w:r w:rsidR="00950973">
        <w:t xml:space="preserve"> </w:t>
      </w:r>
      <w:r w:rsidR="00950973">
        <w:rPr>
          <w:lang w:val="en-US"/>
        </w:rPr>
        <w:t>HumanCreator</w:t>
      </w:r>
      <w:r w:rsidR="00950973" w:rsidRPr="00950973">
        <w:t xml:space="preserve"> </w:t>
      </w:r>
      <w:r w:rsidR="00950973">
        <w:t>описывают логику создания и планирования соответс</w:t>
      </w:r>
      <w:r w:rsidR="00721A2B">
        <w:t>т</w:t>
      </w:r>
      <w:r w:rsidR="00950973">
        <w:t>венно автомобилей и пешеходов.</w:t>
      </w:r>
      <w:r w:rsidR="007D4AAC" w:rsidRPr="007D4AAC">
        <w:t xml:space="preserve"> </w:t>
      </w:r>
      <w:r w:rsidR="00950973">
        <w:t xml:space="preserve">Класс </w:t>
      </w:r>
      <w:r w:rsidR="00950973">
        <w:rPr>
          <w:lang w:val="en-US"/>
        </w:rPr>
        <w:t>Envirmnt</w:t>
      </w:r>
      <w:r w:rsidR="00950973" w:rsidRPr="00950973">
        <w:t xml:space="preserve"> </w:t>
      </w:r>
      <w:r w:rsidR="00950973">
        <w:t xml:space="preserve">содержит список всех создателей объектов типа </w:t>
      </w:r>
      <w:r w:rsidR="00950973">
        <w:rPr>
          <w:lang w:val="en-US"/>
        </w:rPr>
        <w:t>ObjectCreator</w:t>
      </w:r>
      <w:r w:rsidR="00950973">
        <w:t>,</w:t>
      </w:r>
      <w:r w:rsidR="007D4AAC">
        <w:t xml:space="preserve"> объектов автомобилей типа </w:t>
      </w:r>
      <w:r w:rsidR="007D4AAC">
        <w:rPr>
          <w:lang w:val="en-US"/>
        </w:rPr>
        <w:t>Car</w:t>
      </w:r>
      <w:r w:rsidR="007D4AAC">
        <w:t xml:space="preserve"> и объектов пешеходов типа </w:t>
      </w:r>
      <w:r w:rsidR="007D4AAC">
        <w:rPr>
          <w:lang w:val="en-US"/>
        </w:rPr>
        <w:t>Human</w:t>
      </w:r>
      <w:r w:rsidR="007D4AAC" w:rsidRPr="007D4AAC">
        <w:t>.</w:t>
      </w:r>
      <w:r w:rsidR="00950973">
        <w:t xml:space="preserve"> </w:t>
      </w:r>
    </w:p>
    <w:p w:rsidR="007D4AAC" w:rsidRPr="007D4AAC" w:rsidRDefault="007D4AAC" w:rsidP="007D4AAC">
      <w:pPr>
        <w:pStyle w:val="afb"/>
      </w:pPr>
      <w:r>
        <w:t xml:space="preserve">Алгоритм, схема которого представлена на рисунке 2.6, описывает метод </w:t>
      </w:r>
      <w:r>
        <w:rPr>
          <w:lang w:val="en-US"/>
        </w:rPr>
        <w:t>SimulationStep</w:t>
      </w:r>
      <w:r>
        <w:t xml:space="preserve">() класса </w:t>
      </w:r>
      <w:r>
        <w:rPr>
          <w:lang w:val="en-US"/>
        </w:rPr>
        <w:t>Envirmnt</w:t>
      </w:r>
      <w:r>
        <w:t>, который многократно вызывается в процессе моделирования.</w:t>
      </w:r>
      <w:r w:rsidRPr="007D4AAC">
        <w:t xml:space="preserve"> </w:t>
      </w:r>
      <w:r>
        <w:t xml:space="preserve"> </w:t>
      </w:r>
      <w:r w:rsidRPr="007D4AAC">
        <w:t>В</w:t>
      </w:r>
      <w:r>
        <w:t xml:space="preserve"> этом алгоритме для всех элементов </w:t>
      </w:r>
      <w:r w:rsidR="00257C25">
        <w:t xml:space="preserve">выше упомянутых </w:t>
      </w:r>
      <w:r>
        <w:t xml:space="preserve">списков последовательно вызываются методы создания новых объектов, инкапсулированные в экземпляры класса </w:t>
      </w:r>
      <w:r>
        <w:rPr>
          <w:lang w:val="en-US"/>
        </w:rPr>
        <w:t>ObjectCreator</w:t>
      </w:r>
      <w:r w:rsidR="00EE74B6">
        <w:t>,</w:t>
      </w:r>
      <w:r>
        <w:t xml:space="preserve"> методы</w:t>
      </w:r>
      <w:r w:rsidR="00EE74B6" w:rsidRPr="00EE74B6">
        <w:t xml:space="preserve"> </w:t>
      </w:r>
      <w:r w:rsidR="00EE74B6">
        <w:rPr>
          <w:lang w:val="en-US"/>
        </w:rPr>
        <w:t>TryMoveForward</w:t>
      </w:r>
      <w:r w:rsidR="00EE74B6" w:rsidRPr="00EE74B6">
        <w:t>()</w:t>
      </w:r>
      <w:r>
        <w:t xml:space="preserve">, описывающие алгоритмы поведения автомобилей и пешеходов, инкапсулированные в классе </w:t>
      </w:r>
      <w:r>
        <w:rPr>
          <w:lang w:val="en-US"/>
        </w:rPr>
        <w:t>Car</w:t>
      </w:r>
      <w:r w:rsidRPr="007D4AAC">
        <w:t xml:space="preserve"> </w:t>
      </w:r>
      <w:r>
        <w:t xml:space="preserve">и </w:t>
      </w:r>
      <w:r>
        <w:rPr>
          <w:lang w:val="en-US"/>
        </w:rPr>
        <w:t>Human</w:t>
      </w:r>
      <w:r>
        <w:t>.</w:t>
      </w:r>
    </w:p>
    <w:p w:rsidR="00C6029C" w:rsidRDefault="00950973" w:rsidP="00C6029C">
      <w:pPr>
        <w:pStyle w:val="afb"/>
        <w:jc w:val="center"/>
      </w:pPr>
      <w:r>
        <w:rPr>
          <w:noProof/>
        </w:rPr>
        <w:drawing>
          <wp:inline distT="0" distB="0" distL="0" distR="0" wp14:anchorId="57247018" wp14:editId="38B016F3">
            <wp:extent cx="4977653" cy="271348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024663" cy="27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9C" w:rsidRPr="00C6029C" w:rsidRDefault="00C6029C" w:rsidP="00C6029C">
      <w:pPr>
        <w:pStyle w:val="afb"/>
        <w:jc w:val="center"/>
      </w:pPr>
      <w:r>
        <w:t xml:space="preserve">Рисунок 2.5 – </w:t>
      </w:r>
      <w:r>
        <w:rPr>
          <w:lang w:val="en-US"/>
        </w:rPr>
        <w:t>UML</w:t>
      </w:r>
      <w:r w:rsidRPr="00C6029C">
        <w:t xml:space="preserve"> </w:t>
      </w:r>
      <w:r>
        <w:t>диаграмма</w:t>
      </w:r>
      <w:r w:rsidR="00950973">
        <w:t xml:space="preserve"> классов</w:t>
      </w:r>
      <w:r>
        <w:t xml:space="preserve"> среды моделирования</w:t>
      </w:r>
    </w:p>
    <w:p w:rsidR="00992801" w:rsidRDefault="00056CDE" w:rsidP="003D47C2">
      <w:pPr>
        <w:pStyle w:val="afb"/>
        <w:jc w:val="center"/>
      </w:pPr>
      <w:r>
        <w:rPr>
          <w:noProof/>
        </w:rPr>
        <w:lastRenderedPageBreak/>
        <w:drawing>
          <wp:inline distT="0" distB="0" distL="0" distR="0" wp14:anchorId="69268B17" wp14:editId="0DF45B32">
            <wp:extent cx="1654403" cy="87020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666278" cy="87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7C2" w:rsidRDefault="00C6029C" w:rsidP="003D47C2">
      <w:pPr>
        <w:pStyle w:val="afb"/>
        <w:jc w:val="center"/>
      </w:pPr>
      <w:r>
        <w:t>Рисунок 2.6</w:t>
      </w:r>
      <w:r w:rsidR="00070F9A">
        <w:t xml:space="preserve"> - </w:t>
      </w:r>
      <w:r w:rsidR="0005546F">
        <w:t xml:space="preserve">Схема </w:t>
      </w:r>
      <w:r w:rsidR="005C27F8">
        <w:t xml:space="preserve">главного </w:t>
      </w:r>
      <w:r w:rsidR="0005546F">
        <w:t>алгоритма моделирования</w:t>
      </w:r>
    </w:p>
    <w:p w:rsidR="00243180" w:rsidRDefault="00243180" w:rsidP="007E6330">
      <w:pPr>
        <w:pStyle w:val="31"/>
        <w:tabs>
          <w:tab w:val="clear" w:pos="1637"/>
          <w:tab w:val="num" w:pos="709"/>
        </w:tabs>
        <w:ind w:left="709" w:firstLine="0"/>
      </w:pPr>
      <w:bookmarkStart w:id="83" w:name="_Toc345263223"/>
      <w:bookmarkStart w:id="84" w:name="_Toc386547709"/>
      <w:bookmarkStart w:id="85" w:name="_Toc419848172"/>
      <w:bookmarkEnd w:id="80"/>
      <w:bookmarkEnd w:id="81"/>
      <w:r>
        <w:lastRenderedPageBreak/>
        <w:t>Описание программных модулей системы</w:t>
      </w:r>
      <w:bookmarkEnd w:id="83"/>
      <w:bookmarkEnd w:id="84"/>
      <w:bookmarkEnd w:id="85"/>
    </w:p>
    <w:p w:rsidR="00243180" w:rsidRDefault="00243180" w:rsidP="00243180">
      <w:pPr>
        <w:pStyle w:val="afb"/>
      </w:pPr>
      <w:r w:rsidRPr="000B4524">
        <w:t>Автоматизированная система состоит из следующих основных программных модулей:</w:t>
      </w:r>
    </w:p>
    <w:p w:rsidR="000B4524" w:rsidRPr="000B4524" w:rsidRDefault="000B4524" w:rsidP="00F2008A">
      <w:pPr>
        <w:pStyle w:val="afb"/>
        <w:numPr>
          <w:ilvl w:val="0"/>
          <w:numId w:val="51"/>
        </w:numPr>
      </w:pPr>
      <w:r>
        <w:rPr>
          <w:lang w:val="en-US"/>
        </w:rPr>
        <w:t>RoadRing</w:t>
      </w:r>
      <w:r w:rsidRPr="000B4524">
        <w:t>.</w:t>
      </w:r>
      <w:r>
        <w:rPr>
          <w:lang w:val="en-US"/>
        </w:rPr>
        <w:t>Data</w:t>
      </w:r>
      <w:r w:rsidRPr="000B4524">
        <w:t xml:space="preserve"> – </w:t>
      </w:r>
      <w:r>
        <w:t>модуль системы, в котором описан</w:t>
      </w:r>
      <w:r w:rsidR="00104B38">
        <w:t xml:space="preserve">о взаимодействие с базой данных, используется паттерн </w:t>
      </w:r>
      <w:r w:rsidR="00104B38">
        <w:rPr>
          <w:lang w:val="en-US"/>
        </w:rPr>
        <w:t>DAO</w:t>
      </w:r>
      <w:r w:rsidRPr="000B4524">
        <w:t>.</w:t>
      </w:r>
    </w:p>
    <w:p w:rsidR="000B4524" w:rsidRPr="00104B38" w:rsidRDefault="000B4524" w:rsidP="000B4524">
      <w:pPr>
        <w:pStyle w:val="afb"/>
        <w:ind w:left="1069" w:firstLine="0"/>
      </w:pPr>
      <w:r>
        <w:t>П</w:t>
      </w:r>
      <w:r w:rsidRPr="000B4524">
        <w:t>аттерн DAO предназначен для отделения взаимодействия с хранилищем данных от бизнес-логики приложения. Т.е. вся логика, отвечающая за сохранение, изменение, извлечение сущностей выносится в отдельные DAO-классы, а код, инкапсулирующий бизнес-</w:t>
      </w:r>
      <w:r>
        <w:t>логику приложения</w:t>
      </w:r>
      <w:r w:rsidRPr="000B4524">
        <w:t>, взаимодействует с этими классами, а не непосредственно с хранилищем данных. Такой подход обеспечивает гибкость в выборе подсистемы хранения для приложения.</w:t>
      </w:r>
      <w:r w:rsidR="00104B38" w:rsidRPr="00104B38">
        <w:t xml:space="preserve"> </w:t>
      </w:r>
      <w:sdt>
        <w:sdtPr>
          <w:id w:val="-2124911148"/>
          <w:citation/>
        </w:sdtPr>
        <w:sdtEndPr/>
        <w:sdtContent>
          <w:r w:rsidR="00104B38">
            <w:fldChar w:fldCharType="begin"/>
          </w:r>
          <w:r w:rsidR="00104B38">
            <w:instrText xml:space="preserve"> CITATION Сам14 \l 1049 </w:instrText>
          </w:r>
          <w:r w:rsidR="00104B38">
            <w:fldChar w:fldCharType="separate"/>
          </w:r>
          <w:r w:rsidR="002134E7">
            <w:rPr>
              <w:noProof/>
            </w:rPr>
            <w:t>[12]</w:t>
          </w:r>
          <w:r w:rsidR="00104B38">
            <w:fldChar w:fldCharType="end"/>
          </w:r>
        </w:sdtContent>
      </w:sdt>
    </w:p>
    <w:p w:rsidR="00243180" w:rsidRPr="00104B38" w:rsidRDefault="00104B38" w:rsidP="000E6A33">
      <w:pPr>
        <w:pStyle w:val="ad"/>
      </w:pPr>
      <w:r>
        <w:rPr>
          <w:lang w:val="en-US"/>
        </w:rPr>
        <w:t>RoadRing</w:t>
      </w:r>
      <w:r w:rsidR="00243180" w:rsidRPr="000B4524">
        <w:t>.</w:t>
      </w:r>
      <w:r w:rsidR="00243180" w:rsidRPr="000B4524">
        <w:rPr>
          <w:lang w:val="en-US"/>
        </w:rPr>
        <w:t>Core</w:t>
      </w:r>
      <w:r>
        <w:t xml:space="preserve"> – модуль системы, в котором описаны классы бизнес логики приложения: классы симулятора дорожного движения, сущностей базы данных (пользователи, модели перекрестков).</w:t>
      </w:r>
    </w:p>
    <w:p w:rsidR="00217AC7" w:rsidRDefault="00104B38" w:rsidP="00726F91">
      <w:pPr>
        <w:pStyle w:val="ad"/>
      </w:pPr>
      <w:r w:rsidRPr="00217AC7">
        <w:rPr>
          <w:lang w:val="en-US"/>
        </w:rPr>
        <w:t>RoadRing</w:t>
      </w:r>
      <w:r w:rsidRPr="00217AC7">
        <w:t>.</w:t>
      </w:r>
      <w:r w:rsidRPr="00217AC7">
        <w:rPr>
          <w:lang w:val="en-US"/>
        </w:rPr>
        <w:t>Model</w:t>
      </w:r>
      <w:r w:rsidRPr="00217AC7">
        <w:t xml:space="preserve">, </w:t>
      </w:r>
      <w:r w:rsidRPr="00217AC7">
        <w:rPr>
          <w:lang w:val="en-US"/>
        </w:rPr>
        <w:t>RoadRing</w:t>
      </w:r>
      <w:r w:rsidRPr="00217AC7">
        <w:t>.</w:t>
      </w:r>
      <w:r w:rsidRPr="00217AC7">
        <w:rPr>
          <w:lang w:val="en-US"/>
        </w:rPr>
        <w:t>Forms</w:t>
      </w:r>
      <w:r w:rsidRPr="00217AC7">
        <w:t xml:space="preserve">, </w:t>
      </w:r>
      <w:r w:rsidRPr="00217AC7">
        <w:rPr>
          <w:lang w:val="en-US"/>
        </w:rPr>
        <w:t>RoadRing</w:t>
      </w:r>
      <w:r w:rsidRPr="00217AC7">
        <w:t>.</w:t>
      </w:r>
      <w:r w:rsidRPr="00217AC7">
        <w:rPr>
          <w:lang w:val="en-US"/>
        </w:rPr>
        <w:t>Presenter</w:t>
      </w:r>
      <w:r w:rsidRPr="00217AC7">
        <w:t xml:space="preserve"> </w:t>
      </w:r>
      <w:r w:rsidR="00217AC7">
        <w:t xml:space="preserve">реализуют графический интерфейс пользователя с использованием паттерна </w:t>
      </w:r>
      <w:r w:rsidR="00217AC7">
        <w:rPr>
          <w:lang w:val="en-US"/>
        </w:rPr>
        <w:t>MVP</w:t>
      </w:r>
      <w:r w:rsidR="00217AC7" w:rsidRPr="00217AC7">
        <w:t>.</w:t>
      </w:r>
      <w:r w:rsidR="00217AC7">
        <w:t xml:space="preserve"> </w:t>
      </w:r>
    </w:p>
    <w:p w:rsidR="00104B38" w:rsidRPr="00217AC7" w:rsidRDefault="00217AC7" w:rsidP="000E6A33">
      <w:pPr>
        <w:pStyle w:val="ad"/>
      </w:pPr>
      <w:r w:rsidRPr="00217AC7">
        <w:rPr>
          <w:lang w:val="en-US"/>
        </w:rPr>
        <w:t>RoadRing</w:t>
      </w:r>
      <w:r w:rsidRPr="00217AC7">
        <w:t>.</w:t>
      </w:r>
      <w:r>
        <w:rPr>
          <w:lang w:val="en-US"/>
        </w:rPr>
        <w:t>Render</w:t>
      </w:r>
      <w:r w:rsidRPr="00217AC7">
        <w:t xml:space="preserve"> </w:t>
      </w:r>
      <w:r>
        <w:t>содержит описание логики визуализации среды моделирования.</w:t>
      </w:r>
      <w:r w:rsidR="00104B38" w:rsidRPr="00217AC7">
        <w:t xml:space="preserve"> </w:t>
      </w:r>
    </w:p>
    <w:p w:rsidR="002E2E7F" w:rsidRPr="00742251" w:rsidRDefault="002E2E7F" w:rsidP="00742251">
      <w:pPr>
        <w:pStyle w:val="14"/>
      </w:pPr>
      <w:bookmarkStart w:id="86" w:name="_Toc386547710"/>
      <w:bookmarkStart w:id="87" w:name="_Toc419848173"/>
      <w:r w:rsidRPr="00742251">
        <w:lastRenderedPageBreak/>
        <w:t>ЗАКЛЮЧЕНИЕ</w:t>
      </w:r>
      <w:bookmarkEnd w:id="86"/>
      <w:bookmarkEnd w:id="87"/>
    </w:p>
    <w:p w:rsidR="001B4FCA" w:rsidRDefault="001B4FCA" w:rsidP="001B4FCA">
      <w:pPr>
        <w:pStyle w:val="afb"/>
      </w:pPr>
      <w:bookmarkStart w:id="88" w:name="_Toc386547711"/>
      <w:r>
        <w:t>Была достигнута цель работы – разработан симулятор дорожного движения на перекрестке с круговым движением. Была получена полноценная функциональная автоматизированная система моделирования, соответствующая</w:t>
      </w:r>
      <w:r w:rsidRPr="006D6BB6">
        <w:t xml:space="preserve"> </w:t>
      </w:r>
      <w:r>
        <w:t xml:space="preserve">требованиям к информационному, техническому, программному обеспечению, а также </w:t>
      </w:r>
      <w:r w:rsidR="00721A2B">
        <w:t>требованиям</w:t>
      </w:r>
      <w:r>
        <w:t xml:space="preserve"> к проектируемой системе. </w:t>
      </w:r>
      <w:r w:rsidR="00A33D61">
        <w:t>Разработаны инф</w:t>
      </w:r>
      <w:r>
        <w:t>ормационная и функциональная модели системы, напи</w:t>
      </w:r>
      <w:r w:rsidR="00721A2B">
        <w:t>саны алгоритмы, отлажена создана программа</w:t>
      </w:r>
      <w:r>
        <w:t>. Изучены аналоги продукта и выбраны, в результате исследований, средства разработки и комплекс используемых технич</w:t>
      </w:r>
      <w:r w:rsidR="00A33D61">
        <w:t>еских средств</w:t>
      </w:r>
      <w:r>
        <w:t>.</w:t>
      </w:r>
    </w:p>
    <w:p w:rsidR="001B4FCA" w:rsidRDefault="001B4FCA" w:rsidP="001B4FCA">
      <w:pPr>
        <w:pStyle w:val="afb"/>
      </w:pPr>
      <w:r>
        <w:t>Использование созданной программы позволило</w:t>
      </w:r>
      <w:r w:rsidR="003E6DA8">
        <w:t xml:space="preserve"> оптимальные</w:t>
      </w:r>
      <w:r>
        <w:t xml:space="preserve"> определить параметры перекрестков при заданных законах распределения автомобилей и пешеходов</w:t>
      </w:r>
      <w:r w:rsidR="003E6DA8">
        <w:t xml:space="preserve"> при которых </w:t>
      </w:r>
      <w:r w:rsidR="00721A2B">
        <w:t>будет</w:t>
      </w:r>
      <w:r>
        <w:t xml:space="preserve"> </w:t>
      </w:r>
      <w:r w:rsidR="00721A2B">
        <w:t>обеспечена</w:t>
      </w:r>
      <w:r>
        <w:t xml:space="preserve"> достаточная пропускная способность. Результ</w:t>
      </w:r>
      <w:r w:rsidR="00721A2B">
        <w:t>ат</w:t>
      </w:r>
      <w:r>
        <w:t xml:space="preserve">ом моделирования при </w:t>
      </w:r>
      <w:r w:rsidR="003E6DA8">
        <w:t xml:space="preserve">заданных </w:t>
      </w:r>
      <w:r>
        <w:t>параметрах является факт возникновения взаимной блокировки участников движения (тупика) или функционирование монитора моделирования сколь угодно долгое</w:t>
      </w:r>
      <w:r w:rsidR="00F033F1">
        <w:t xml:space="preserve"> время.</w:t>
      </w:r>
    </w:p>
    <w:p w:rsidR="00F033F1" w:rsidRDefault="00F033F1" w:rsidP="001B4FCA">
      <w:pPr>
        <w:pStyle w:val="afb"/>
      </w:pPr>
      <w:r>
        <w:t>Практическая значимость результата состоит в том, что система позволяет определить оптимальный план работ при строительстве новых дорожных перекрестков с круговым движением или расширением существующих перекрестков. Для этого перед использованием системы моделирования необходимо провести статистический анализ распределения автомобильного и пешеходного трафика.</w:t>
      </w:r>
    </w:p>
    <w:p w:rsidR="00F033F1" w:rsidRDefault="00F033F1" w:rsidP="001B4FCA">
      <w:pPr>
        <w:pStyle w:val="afb"/>
      </w:pPr>
      <w:r>
        <w:t xml:space="preserve">Слабым местом настоящей работы </w:t>
      </w:r>
      <w:r w:rsidR="00721A2B">
        <w:t>является</w:t>
      </w:r>
      <w:r>
        <w:t xml:space="preserve"> выбор очень узкого объекта исследования. Модель предусматривает перекрестки с пересечением только двух дорог, только с одним пешеходным переходом и не предусматривает ничего, кроме пер</w:t>
      </w:r>
      <w:r w:rsidR="0065417E">
        <w:t>екрестков с круговым движением. В этом плане аналоги имеют явное преимущество по сравнению с разработанным решением. С другой стороны, программа получилась простой в использовании и технической поддержке.</w:t>
      </w:r>
    </w:p>
    <w:p w:rsidR="009F6AFF" w:rsidRPr="00620EE9" w:rsidRDefault="009F6AFF" w:rsidP="00620EE9">
      <w:pPr>
        <w:pStyle w:val="14"/>
      </w:pPr>
      <w:bookmarkStart w:id="89" w:name="_Toc419848174"/>
      <w:r w:rsidRPr="00620EE9">
        <w:lastRenderedPageBreak/>
        <w:t>СПИСОК ИСПОЛЬЗОВАННЫХ ИСТОЧНИКОВ</w:t>
      </w:r>
      <w:bookmarkEnd w:id="88"/>
      <w:bookmarkEnd w:id="89"/>
    </w:p>
    <w:sdt>
      <w:sdtPr>
        <w:id w:val="748772987"/>
        <w:docPartObj>
          <w:docPartGallery w:val="Bibliographies"/>
          <w:docPartUnique/>
        </w:docPartObj>
      </w:sdtPr>
      <w:sdtEndPr/>
      <w:sdtContent>
        <w:p w:rsidR="000C19BA" w:rsidRPr="00B517C5" w:rsidRDefault="000C19BA" w:rsidP="00B517C5"/>
        <w:sdt>
          <w:sdtPr>
            <w:id w:val="111145805"/>
            <w:bibliography/>
          </w:sdtPr>
          <w:sdtEndPr/>
          <w:sdtContent>
            <w:p w:rsidR="002134E7" w:rsidRDefault="000C19BA" w:rsidP="002134E7">
              <w:pPr>
                <w:rPr>
                  <w:noProof/>
                  <w:sz w:val="20"/>
                  <w:szCs w:val="20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9253"/>
              </w:tblGrid>
              <w:tr w:rsidR="002134E7">
                <w:trPr>
                  <w:divId w:val="48602119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2134E7" w:rsidRDefault="002134E7" w:rsidP="002134E7">
                    <w:r w:rsidRPr="002134E7">
                      <w:t xml:space="preserve">Постановление Правительства РФ от 23.10.1993 N 1090 (ред. от 20.04.2015) "О Правилах дорожного движения", Москва, 2015. </w:t>
                    </w:r>
                  </w:p>
                </w:tc>
              </w:tr>
              <w:tr w:rsidR="002134E7">
                <w:trPr>
                  <w:divId w:val="48602119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2134E7" w:rsidRDefault="002134E7" w:rsidP="002134E7">
                    <w:r w:rsidRPr="002134E7">
                      <w:t>Т. Васючкова и Н. Иванчева, «Технология создания информационных систем. Бизнес - моделирование. Часть2,» 2011. [В Интернете]. Available: http://mmc2.nsu.ru/default.aspx?db=book_vasyuchkova&amp;int=VIEW&amp;el=41&amp;templ=I206.</w:t>
                    </w:r>
                  </w:p>
                </w:tc>
              </w:tr>
              <w:tr w:rsidR="002134E7">
                <w:trPr>
                  <w:divId w:val="48602119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2134E7" w:rsidRDefault="002134E7" w:rsidP="002134E7">
                    <w:r w:rsidRPr="002134E7">
                      <w:t xml:space="preserve">Windows 8.1 : Материал из Википедии — свободной энциклопедии : Версия 70247977, сохранённая в 12:20 UTC 22 апреля 2015 // Википедия, свободная энциклопедия. — Электрон. дан. — Сан-Франциско: Фонд Викимедиа, 2015. — Режим доступа: http://ru.wikipedia.org/?. </w:t>
                    </w:r>
                  </w:p>
                </w:tc>
              </w:tr>
              <w:tr w:rsidR="002134E7">
                <w:trPr>
                  <w:divId w:val="48602119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2134E7" w:rsidRDefault="002134E7" w:rsidP="002134E7">
                    <w:r w:rsidRPr="002134E7">
                      <w:t xml:space="preserve">Windows // Википедия. [2015—2015]. Дата обновления: 13.05.2015. URL: http://ru.wikipedia.org/?oldid=70771652 (дата обращения: 13.05.2015).. </w:t>
                    </w:r>
                  </w:p>
                </w:tc>
              </w:tr>
              <w:tr w:rsidR="002134E7">
                <w:trPr>
                  <w:divId w:val="48602119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2134E7" w:rsidRDefault="002134E7" w:rsidP="002134E7">
                    <w:r w:rsidRPr="002134E7">
                      <w:t>пользователь с псевдонимом koissakh, «NuGet использование,» 25 Апрель 2011. [В Интернете]. Available: http://softblog.violet-tape.ru/2011/04/25/nuget-simple-using/.</w:t>
                    </w:r>
                  </w:p>
                </w:tc>
              </w:tr>
              <w:tr w:rsidR="002134E7">
                <w:trPr>
                  <w:divId w:val="48602119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2134E7" w:rsidRDefault="002134E7" w:rsidP="002134E7">
                    <w:r w:rsidRPr="002134E7">
                      <w:t xml:space="preserve">SQLite : Материал из Википедии — свободной энциклопедии : Версия 70450774, сохранённая в 13:19 UTC 27 апреля 2015 // Википедия, свободная энциклопедия. — Электрон. дан. — Сан-Франциско: Фонд Викимедиа, 2015. — Режим доступа: http://ru.wikipedia.org/?oldid. </w:t>
                    </w:r>
                  </w:p>
                </w:tc>
              </w:tr>
              <w:tr w:rsidR="002134E7">
                <w:trPr>
                  <w:divId w:val="48602119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2134E7" w:rsidRDefault="002134E7" w:rsidP="002134E7">
                    <w:r w:rsidRPr="002134E7">
                      <w:t>Y. Akhotnikau, «Ознакомился с описанием тестирования SQLite,» 28 Декарбрь 2011. [В Интернете]. Available: http://eao197.blogspot.ru/2011/12/progtesting-sqlite.html?spref=tw.</w:t>
                    </w:r>
                  </w:p>
                </w:tc>
              </w:tr>
              <w:tr w:rsidR="002134E7" w:rsidRPr="00F6221D">
                <w:trPr>
                  <w:divId w:val="48602119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540395" w:rsidRDefault="002134E7" w:rsidP="002134E7">
                    <w:pPr>
                      <w:rPr>
                        <w:lang w:val="en-US"/>
                      </w:rPr>
                    </w:pPr>
                    <w:r w:rsidRPr="002134E7">
                      <w:t xml:space="preserve">«Требования к системе Windows 8.1,» [В Интернете]. </w:t>
                    </w:r>
                    <w:r w:rsidRPr="00540395">
                      <w:rPr>
                        <w:lang w:val="en-US"/>
                      </w:rPr>
                      <w:t>Available: http://windows.microsoft.com/ru-ru/windows-8/system-requirements.</w:t>
                    </w:r>
                  </w:p>
                </w:tc>
              </w:tr>
              <w:tr w:rsidR="002134E7">
                <w:trPr>
                  <w:divId w:val="48602119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2134E7" w:rsidRDefault="002134E7" w:rsidP="002134E7">
                    <w:r w:rsidRPr="002134E7">
                      <w:t>Д. Ольга, «Обзор паттернов проектирования,» МГУ.</w:t>
                    </w:r>
                  </w:p>
                </w:tc>
              </w:tr>
              <w:tr w:rsidR="002134E7">
                <w:trPr>
                  <w:divId w:val="48602119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2134E7" w:rsidRDefault="002134E7" w:rsidP="002134E7">
                    <w:r w:rsidRPr="002134E7">
                      <w:t>В. Андрей, «Порождающие шаблоны: Абстрактная фабрика (Abstract factory),» 5 Октябрь 2010. [В Интернете]. Available: http://andrey.moveax.ru/post/patterns-oop-creational-abstract-factory.</w:t>
                    </w:r>
                  </w:p>
                </w:tc>
              </w:tr>
              <w:tr w:rsidR="002134E7">
                <w:trPr>
                  <w:divId w:val="48602119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2134E7" w:rsidRDefault="002134E7" w:rsidP="002134E7">
                    <w:r w:rsidRPr="002134E7">
                      <w:t>Автор сайта cpp-refrence.ru, «Паттерн State (состояние),» [В Интернете]. Available: http://cpp-reference.ru/patterns/behavioral-patterns/state/. [Дата обращения: 19 Май 2015].</w:t>
                    </w:r>
                  </w:p>
                </w:tc>
              </w:tr>
              <w:tr w:rsidR="002134E7">
                <w:trPr>
                  <w:divId w:val="486021195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2134E7" w:rsidRDefault="002134E7">
                    <w:pPr>
                      <w:pStyle w:val="affffffff1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2134E7" w:rsidRPr="002134E7" w:rsidRDefault="002134E7" w:rsidP="002134E7">
                    <w:r w:rsidRPr="002134E7">
                      <w:t>П. Самолысов, «О спорном паттерне DAO,» 21 Июль 2014. [В Интернете]. Available: http://samolisov.blogspot.ru/2014/07/dao.html.</w:t>
                    </w:r>
                  </w:p>
                </w:tc>
              </w:tr>
            </w:tbl>
            <w:p w:rsidR="002134E7" w:rsidRDefault="002134E7">
              <w:pPr>
                <w:divId w:val="486021195"/>
                <w:rPr>
                  <w:noProof/>
                </w:rPr>
              </w:pPr>
            </w:p>
            <w:p w:rsidR="000C19BA" w:rsidRDefault="000C19BA" w:rsidP="002134E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70BE7" w:rsidRPr="001A7E00" w:rsidRDefault="00575EBC" w:rsidP="000C19BA">
      <w:pPr>
        <w:pStyle w:val="ab"/>
        <w:numPr>
          <w:ilvl w:val="0"/>
          <w:numId w:val="0"/>
        </w:numPr>
        <w:tabs>
          <w:tab w:val="left" w:pos="567"/>
        </w:tabs>
        <w:ind w:left="540"/>
        <w:rPr>
          <w:lang w:val="en-US"/>
        </w:rPr>
      </w:pPr>
      <w:r w:rsidRPr="001A7E00">
        <w:rPr>
          <w:lang w:val="en-US"/>
        </w:rPr>
        <w:br w:type="page"/>
      </w:r>
    </w:p>
    <w:p w:rsidR="00170BE7" w:rsidRPr="00F6221D" w:rsidRDefault="00170BE7" w:rsidP="00170BE7">
      <w:pPr>
        <w:pStyle w:val="14"/>
        <w:rPr>
          <w:lang w:val="en-US"/>
        </w:rPr>
      </w:pPr>
      <w:bookmarkStart w:id="90" w:name="_Toc386547712"/>
      <w:bookmarkStart w:id="91" w:name="_Toc419848175"/>
      <w:r>
        <w:lastRenderedPageBreak/>
        <w:t>ПРИЛОЖЕНИЕ</w:t>
      </w:r>
      <w:r w:rsidRPr="00F6221D">
        <w:rPr>
          <w:lang w:val="en-US"/>
        </w:rPr>
        <w:t xml:space="preserve"> </w:t>
      </w:r>
      <w:r>
        <w:t>А</w:t>
      </w:r>
      <w:r w:rsidRPr="00F6221D">
        <w:rPr>
          <w:lang w:val="en-US"/>
        </w:rPr>
        <w:br/>
      </w:r>
      <w:r>
        <w:t>Лист</w:t>
      </w:r>
      <w:r w:rsidR="00A7222A">
        <w:t>инг</w:t>
      </w:r>
      <w:r w:rsidRPr="00F6221D">
        <w:rPr>
          <w:lang w:val="en-US"/>
        </w:rPr>
        <w:t xml:space="preserve"> </w:t>
      </w:r>
      <w:r>
        <w:t>программы</w:t>
      </w:r>
      <w:bookmarkEnd w:id="90"/>
      <w:bookmarkEnd w:id="91"/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namespace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RoadRingSim.Core.Domains</w:t>
      </w: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{</w:t>
      </w: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class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540395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CrossRoad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: </w:t>
      </w:r>
      <w:r w:rsidRPr="00540395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DomainObject</w:t>
      </w:r>
    </w:p>
    <w:p w:rsidR="00540395" w:rsidRPr="00F6221D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{</w:t>
      </w:r>
    </w:p>
    <w:p w:rsidR="00540395" w:rsidRPr="00F6221D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&lt;summary&gt;</w:t>
      </w:r>
    </w:p>
    <w:p w:rsid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есть ли светофор на пешеходном переходе внизу</w:t>
      </w: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 w:rsidRPr="00540395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540395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540395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bool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IsLights  {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get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;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set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; }</w:t>
      </w: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540395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CrossRoadLaw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DistributionHumans  {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get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;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set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; }</w:t>
      </w: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540395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CrossRoadLaw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DistribustionCars  {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get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;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set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; }</w:t>
      </w: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uint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LightsTime  {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get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;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set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; }</w:t>
      </w: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&lt;summary&gt;</w:t>
      </w:r>
    </w:p>
    <w:p w:rsid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количество полос кольца</w:t>
      </w:r>
    </w:p>
    <w:p w:rsid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&lt;/summary&gt;</w:t>
      </w: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LinesRing  {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get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;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set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; }</w:t>
      </w: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string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Name  {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get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;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set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; }</w:t>
      </w: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540395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PriorityTypes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PriorityType  {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get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;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set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; }</w:t>
      </w: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LinesVertical  {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get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;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set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; }</w:t>
      </w: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LinesHorisontal  {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get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; </w:t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set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; }</w:t>
      </w: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CrossRoad()</w:t>
      </w: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  <w:t>{</w:t>
      </w: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540395" w:rsidRPr="00540395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  <w:t>}</w:t>
      </w:r>
    </w:p>
    <w:p w:rsidR="00540395" w:rsidRPr="00F6221D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540395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</w:p>
    <w:p w:rsidR="00540395" w:rsidRPr="00F6221D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540395" w:rsidRPr="00F6221D" w:rsidRDefault="00540395" w:rsidP="00540395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  <w:t>}</w:t>
      </w:r>
    </w:p>
    <w:p w:rsidR="00540395" w:rsidRPr="00F6221D" w:rsidRDefault="00540395" w:rsidP="00540395">
      <w:pPr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}</w:t>
      </w:r>
    </w:p>
    <w:p w:rsidR="007B70D8" w:rsidRPr="00F6221D" w:rsidRDefault="007B70D8" w:rsidP="007B70D8">
      <w:pPr>
        <w:rPr>
          <w:rFonts w:ascii="Consolas" w:hAnsi="Consolas" w:cs="Consolas"/>
          <w:color w:val="000000"/>
          <w:sz w:val="25"/>
          <w:szCs w:val="25"/>
          <w:lang w:val="en-US"/>
        </w:rPr>
      </w:pP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&lt;summary&gt;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клетка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среды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симуляции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F6221D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F6221D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class</w:t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F6221D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Cell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  <w:t>{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тип клетки по типу (дорога, кольцо)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lastRenderedPageBreak/>
        <w:t xml:space="preserve">       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PosTypes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TypePosition;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тип клетки по функции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&lt;/summary&gt;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5"/>
          <w:szCs w:val="25"/>
          <w:highlight w:val="white"/>
        </w:rPr>
        <w:t>public</w:t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2B91AF"/>
          <w:sz w:val="25"/>
          <w:szCs w:val="25"/>
          <w:highlight w:val="white"/>
        </w:rPr>
        <w:t>FuncTypes</w:t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TypeFunc;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/*общее для всех клеток*/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номер полосы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нумерация начинается с единицы по правую сторону от направления движения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LineNumber;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X;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Y;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машина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текущей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клетки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(null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если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отсутвует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>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Car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Car;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уровень приоритета клетки: 0 или 1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object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Priority = 0;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>/*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общее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для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клеток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дороги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>*/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ссылка на клетку, в которую машина попадет двигаясь вперед по дороге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Cell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RoadNextCell;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>/*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общее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для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клеток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кольца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>*/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ссылка на клетку, в которую машина попадет двигаясь вперед по кольцу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Cell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RingNextCell;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>/*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Только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для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клеток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CrossWalk*/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пешеход, находящийся в клетке пешехдного перехода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lastRenderedPageBreak/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Human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CrosswalkPedestrian;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следующая клетка для перехода по пешеходному переходу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Cell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CrosswalkNext;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>/*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Только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для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клеток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EntryOrDepart*/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ссылки на дорожки въезда и выезда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F6221D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F6221D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Cell</w:t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EntryOrDepartNext;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поизиция выезда или дороги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Routes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Route;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помещает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клетку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в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позицию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X,Y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в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Environment.CellMap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Cell(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X,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Y,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PosTypes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tp,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FuncTypes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tf)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  <w:t>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this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.X = X;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this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.Y = Y;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TypePosition = tp;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TypeFunc = tf;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Envirmnt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.Inst.CellMap[X][Y] =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this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  <w:t>}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Cell(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X,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Y)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this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.X = X;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this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.Y = Y;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TypePosition =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PosTypes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.None;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TypeFunc =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FuncTypes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.None;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}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}</w:t>
      </w:r>
    </w:p>
    <w:p w:rsidR="007B70D8" w:rsidRPr="00F6221D" w:rsidRDefault="007B70D8" w:rsidP="007B70D8">
      <w:pPr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}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class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Car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  <w:t>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lastRenderedPageBreak/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маршрут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движения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машины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Routes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RouteTo;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Routes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RouteFrom;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Cell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Location;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CarStates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GoalState;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номер цвета машины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&lt;/summary&gt;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FF"/>
          <w:sz w:val="25"/>
          <w:szCs w:val="25"/>
          <w:highlight w:val="white"/>
        </w:rPr>
        <w:t>public</w:t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0000FF"/>
          <w:sz w:val="25"/>
          <w:szCs w:val="25"/>
          <w:highlight w:val="white"/>
        </w:rPr>
        <w:t>int</w:t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ColorCar;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желаемая линия кольца кольца исходя из RouteFrom и RouteTo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NeedRingLineNumber 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get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k = ((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)RouteTo - (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)RouteFrom);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(k == 0)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return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4;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else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(k &lt; 0)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return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4+k;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else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return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k;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}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}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event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EventCarDestroyHandler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OnCarDestroy;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event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EventCarMoveHandler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OnCarMove;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Envirmnt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Environment;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private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static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Random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_rand =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new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Random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();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создается новая машина произвольного цвета. Ее состояние - ожидание въезда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направление RouteTo задается произвольно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Car(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Cell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Location)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RouteTo = (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Routes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)(_rand.Next(1, 5));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RouteFrom = Location.Route;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lastRenderedPageBreak/>
        <w:t xml:space="preserve">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this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.Location = Location;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GoalState =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CarStates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.MoveToRing;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цвета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машин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ColorCar = _rand.Next(0, 4);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>}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логика движения машины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void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TryMoveForward()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  <w:t>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(GoalState ==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CarStates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.MoveToRing)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(Location.RoadNextCell !=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null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MoveNext(Location.RoadNextCell);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else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(Location.EntryOrDepartNext !=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null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MoveNext(Location.EntryOrDepartNext);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(Location.TypePosition ==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PosTypes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.Ring)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GoalState =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CarStates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.EntryRing;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}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else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(GoalState ==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CarStates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.EntryRing)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(Location.LineNumber ==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Envirmnt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.Inst.Cross.LinesRing ||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Location.LineNumber &gt;= NeedRingLineNumber)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GoalState =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CarStates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.MoveToDepart;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else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MoveNext(Location.EntryOrDepartNext);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}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else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(GoalState ==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CarStates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.MoveToDepart)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MoveNext(Location.RingNextCell);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(Location.TypeFunc ==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FuncTypes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.Depart)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(Location.Route == RouteTo)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    GoalState =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CarStates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.DepartRing;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}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}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else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(GoalState ==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CarStates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.DepartRing)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MoveNext(Location.EntryOrDepartNext);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(Location.TypePosition ==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PosTypes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.Road)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GoalState =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CarStates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.DepartMap;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lastRenderedPageBreak/>
        <w:t xml:space="preserve">            }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else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(GoalState ==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CarStates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.DepartMap)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(Location.RoadNextCell !=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null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MoveNext(Location.RoadNextCell);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else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уничтожение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машины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Location.Car =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null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Envirmnt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.Inst.Cars.Remove(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this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);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(OnCarDestroy !=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null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    OnCarDestroy(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this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);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>}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    }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  <w:t>}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переход на следующую клетку, если там нет пешехода и нет машины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&lt;param name="NextCell"&gt;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клетка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в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которую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ехать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&lt;/param&gt;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void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MoveNext(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Cell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NextCell)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{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стоять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если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пешеход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F6221D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bool</w:t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isCrossWalkStop =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(NextCell.TypeFunc == </w:t>
      </w:r>
      <w:r w:rsidRPr="00F6221D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FuncTypes</w:t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.CrossWalk) &amp;&amp;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((</w:t>
      </w:r>
      <w:r w:rsidRPr="00F6221D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Envirmnt</w:t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.Inst.Humans.Count &gt; 0) || (</w:t>
      </w:r>
      <w:r w:rsidRPr="00F6221D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Envirmnt</w:t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.Inst.LightsState == </w:t>
      </w:r>
      <w:r w:rsidRPr="00F6221D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LightStates</w:t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.Red));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стоять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если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машина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F6221D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bool</w:t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isCarStop = (NextCell.Car != </w:t>
      </w:r>
      <w:r w:rsidRPr="00F6221D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null</w:t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);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F6221D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(isCrossWalkStop || isCarStop) </w:t>
      </w:r>
      <w:r w:rsidRPr="00F6221D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return</w:t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;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изменяем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положение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машины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Cell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CelFrom = Location;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Location.Car =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null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NextCell.Car =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this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Location = NextCell;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//вызываем событие перемещения машины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25"/>
          <w:szCs w:val="25"/>
          <w:highlight w:val="white"/>
        </w:rPr>
        <w:t>if</w:t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(OnCarMove != </w:t>
      </w:r>
      <w:r>
        <w:rPr>
          <w:rFonts w:ascii="Consolas" w:hAnsi="Consolas" w:cs="Consolas"/>
          <w:color w:val="0000FF"/>
          <w:sz w:val="25"/>
          <w:szCs w:val="25"/>
          <w:highlight w:val="white"/>
        </w:rPr>
        <w:t>null</w:t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>)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        </w:t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OnCarMove(</w:t>
      </w:r>
      <w:r w:rsidRPr="00F6221D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this</w:t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, CelFrom, Location);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  <w:t>}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  <w:t>}</w:t>
      </w:r>
    </w:p>
    <w:p w:rsidR="007B70D8" w:rsidRPr="00F6221D" w:rsidRDefault="007B70D8" w:rsidP="007B70D8">
      <w:pPr>
        <w:rPr>
          <w:rFonts w:ascii="Consolas" w:hAnsi="Consolas" w:cs="Consolas"/>
          <w:color w:val="000000"/>
          <w:sz w:val="25"/>
          <w:szCs w:val="25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}</w:t>
      </w:r>
    </w:p>
    <w:p w:rsidR="007B70D8" w:rsidRPr="00F6221D" w:rsidRDefault="007B70D8" w:rsidP="007B70D8">
      <w:pPr>
        <w:rPr>
          <w:rFonts w:ascii="Consolas" w:hAnsi="Consolas" w:cs="Consolas"/>
          <w:color w:val="000000"/>
          <w:sz w:val="25"/>
          <w:szCs w:val="25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class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Envirmnt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</w:rPr>
        <w:t>{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</w:rPr>
        <w:lastRenderedPageBreak/>
        <w:tab/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</w:rPr>
        <w:t>&lt;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summary</w:t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</w:rPr>
        <w:t>&gt;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список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всех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машин</w:t>
      </w: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</w:rPr>
        <w:t>&lt;/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summary</w:t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</w:rPr>
        <w:t>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List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&lt;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Car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&gt; Cars;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List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&lt;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Human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&gt; Humans;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CrossRoad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Cross;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модельное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время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ulong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Time;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F6221D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F6221D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F6221D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F6221D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матрица клеток окружения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первая размерность - X (слева направо)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вторая размерность - Y (сверху вниз)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нумерация с 0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если клетка клетка неактивна (на ней не может быть машин и пешеходов), то элемент = null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List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&lt;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List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&lt;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Cell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&gt;&gt; CellMap;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состояние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светофора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LightStates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LightsState;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объект-одиночка этого типа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static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Envirmnt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inst =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null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static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Envirmnt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Inst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get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if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(inst ==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null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    inst =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new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Envirmnt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();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>}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25"/>
          <w:szCs w:val="25"/>
          <w:highlight w:val="white"/>
        </w:rPr>
        <w:t>return</w:t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inst;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    }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}  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список создателей новых объектов (машин, пешеходов, сигналов светофора)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///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808080"/>
          <w:sz w:val="25"/>
          <w:szCs w:val="25"/>
          <w:highlight w:val="white"/>
          <w:lang w:val="en-US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lastRenderedPageBreak/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List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&lt;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ObjectCreator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>&gt; Creators;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&lt;summary&gt;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один шаг основного алгоритма моделирования движения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требуется вызывать по таймеру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///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 xml:space="preserve"> </w:t>
      </w:r>
      <w:r>
        <w:rPr>
          <w:rFonts w:ascii="Consolas" w:hAnsi="Consolas" w:cs="Consolas"/>
          <w:color w:val="808080"/>
          <w:sz w:val="25"/>
          <w:szCs w:val="25"/>
          <w:highlight w:val="white"/>
        </w:rPr>
        <w:t>&lt;/summary&gt;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public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void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SimulationStep()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ab/>
        <w:t>{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создание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новых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объектов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foreach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(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var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oc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Creators)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oc.TryCreate();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for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(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int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i = 0; i &lt; Humans.Count; i++)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Humans[i].TryMoveForward();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учет</w:t>
      </w:r>
      <w:r w:rsidRPr="007B70D8">
        <w:rPr>
          <w:rFonts w:ascii="Consolas" w:hAnsi="Consolas" w:cs="Consolas"/>
          <w:color w:val="008000"/>
          <w:sz w:val="25"/>
          <w:szCs w:val="25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25"/>
          <w:szCs w:val="25"/>
          <w:highlight w:val="white"/>
        </w:rPr>
        <w:t>приоритетов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var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ordCars = Cars.OrderBy(car =&gt; car.Location.Priority).ToList();</w:t>
      </w: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</w:p>
    <w:p w:rsidR="007B70D8" w:rsidRP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foreach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(</w:t>
      </w:r>
      <w:r w:rsidRPr="007B70D8">
        <w:rPr>
          <w:rFonts w:ascii="Consolas" w:hAnsi="Consolas" w:cs="Consolas"/>
          <w:color w:val="2B91AF"/>
          <w:sz w:val="25"/>
          <w:szCs w:val="25"/>
          <w:highlight w:val="white"/>
          <w:lang w:val="en-US"/>
        </w:rPr>
        <w:t>Car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car </w:t>
      </w:r>
      <w:r w:rsidRPr="007B70D8">
        <w:rPr>
          <w:rFonts w:ascii="Consolas" w:hAnsi="Consolas" w:cs="Consolas"/>
          <w:color w:val="0000FF"/>
          <w:sz w:val="25"/>
          <w:szCs w:val="25"/>
          <w:highlight w:val="white"/>
          <w:lang w:val="en-US"/>
        </w:rPr>
        <w:t>in</w:t>
      </w: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ordCars)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 w:rsidRPr="007B70D8">
        <w:rPr>
          <w:rFonts w:ascii="Consolas" w:hAnsi="Consolas" w:cs="Consolas"/>
          <w:color w:val="000000"/>
          <w:sz w:val="25"/>
          <w:szCs w:val="25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>car.TryMoveForward();</w:t>
      </w: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</w:p>
    <w:p w:rsidR="007B70D8" w:rsidRDefault="007B70D8" w:rsidP="007B70D8">
      <w:pPr>
        <w:autoSpaceDE w:val="0"/>
        <w:autoSpaceDN w:val="0"/>
        <w:adjustRightInd w:val="0"/>
        <w:rPr>
          <w:rFonts w:ascii="Consolas" w:hAnsi="Consolas" w:cs="Consolas"/>
          <w:color w:val="000000"/>
          <w:sz w:val="25"/>
          <w:szCs w:val="25"/>
          <w:highlight w:val="white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 xml:space="preserve">            Time++;</w:t>
      </w:r>
    </w:p>
    <w:p w:rsidR="007B70D8" w:rsidRDefault="007B70D8" w:rsidP="007B70D8">
      <w:pPr>
        <w:rPr>
          <w:rFonts w:ascii="Consolas" w:hAnsi="Consolas" w:cs="Consolas"/>
          <w:color w:val="000000"/>
          <w:sz w:val="25"/>
          <w:szCs w:val="25"/>
        </w:rPr>
      </w:pP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</w:r>
      <w:r>
        <w:rPr>
          <w:rFonts w:ascii="Consolas" w:hAnsi="Consolas" w:cs="Consolas"/>
          <w:color w:val="000000"/>
          <w:sz w:val="25"/>
          <w:szCs w:val="25"/>
          <w:highlight w:val="white"/>
        </w:rPr>
        <w:tab/>
        <w:t>}</w:t>
      </w:r>
    </w:p>
    <w:p w:rsidR="007B70D8" w:rsidRPr="00F6221D" w:rsidRDefault="007B70D8" w:rsidP="007B70D8">
      <w:pPr>
        <w:rPr>
          <w:rFonts w:ascii="Consolas" w:hAnsi="Consolas" w:cs="Consolas"/>
          <w:color w:val="000000"/>
          <w:sz w:val="25"/>
          <w:szCs w:val="25"/>
        </w:rPr>
      </w:pPr>
      <w:r w:rsidRPr="00F6221D">
        <w:rPr>
          <w:rFonts w:ascii="Consolas" w:hAnsi="Consolas" w:cs="Consolas"/>
          <w:color w:val="000000"/>
          <w:sz w:val="25"/>
          <w:szCs w:val="25"/>
        </w:rPr>
        <w:t>}</w:t>
      </w:r>
    </w:p>
    <w:p w:rsidR="00540395" w:rsidRPr="00540395" w:rsidRDefault="00540395" w:rsidP="00540395"/>
    <w:p w:rsidR="00575EBC" w:rsidRPr="001A7E00" w:rsidRDefault="00575EBC" w:rsidP="00575EBC">
      <w:pPr>
        <w:pStyle w:val="14"/>
      </w:pPr>
      <w:bookmarkStart w:id="92" w:name="_Toc217396272"/>
      <w:bookmarkStart w:id="93" w:name="_Toc219142753"/>
      <w:bookmarkStart w:id="94" w:name="_Toc220726848"/>
      <w:bookmarkStart w:id="95" w:name="_Toc251662641"/>
      <w:bookmarkStart w:id="96" w:name="_Toc314608062"/>
      <w:bookmarkStart w:id="97" w:name="_Toc386547713"/>
      <w:bookmarkStart w:id="98" w:name="_Toc419848176"/>
      <w:r w:rsidRPr="00575EBC">
        <w:lastRenderedPageBreak/>
        <w:t>ПРИЛОЖЕНИЕ</w:t>
      </w:r>
      <w:r w:rsidRPr="001A7E00">
        <w:t xml:space="preserve"> </w:t>
      </w:r>
      <w:r>
        <w:t>Б</w:t>
      </w:r>
      <w:r w:rsidRPr="001A7E00">
        <w:br/>
      </w:r>
      <w:bookmarkEnd w:id="92"/>
      <w:bookmarkEnd w:id="93"/>
      <w:r w:rsidRPr="00575EBC">
        <w:t>Руководство</w:t>
      </w:r>
      <w:r w:rsidRPr="001A7E00">
        <w:t xml:space="preserve"> </w:t>
      </w:r>
      <w:r w:rsidRPr="00575EBC">
        <w:t>пользователя</w:t>
      </w:r>
      <w:bookmarkEnd w:id="94"/>
      <w:bookmarkEnd w:id="95"/>
      <w:bookmarkEnd w:id="96"/>
      <w:bookmarkEnd w:id="97"/>
      <w:bookmarkEnd w:id="98"/>
    </w:p>
    <w:p w:rsidR="00D40792" w:rsidRDefault="00575EBC" w:rsidP="00D40792">
      <w:pPr>
        <w:pStyle w:val="affffffff"/>
        <w:rPr>
          <w:lang w:eastAsia="en-US" w:bidi="en-US"/>
        </w:rPr>
      </w:pPr>
      <w:r w:rsidRPr="00193E12">
        <w:br w:type="page"/>
      </w:r>
      <w:r w:rsidR="00D40792" w:rsidRPr="00DF596B">
        <w:lastRenderedPageBreak/>
        <w:t>Министерство образования и науки Российской Федерации</w:t>
      </w:r>
      <w:r w:rsidR="00D40792" w:rsidRPr="00DC5810">
        <w:rPr>
          <w:lang w:eastAsia="en-US" w:bidi="en-US"/>
        </w:rPr>
        <w:br/>
      </w:r>
      <w:r w:rsidR="00D40792" w:rsidRPr="00DC5810">
        <w:rPr>
          <w:lang w:eastAsia="en-US" w:bidi="en-US"/>
        </w:rPr>
        <w:br/>
      </w:r>
      <w:r w:rsidR="00D40792">
        <w:rPr>
          <w:lang w:eastAsia="en-US" w:bidi="en-US"/>
        </w:rPr>
        <w:t xml:space="preserve">Федеральное государственное </w:t>
      </w:r>
      <w:r w:rsidR="000C6291">
        <w:rPr>
          <w:lang w:eastAsia="en-US" w:bidi="en-US"/>
        </w:rPr>
        <w:t>автономное</w:t>
      </w:r>
      <w:r w:rsidR="00D40792">
        <w:rPr>
          <w:lang w:eastAsia="en-US" w:bidi="en-US"/>
        </w:rPr>
        <w:t xml:space="preserve"> образовательное учреждение</w:t>
      </w:r>
    </w:p>
    <w:p w:rsidR="00D40792" w:rsidRDefault="00D40792" w:rsidP="00D40792">
      <w:pPr>
        <w:pStyle w:val="affffffff"/>
        <w:rPr>
          <w:lang w:eastAsia="en-US" w:bidi="en-US"/>
        </w:rPr>
      </w:pPr>
      <w:r>
        <w:rPr>
          <w:lang w:eastAsia="en-US" w:bidi="en-US"/>
        </w:rPr>
        <w:t>высшего профессионального образования</w:t>
      </w:r>
      <w:r w:rsidRPr="00DC5810">
        <w:rPr>
          <w:lang w:eastAsia="en-US" w:bidi="en-US"/>
        </w:rPr>
        <w:br/>
      </w:r>
      <w:r>
        <w:rPr>
          <w:lang w:eastAsia="en-US" w:bidi="en-US"/>
        </w:rPr>
        <w:t>«Самарский государственный аэрокосмический университет</w:t>
      </w:r>
    </w:p>
    <w:p w:rsidR="00D40792" w:rsidRDefault="00D40792" w:rsidP="00D40792">
      <w:pPr>
        <w:pStyle w:val="affffffff"/>
        <w:rPr>
          <w:lang w:eastAsia="en-US" w:bidi="en-US"/>
        </w:rPr>
      </w:pPr>
      <w:r>
        <w:rPr>
          <w:lang w:eastAsia="en-US" w:bidi="en-US"/>
        </w:rPr>
        <w:t xml:space="preserve"> имени академика С. П. Королева </w:t>
      </w:r>
    </w:p>
    <w:p w:rsidR="00D40792" w:rsidRPr="00DC5810" w:rsidRDefault="00D40792" w:rsidP="00D40792">
      <w:pPr>
        <w:pStyle w:val="affffffff"/>
        <w:rPr>
          <w:lang w:eastAsia="en-US" w:bidi="en-US"/>
        </w:rPr>
      </w:pPr>
      <w:r>
        <w:rPr>
          <w:lang w:eastAsia="en-US" w:bidi="en-US"/>
        </w:rPr>
        <w:t>(национальный исследовательский университет)» (СГАУ)</w:t>
      </w:r>
    </w:p>
    <w:p w:rsidR="00D40792" w:rsidRPr="00DC5810" w:rsidRDefault="00D40792" w:rsidP="00D40792">
      <w:pPr>
        <w:spacing w:line="360" w:lineRule="auto"/>
        <w:ind w:firstLine="567"/>
        <w:jc w:val="center"/>
        <w:rPr>
          <w:sz w:val="28"/>
          <w:szCs w:val="22"/>
          <w:lang w:eastAsia="en-US" w:bidi="en-US"/>
        </w:rPr>
      </w:pPr>
    </w:p>
    <w:p w:rsidR="00D40792" w:rsidRPr="00D40792" w:rsidRDefault="00D40792" w:rsidP="00D40792">
      <w:pPr>
        <w:spacing w:line="302" w:lineRule="auto"/>
        <w:ind w:right="355" w:firstLine="567"/>
        <w:jc w:val="right"/>
        <w:rPr>
          <w:sz w:val="28"/>
          <w:szCs w:val="22"/>
          <w:lang w:eastAsia="en-US" w:bidi="en-US"/>
        </w:rPr>
      </w:pPr>
    </w:p>
    <w:p w:rsidR="00D40792" w:rsidRPr="00D40792" w:rsidRDefault="00D40792" w:rsidP="00D40792">
      <w:pPr>
        <w:spacing w:line="302" w:lineRule="auto"/>
        <w:ind w:right="355" w:firstLine="567"/>
        <w:jc w:val="right"/>
        <w:rPr>
          <w:sz w:val="28"/>
          <w:szCs w:val="28"/>
          <w:lang w:eastAsia="en-US" w:bidi="en-US"/>
        </w:rPr>
      </w:pPr>
    </w:p>
    <w:p w:rsidR="00D40792" w:rsidRPr="00DC5810" w:rsidRDefault="00D40792" w:rsidP="00D40792">
      <w:pPr>
        <w:spacing w:line="360" w:lineRule="auto"/>
        <w:ind w:firstLine="567"/>
        <w:jc w:val="center"/>
        <w:rPr>
          <w:rFonts w:ascii="Arial" w:hAnsi="Arial" w:cs="Arial"/>
          <w:bCs/>
          <w:sz w:val="28"/>
          <w:szCs w:val="22"/>
          <w:lang w:eastAsia="en-US" w:bidi="en-US"/>
        </w:rPr>
      </w:pPr>
    </w:p>
    <w:p w:rsidR="00D40792" w:rsidRPr="00DC5810" w:rsidRDefault="00D40792" w:rsidP="00D40792">
      <w:pPr>
        <w:spacing w:line="302" w:lineRule="auto"/>
        <w:ind w:firstLine="567"/>
        <w:jc w:val="center"/>
        <w:rPr>
          <w:rFonts w:ascii="Pres Elite" w:hAnsi="Pres Elite" w:cs="Pres Elite"/>
          <w:sz w:val="28"/>
          <w:szCs w:val="22"/>
          <w:lang w:eastAsia="en-US" w:bidi="en-US"/>
        </w:rPr>
      </w:pPr>
    </w:p>
    <w:p w:rsidR="00D40792" w:rsidRPr="00DC5810" w:rsidRDefault="00D40792" w:rsidP="00D40792">
      <w:pPr>
        <w:spacing w:line="302" w:lineRule="auto"/>
        <w:jc w:val="center"/>
        <w:rPr>
          <w:rFonts w:ascii="Arial" w:hAnsi="Arial" w:cs="Arial"/>
          <w:sz w:val="28"/>
          <w:szCs w:val="22"/>
          <w:lang w:eastAsia="en-US" w:bidi="en-US"/>
        </w:rPr>
      </w:pPr>
      <w:r w:rsidRPr="004E2E41">
        <w:rPr>
          <w:b/>
          <w:sz w:val="32"/>
          <w:szCs w:val="32"/>
          <w:lang w:eastAsia="en-US" w:bidi="en-US"/>
        </w:rPr>
        <w:t>АВ</w:t>
      </w:r>
      <w:r w:rsidR="004E2E41">
        <w:rPr>
          <w:b/>
          <w:sz w:val="32"/>
          <w:szCs w:val="32"/>
          <w:lang w:eastAsia="en-US" w:bidi="en-US"/>
        </w:rPr>
        <w:t xml:space="preserve">ТОМАТИЗИРОВАННАЯ </w:t>
      </w:r>
      <w:r w:rsidRPr="004E2E41">
        <w:rPr>
          <w:b/>
          <w:sz w:val="32"/>
          <w:szCs w:val="32"/>
          <w:lang w:eastAsia="en-US" w:bidi="en-US"/>
        </w:rPr>
        <w:t xml:space="preserve">СИСТЕМА </w:t>
      </w:r>
      <w:r w:rsidR="004E2E41">
        <w:rPr>
          <w:b/>
          <w:sz w:val="32"/>
          <w:szCs w:val="32"/>
          <w:lang w:eastAsia="en-US" w:bidi="en-US"/>
        </w:rPr>
        <w:t>МОДЕЛИРОВАНИЯ ДОРОЖНОГО ДВИЖЕНИЯ НА ПЕРЕКРЕСТКЕ С КРУГОВЫМ ДВИЖЕНИЕМ</w:t>
      </w:r>
    </w:p>
    <w:p w:rsidR="00D40792" w:rsidRPr="00DC5810" w:rsidRDefault="00D40792" w:rsidP="00D40792">
      <w:pPr>
        <w:spacing w:line="302" w:lineRule="auto"/>
        <w:ind w:firstLine="567"/>
        <w:jc w:val="center"/>
        <w:rPr>
          <w:rFonts w:ascii="Arial" w:hAnsi="Arial" w:cs="Arial"/>
          <w:sz w:val="28"/>
          <w:szCs w:val="22"/>
          <w:lang w:eastAsia="en-US" w:bidi="en-US"/>
        </w:rPr>
      </w:pPr>
    </w:p>
    <w:p w:rsidR="00D40792" w:rsidRPr="00DC5810" w:rsidRDefault="00D40792" w:rsidP="00D40792">
      <w:pPr>
        <w:spacing w:line="302" w:lineRule="auto"/>
        <w:jc w:val="center"/>
        <w:rPr>
          <w:rFonts w:ascii="Arial" w:hAnsi="Arial" w:cs="Arial"/>
          <w:sz w:val="28"/>
          <w:szCs w:val="22"/>
          <w:lang w:eastAsia="en-US" w:bidi="en-US"/>
        </w:rPr>
      </w:pPr>
    </w:p>
    <w:p w:rsidR="00D40792" w:rsidRPr="00DC5810" w:rsidRDefault="00D40792" w:rsidP="00D40792">
      <w:pPr>
        <w:spacing w:line="360" w:lineRule="auto"/>
        <w:jc w:val="center"/>
        <w:rPr>
          <w:b/>
          <w:bCs/>
          <w:sz w:val="28"/>
          <w:szCs w:val="28"/>
          <w:lang w:eastAsia="en-US" w:bidi="en-US"/>
        </w:rPr>
      </w:pPr>
      <w:r w:rsidRPr="00DC5810">
        <w:rPr>
          <w:b/>
          <w:bCs/>
          <w:sz w:val="28"/>
          <w:szCs w:val="28"/>
          <w:lang w:eastAsia="en-US" w:bidi="en-US"/>
        </w:rPr>
        <w:t>Руководство пользователя</w:t>
      </w:r>
    </w:p>
    <w:p w:rsidR="00D40792" w:rsidRPr="00DC5810" w:rsidRDefault="00D40792" w:rsidP="00D40792">
      <w:pPr>
        <w:spacing w:line="360" w:lineRule="auto"/>
        <w:jc w:val="center"/>
        <w:rPr>
          <w:b/>
          <w:bCs/>
          <w:sz w:val="28"/>
          <w:szCs w:val="28"/>
          <w:lang w:eastAsia="en-US" w:bidi="en-US"/>
        </w:rPr>
      </w:pPr>
      <w:r w:rsidRPr="00DC5810">
        <w:rPr>
          <w:b/>
          <w:bCs/>
          <w:sz w:val="28"/>
          <w:szCs w:val="28"/>
          <w:lang w:eastAsia="en-US" w:bidi="en-US"/>
        </w:rPr>
        <w:t>ЛИСТ УТВЕРЖДЕНИЯ</w:t>
      </w:r>
    </w:p>
    <w:p w:rsidR="00D40792" w:rsidRPr="00DC5810" w:rsidRDefault="00D40792" w:rsidP="00D40792">
      <w:pPr>
        <w:spacing w:line="360" w:lineRule="auto"/>
        <w:jc w:val="center"/>
        <w:rPr>
          <w:b/>
          <w:bCs/>
          <w:sz w:val="28"/>
          <w:szCs w:val="28"/>
          <w:lang w:eastAsia="en-US" w:bidi="en-US"/>
        </w:rPr>
      </w:pPr>
      <w:r w:rsidRPr="00DC5810">
        <w:rPr>
          <w:b/>
          <w:bCs/>
          <w:sz w:val="28"/>
          <w:szCs w:val="28"/>
          <w:lang w:eastAsia="en-US" w:bidi="en-US"/>
        </w:rPr>
        <w:t>А.В.00001-01 33 01-1-ЛУ</w:t>
      </w:r>
    </w:p>
    <w:p w:rsidR="00D40792" w:rsidRDefault="00D40792" w:rsidP="00D40792">
      <w:pPr>
        <w:spacing w:line="302" w:lineRule="auto"/>
        <w:ind w:right="1757" w:firstLine="567"/>
        <w:jc w:val="center"/>
        <w:rPr>
          <w:b/>
          <w:bCs/>
          <w:sz w:val="28"/>
          <w:szCs w:val="28"/>
          <w:lang w:eastAsia="en-US" w:bidi="en-US"/>
        </w:rPr>
      </w:pPr>
    </w:p>
    <w:p w:rsidR="00D40792" w:rsidRDefault="00D40792" w:rsidP="00D40792">
      <w:pPr>
        <w:spacing w:line="302" w:lineRule="auto"/>
        <w:ind w:right="1757" w:firstLine="567"/>
        <w:jc w:val="center"/>
        <w:rPr>
          <w:sz w:val="36"/>
          <w:szCs w:val="36"/>
          <w:lang w:eastAsia="en-US" w:bidi="en-US"/>
        </w:rPr>
      </w:pPr>
    </w:p>
    <w:p w:rsidR="00BF7F57" w:rsidRPr="00DC5810" w:rsidRDefault="00BF7F57" w:rsidP="00D40792">
      <w:pPr>
        <w:spacing w:line="302" w:lineRule="auto"/>
        <w:ind w:right="1757" w:firstLine="567"/>
        <w:jc w:val="center"/>
        <w:rPr>
          <w:sz w:val="36"/>
          <w:szCs w:val="36"/>
          <w:lang w:eastAsia="en-US" w:bidi="en-US"/>
        </w:rPr>
      </w:pPr>
    </w:p>
    <w:p w:rsidR="00D40792" w:rsidRPr="004E2E41" w:rsidRDefault="00D40792" w:rsidP="00D40792">
      <w:pPr>
        <w:ind w:left="3119"/>
        <w:rPr>
          <w:sz w:val="28"/>
          <w:szCs w:val="28"/>
        </w:rPr>
      </w:pPr>
      <w:r w:rsidRPr="00DC5810">
        <w:rPr>
          <w:sz w:val="28"/>
          <w:szCs w:val="22"/>
          <w:lang w:eastAsia="en-US" w:bidi="en-US"/>
        </w:rPr>
        <w:t>И</w:t>
      </w:r>
      <w:r w:rsidR="00721A2B">
        <w:rPr>
          <w:sz w:val="28"/>
          <w:szCs w:val="22"/>
          <w:lang w:eastAsia="en-US" w:bidi="en-US"/>
        </w:rPr>
        <w:t>сполнители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E2E41" w:rsidRPr="004E2E41">
        <w:rPr>
          <w:sz w:val="28"/>
          <w:szCs w:val="28"/>
        </w:rPr>
        <w:t>Мурзин А.В</w:t>
      </w:r>
      <w:r w:rsidR="00992801" w:rsidRPr="004E2E41">
        <w:rPr>
          <w:sz w:val="28"/>
          <w:szCs w:val="28"/>
        </w:rPr>
        <w:t>.</w:t>
      </w:r>
    </w:p>
    <w:p w:rsidR="00D40792" w:rsidRPr="004E2E41" w:rsidRDefault="004E2E41" w:rsidP="004E2E41">
      <w:pPr>
        <w:ind w:left="3119"/>
        <w:rPr>
          <w:sz w:val="28"/>
          <w:szCs w:val="28"/>
        </w:rPr>
      </w:pPr>
      <w:r w:rsidRPr="004E2E41">
        <w:rPr>
          <w:sz w:val="28"/>
          <w:szCs w:val="28"/>
        </w:rPr>
        <w:tab/>
      </w:r>
      <w:r w:rsidRPr="004E2E41">
        <w:rPr>
          <w:sz w:val="28"/>
          <w:szCs w:val="28"/>
        </w:rPr>
        <w:tab/>
      </w:r>
      <w:r w:rsidRPr="004E2E41">
        <w:rPr>
          <w:sz w:val="28"/>
          <w:szCs w:val="28"/>
        </w:rPr>
        <w:tab/>
      </w:r>
      <w:r w:rsidRPr="004E2E41">
        <w:rPr>
          <w:sz w:val="28"/>
          <w:szCs w:val="28"/>
        </w:rPr>
        <w:tab/>
      </w:r>
      <w:r w:rsidRPr="004E2E41">
        <w:rPr>
          <w:sz w:val="28"/>
          <w:szCs w:val="28"/>
        </w:rPr>
        <w:tab/>
      </w:r>
      <w:r w:rsidRPr="004E2E41">
        <w:rPr>
          <w:sz w:val="28"/>
          <w:szCs w:val="28"/>
        </w:rPr>
        <w:tab/>
        <w:t>Зарецкий А.К.</w:t>
      </w:r>
    </w:p>
    <w:p w:rsidR="00D40792" w:rsidRDefault="00D40792" w:rsidP="00D40792">
      <w:pPr>
        <w:spacing w:line="302" w:lineRule="auto"/>
        <w:ind w:left="5600" w:right="355" w:hanging="2481"/>
        <w:jc w:val="both"/>
        <w:rPr>
          <w:sz w:val="28"/>
          <w:szCs w:val="22"/>
          <w:lang w:eastAsia="en-US" w:bidi="en-US"/>
        </w:rPr>
      </w:pPr>
      <w:r w:rsidRPr="00DC5810">
        <w:rPr>
          <w:sz w:val="28"/>
          <w:szCs w:val="22"/>
          <w:lang w:eastAsia="en-US" w:bidi="en-US"/>
        </w:rPr>
        <w:t>Р</w:t>
      </w:r>
      <w:r>
        <w:rPr>
          <w:sz w:val="28"/>
          <w:szCs w:val="22"/>
          <w:lang w:eastAsia="en-US" w:bidi="en-US"/>
        </w:rPr>
        <w:t>уководитель</w:t>
      </w:r>
    </w:p>
    <w:p w:rsidR="00D40792" w:rsidRPr="00125A94" w:rsidRDefault="00992801" w:rsidP="00D40792">
      <w:pPr>
        <w:spacing w:line="302" w:lineRule="auto"/>
        <w:ind w:left="5600" w:right="355" w:hanging="2481"/>
        <w:jc w:val="both"/>
        <w:rPr>
          <w:sz w:val="28"/>
          <w:szCs w:val="28"/>
        </w:rPr>
      </w:pPr>
      <w:r>
        <w:rPr>
          <w:sz w:val="28"/>
          <w:szCs w:val="22"/>
          <w:lang w:eastAsia="en-US" w:bidi="en-US"/>
        </w:rPr>
        <w:t>лабораторной работы</w:t>
      </w:r>
      <w:r w:rsidR="00D40792">
        <w:rPr>
          <w:sz w:val="28"/>
          <w:szCs w:val="28"/>
        </w:rPr>
        <w:tab/>
      </w:r>
      <w:r w:rsidR="00D40792">
        <w:rPr>
          <w:sz w:val="28"/>
          <w:szCs w:val="28"/>
        </w:rPr>
        <w:tab/>
        <w:t>Михеева Т.И.</w:t>
      </w:r>
    </w:p>
    <w:p w:rsidR="00D40792" w:rsidRPr="00DC5810" w:rsidRDefault="00D40792" w:rsidP="00D40792">
      <w:pPr>
        <w:tabs>
          <w:tab w:val="left" w:pos="5600"/>
        </w:tabs>
        <w:spacing w:line="302" w:lineRule="auto"/>
        <w:ind w:left="5600" w:right="355" w:hanging="71"/>
        <w:rPr>
          <w:sz w:val="28"/>
          <w:szCs w:val="22"/>
          <w:lang w:eastAsia="en-US" w:bidi="en-US"/>
        </w:rPr>
      </w:pPr>
    </w:p>
    <w:p w:rsidR="00D40792" w:rsidRDefault="00D40792" w:rsidP="00D40792">
      <w:pPr>
        <w:tabs>
          <w:tab w:val="left" w:pos="-1843"/>
        </w:tabs>
        <w:spacing w:line="302" w:lineRule="auto"/>
        <w:ind w:right="355" w:firstLine="567"/>
        <w:jc w:val="center"/>
        <w:rPr>
          <w:sz w:val="28"/>
          <w:szCs w:val="22"/>
          <w:lang w:eastAsia="en-US" w:bidi="en-US"/>
        </w:rPr>
      </w:pPr>
    </w:p>
    <w:p w:rsidR="00992801" w:rsidRDefault="00992801" w:rsidP="00D40792">
      <w:pPr>
        <w:tabs>
          <w:tab w:val="left" w:pos="-1843"/>
        </w:tabs>
        <w:spacing w:line="302" w:lineRule="auto"/>
        <w:ind w:right="355" w:firstLine="567"/>
        <w:jc w:val="center"/>
        <w:rPr>
          <w:sz w:val="28"/>
          <w:szCs w:val="22"/>
          <w:lang w:eastAsia="en-US" w:bidi="en-US"/>
        </w:rPr>
      </w:pPr>
    </w:p>
    <w:p w:rsidR="00992801" w:rsidRDefault="00992801" w:rsidP="00D40792">
      <w:pPr>
        <w:tabs>
          <w:tab w:val="left" w:pos="-1843"/>
        </w:tabs>
        <w:spacing w:line="302" w:lineRule="auto"/>
        <w:ind w:right="355" w:firstLine="567"/>
        <w:jc w:val="center"/>
        <w:rPr>
          <w:b/>
          <w:bCs/>
          <w:spacing w:val="20"/>
          <w:sz w:val="28"/>
          <w:szCs w:val="22"/>
          <w:lang w:eastAsia="en-US" w:bidi="en-US"/>
        </w:rPr>
      </w:pPr>
    </w:p>
    <w:p w:rsidR="00D40792" w:rsidRDefault="00D40792" w:rsidP="00D40792">
      <w:pPr>
        <w:tabs>
          <w:tab w:val="left" w:pos="-1843"/>
        </w:tabs>
        <w:spacing w:line="302" w:lineRule="auto"/>
        <w:ind w:right="355" w:firstLine="567"/>
        <w:jc w:val="center"/>
        <w:rPr>
          <w:b/>
          <w:bCs/>
          <w:spacing w:val="20"/>
          <w:sz w:val="28"/>
          <w:szCs w:val="22"/>
          <w:lang w:eastAsia="en-US" w:bidi="en-US"/>
        </w:rPr>
      </w:pPr>
    </w:p>
    <w:p w:rsidR="00D40792" w:rsidRDefault="00D40792" w:rsidP="00D40792">
      <w:pPr>
        <w:tabs>
          <w:tab w:val="left" w:pos="-1843"/>
        </w:tabs>
        <w:spacing w:line="302" w:lineRule="auto"/>
        <w:ind w:right="355" w:firstLine="567"/>
        <w:jc w:val="center"/>
        <w:rPr>
          <w:b/>
          <w:bCs/>
          <w:spacing w:val="20"/>
          <w:sz w:val="28"/>
          <w:szCs w:val="22"/>
          <w:lang w:eastAsia="en-US" w:bidi="en-US"/>
        </w:rPr>
      </w:pPr>
    </w:p>
    <w:p w:rsidR="00D40792" w:rsidRDefault="00D40792" w:rsidP="00D40792">
      <w:pPr>
        <w:tabs>
          <w:tab w:val="left" w:pos="-1843"/>
        </w:tabs>
        <w:spacing w:line="302" w:lineRule="auto"/>
        <w:ind w:right="355" w:firstLine="567"/>
        <w:jc w:val="center"/>
        <w:rPr>
          <w:b/>
          <w:bCs/>
          <w:spacing w:val="20"/>
          <w:sz w:val="28"/>
          <w:szCs w:val="22"/>
          <w:lang w:eastAsia="en-US" w:bidi="en-US"/>
        </w:rPr>
      </w:pPr>
    </w:p>
    <w:p w:rsidR="00D40792" w:rsidRPr="00DC5810" w:rsidRDefault="00D40792" w:rsidP="00D40792">
      <w:pPr>
        <w:tabs>
          <w:tab w:val="left" w:pos="-1843"/>
        </w:tabs>
        <w:spacing w:line="302" w:lineRule="auto"/>
        <w:ind w:right="355" w:firstLine="567"/>
        <w:jc w:val="center"/>
        <w:rPr>
          <w:b/>
          <w:bCs/>
          <w:spacing w:val="20"/>
          <w:sz w:val="28"/>
          <w:szCs w:val="22"/>
          <w:lang w:eastAsia="en-US" w:bidi="en-US"/>
        </w:rPr>
      </w:pPr>
    </w:p>
    <w:p w:rsidR="00D40792" w:rsidRDefault="00D40792" w:rsidP="00D40792">
      <w:pPr>
        <w:tabs>
          <w:tab w:val="left" w:pos="-1843"/>
        </w:tabs>
        <w:spacing w:line="302" w:lineRule="auto"/>
        <w:ind w:right="355"/>
        <w:jc w:val="center"/>
        <w:rPr>
          <w:bCs/>
          <w:spacing w:val="20"/>
          <w:sz w:val="28"/>
          <w:szCs w:val="22"/>
          <w:lang w:eastAsia="en-US" w:bidi="en-US"/>
        </w:rPr>
      </w:pPr>
      <w:r w:rsidRPr="00DC5810">
        <w:rPr>
          <w:bCs/>
          <w:spacing w:val="20"/>
          <w:sz w:val="28"/>
          <w:szCs w:val="22"/>
          <w:lang w:eastAsia="en-US" w:bidi="en-US"/>
        </w:rPr>
        <w:t>201</w:t>
      </w:r>
      <w:r w:rsidR="000506F1">
        <w:rPr>
          <w:bCs/>
          <w:spacing w:val="20"/>
          <w:sz w:val="28"/>
          <w:szCs w:val="22"/>
          <w:lang w:eastAsia="en-US" w:bidi="en-US"/>
        </w:rPr>
        <w:t>5</w:t>
      </w:r>
      <w:r>
        <w:rPr>
          <w:bCs/>
          <w:spacing w:val="20"/>
          <w:sz w:val="28"/>
          <w:szCs w:val="22"/>
          <w:lang w:eastAsia="en-US" w:bidi="en-US"/>
        </w:rPr>
        <w:br w:type="page"/>
      </w:r>
    </w:p>
    <w:p w:rsidR="00D40792" w:rsidRPr="00DC5810" w:rsidRDefault="00D40792" w:rsidP="00D40792">
      <w:pPr>
        <w:tabs>
          <w:tab w:val="left" w:pos="-1843"/>
        </w:tabs>
        <w:spacing w:line="302" w:lineRule="auto"/>
        <w:ind w:right="355"/>
        <w:jc w:val="center"/>
        <w:rPr>
          <w:bCs/>
          <w:spacing w:val="20"/>
          <w:sz w:val="28"/>
          <w:szCs w:val="22"/>
          <w:lang w:eastAsia="en-US" w:bidi="en-US"/>
        </w:rPr>
      </w:pPr>
    </w:p>
    <w:p w:rsidR="00D6754D" w:rsidRPr="009419EA" w:rsidRDefault="00D6754D" w:rsidP="00F2008A">
      <w:pPr>
        <w:pStyle w:val="a3"/>
        <w:numPr>
          <w:ilvl w:val="0"/>
          <w:numId w:val="47"/>
        </w:numPr>
        <w:ind w:left="709" w:firstLine="0"/>
      </w:pPr>
      <w:bookmarkStart w:id="99" w:name="_Toc280907356"/>
      <w:bookmarkStart w:id="100" w:name="_Toc280907474"/>
      <w:bookmarkStart w:id="101" w:name="_Toc280907668"/>
      <w:bookmarkStart w:id="102" w:name="_Toc280908012"/>
      <w:bookmarkStart w:id="103" w:name="_Toc280919391"/>
      <w:r w:rsidRPr="009419EA">
        <w:t xml:space="preserve">Назначение </w:t>
      </w:r>
      <w:bookmarkEnd w:id="99"/>
      <w:bookmarkEnd w:id="100"/>
      <w:bookmarkEnd w:id="101"/>
      <w:bookmarkEnd w:id="102"/>
      <w:bookmarkEnd w:id="103"/>
      <w:r w:rsidR="00F6221D">
        <w:rPr>
          <w:lang w:val="ru-RU"/>
        </w:rPr>
        <w:t>программы</w:t>
      </w:r>
    </w:p>
    <w:p w:rsidR="00D6754D" w:rsidRPr="009419EA" w:rsidRDefault="00D6754D" w:rsidP="00D6754D">
      <w:pPr>
        <w:pStyle w:val="afb"/>
      </w:pPr>
      <w:r w:rsidRPr="009419EA">
        <w:t>Автоматизированная система</w:t>
      </w:r>
      <w:r w:rsidR="00F72863" w:rsidRPr="009419EA">
        <w:t xml:space="preserve"> моделирования</w:t>
      </w:r>
      <w:r w:rsidRPr="009419EA">
        <w:t xml:space="preserve"> предназначена для </w:t>
      </w:r>
      <w:r w:rsidR="0089560A" w:rsidRPr="009419EA">
        <w:t>имитационного моделирования ситуации на перекрест</w:t>
      </w:r>
      <w:r w:rsidR="00721A2B">
        <w:t>ке с круговым движением, для оп</w:t>
      </w:r>
      <w:r w:rsidR="0089560A" w:rsidRPr="009419EA">
        <w:t xml:space="preserve">ределения параметров </w:t>
      </w:r>
      <w:r w:rsidR="006075FB" w:rsidRPr="009419EA">
        <w:t>перекрестка, достаточных для обеспечения заданной пропускной способности.</w:t>
      </w:r>
    </w:p>
    <w:p w:rsidR="00D6754D" w:rsidRPr="009419EA" w:rsidRDefault="006075FB" w:rsidP="00F2008A">
      <w:pPr>
        <w:pStyle w:val="a3"/>
        <w:numPr>
          <w:ilvl w:val="0"/>
          <w:numId w:val="47"/>
        </w:numPr>
        <w:ind w:left="709" w:firstLine="0"/>
      </w:pPr>
      <w:bookmarkStart w:id="104" w:name="_Toc217169612"/>
      <w:bookmarkStart w:id="105" w:name="_Toc217169780"/>
      <w:bookmarkStart w:id="106" w:name="_Toc217170850"/>
      <w:bookmarkStart w:id="107" w:name="_Toc229285365"/>
      <w:bookmarkStart w:id="108" w:name="_Toc232967271"/>
      <w:bookmarkStart w:id="109" w:name="_Toc233995487"/>
      <w:bookmarkStart w:id="110" w:name="_Toc280907357"/>
      <w:bookmarkStart w:id="111" w:name="_Toc280907475"/>
      <w:bookmarkStart w:id="112" w:name="_Toc280907669"/>
      <w:bookmarkStart w:id="113" w:name="_Toc280908013"/>
      <w:bookmarkStart w:id="114" w:name="_Toc280919392"/>
      <w:r w:rsidRPr="009419EA">
        <w:rPr>
          <w:lang w:val="ru-RU"/>
        </w:rPr>
        <w:t>Запуск</w:t>
      </w:r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r w:rsidR="00F6221D">
        <w:t xml:space="preserve"> программы</w:t>
      </w:r>
    </w:p>
    <w:p w:rsidR="00D6754D" w:rsidRPr="009419EA" w:rsidRDefault="006075FB" w:rsidP="00D6754D">
      <w:pPr>
        <w:pStyle w:val="afb"/>
      </w:pPr>
      <w:r w:rsidRPr="009419EA">
        <w:t xml:space="preserve">Перед </w:t>
      </w:r>
      <w:r w:rsidR="00BF762C" w:rsidRPr="009419EA">
        <w:t>запуском</w:t>
      </w:r>
      <w:r w:rsidR="00D6754D" w:rsidRPr="009419EA">
        <w:t xml:space="preserve"> необходимо убедиться, соответствует ли компьютер необходимым треб</w:t>
      </w:r>
      <w:r w:rsidRPr="009419EA">
        <w:t>ованиям к системе (раздел Б.3).</w:t>
      </w:r>
    </w:p>
    <w:p w:rsidR="00BF762C" w:rsidRPr="009419EA" w:rsidRDefault="00BF762C" w:rsidP="00D6754D">
      <w:pPr>
        <w:pStyle w:val="afb"/>
      </w:pPr>
      <w:r w:rsidRPr="009419EA">
        <w:t xml:space="preserve">Программа </w:t>
      </w:r>
      <w:r w:rsidR="00721A2B" w:rsidRPr="009419EA">
        <w:t>является</w:t>
      </w:r>
      <w:r w:rsidRPr="009419EA">
        <w:t xml:space="preserve"> переносимым и не требует процедуры установки.</w:t>
      </w:r>
    </w:p>
    <w:p w:rsidR="00D6754D" w:rsidRPr="009419EA" w:rsidRDefault="00D6754D" w:rsidP="00D6754D">
      <w:pPr>
        <w:pStyle w:val="afb"/>
      </w:pPr>
      <w:r w:rsidRPr="009419EA">
        <w:t>Для установки системы следует запустить файл</w:t>
      </w:r>
      <w:r w:rsidR="00BF762C" w:rsidRPr="009419EA">
        <w:t xml:space="preserve"> RoadRingSim.exe либо использовать предварительно созданный ярлык на рабочем столе</w:t>
      </w:r>
      <w:r w:rsidRPr="009419EA">
        <w:t xml:space="preserve"> (рисунок Б.1).</w:t>
      </w:r>
    </w:p>
    <w:p w:rsidR="00D6754D" w:rsidRPr="009419EA" w:rsidRDefault="00BF762C" w:rsidP="00D6754D">
      <w:pPr>
        <w:pStyle w:val="aff"/>
      </w:pPr>
      <w:r w:rsidRPr="009419EA">
        <w:rPr>
          <w:noProof/>
        </w:rPr>
        <w:drawing>
          <wp:inline distT="0" distB="0" distL="0" distR="0" wp14:anchorId="15F853FD" wp14:editId="7F787F81">
            <wp:extent cx="1019175" cy="8286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4D" w:rsidRPr="009419EA" w:rsidRDefault="00F6221D" w:rsidP="00D6754D">
      <w:pPr>
        <w:pStyle w:val="aff"/>
      </w:pPr>
      <w:r>
        <w:t>Рисунок Б.1 – Ярлык программы</w:t>
      </w:r>
      <w:bookmarkStart w:id="115" w:name="_GoBack"/>
      <w:bookmarkEnd w:id="115"/>
    </w:p>
    <w:p w:rsidR="00D6754D" w:rsidRPr="009419EA" w:rsidRDefault="00D6754D" w:rsidP="00F2008A">
      <w:pPr>
        <w:pStyle w:val="a3"/>
        <w:numPr>
          <w:ilvl w:val="0"/>
          <w:numId w:val="47"/>
        </w:numPr>
        <w:ind w:left="709" w:firstLine="0"/>
      </w:pPr>
      <w:bookmarkStart w:id="116" w:name="_Toc217169613"/>
      <w:bookmarkStart w:id="117" w:name="_Toc217169781"/>
      <w:bookmarkStart w:id="118" w:name="_Toc217170851"/>
      <w:bookmarkStart w:id="119" w:name="_Toc229285366"/>
      <w:bookmarkStart w:id="120" w:name="_Toc233995488"/>
      <w:bookmarkStart w:id="121" w:name="_Toc280907358"/>
      <w:bookmarkStart w:id="122" w:name="_Toc280907476"/>
      <w:bookmarkStart w:id="123" w:name="_Toc280907670"/>
      <w:bookmarkStart w:id="124" w:name="_Toc280908014"/>
      <w:bookmarkStart w:id="125" w:name="_Toc280919393"/>
      <w:r w:rsidRPr="009419EA">
        <w:t>Требования к аппаратным и программным средствам</w:t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:rsidR="00EE6B09" w:rsidRPr="009419EA" w:rsidRDefault="00EE6B09" w:rsidP="00EE6B09">
      <w:pPr>
        <w:pStyle w:val="afb"/>
      </w:pPr>
      <w:r w:rsidRPr="009419EA">
        <w:t>Минимальные требования к техническим характеристикам и функционированию рабочей станции:</w:t>
      </w:r>
    </w:p>
    <w:p w:rsidR="00EE6B09" w:rsidRPr="009419EA" w:rsidRDefault="00EE6B09" w:rsidP="00F2008A">
      <w:pPr>
        <w:pStyle w:val="ad"/>
        <w:numPr>
          <w:ilvl w:val="0"/>
          <w:numId w:val="52"/>
        </w:numPr>
      </w:pPr>
      <w:r w:rsidRPr="009419EA">
        <w:t xml:space="preserve">операционная система: </w:t>
      </w:r>
      <w:r w:rsidRPr="009419EA">
        <w:rPr>
          <w:lang w:val="en-US"/>
        </w:rPr>
        <w:t>Windows</w:t>
      </w:r>
      <w:r w:rsidRPr="009419EA">
        <w:t xml:space="preserve"> </w:t>
      </w:r>
      <w:r w:rsidRPr="009419EA">
        <w:rPr>
          <w:lang w:val="en-US"/>
        </w:rPr>
        <w:t>XP</w:t>
      </w:r>
      <w:r w:rsidRPr="009419EA">
        <w:t xml:space="preserve"> и новее;</w:t>
      </w:r>
    </w:p>
    <w:p w:rsidR="00EE6B09" w:rsidRPr="00B16348" w:rsidRDefault="00EE6B09" w:rsidP="00F2008A">
      <w:pPr>
        <w:pStyle w:val="ad"/>
        <w:numPr>
          <w:ilvl w:val="0"/>
          <w:numId w:val="52"/>
        </w:numPr>
      </w:pPr>
      <w:r w:rsidRPr="00B16348">
        <w:t>процессор – Intel Pentium не менее 1,5 ГГц (от 800 ГГц);</w:t>
      </w:r>
    </w:p>
    <w:p w:rsidR="00EE6B09" w:rsidRPr="00B16348" w:rsidRDefault="00EE6B09" w:rsidP="00F2008A">
      <w:pPr>
        <w:pStyle w:val="ad"/>
        <w:numPr>
          <w:ilvl w:val="0"/>
          <w:numId w:val="52"/>
        </w:numPr>
      </w:pPr>
      <w:r w:rsidRPr="00B16348">
        <w:t>объем оперативной памяти – 1 Гб (от 450Мб);</w:t>
      </w:r>
    </w:p>
    <w:p w:rsidR="00EE6B09" w:rsidRPr="00B16348" w:rsidRDefault="00EE6B09" w:rsidP="00F2008A">
      <w:pPr>
        <w:pStyle w:val="ad"/>
        <w:numPr>
          <w:ilvl w:val="0"/>
          <w:numId w:val="52"/>
        </w:numPr>
      </w:pPr>
      <w:r w:rsidRPr="00B16348">
        <w:t>свободное место на диске – 10 Гб (от 2Гб);</w:t>
      </w:r>
    </w:p>
    <w:p w:rsidR="00EE6B09" w:rsidRPr="00B16348" w:rsidRDefault="00EE6B09" w:rsidP="00F2008A">
      <w:pPr>
        <w:pStyle w:val="ad"/>
        <w:numPr>
          <w:ilvl w:val="0"/>
          <w:numId w:val="52"/>
        </w:numPr>
      </w:pPr>
      <w:r w:rsidRPr="00B16348">
        <w:t>сетевой адаптер – 54/100 Мбит;</w:t>
      </w:r>
    </w:p>
    <w:p w:rsidR="00EE6B09" w:rsidRPr="00B16348" w:rsidRDefault="00EE6B09" w:rsidP="00F2008A">
      <w:pPr>
        <w:pStyle w:val="ad"/>
        <w:numPr>
          <w:ilvl w:val="0"/>
          <w:numId w:val="52"/>
        </w:numPr>
      </w:pPr>
      <w:r w:rsidRPr="00B16348">
        <w:t>рабочая станция должна иметь доступ в интернет;</w:t>
      </w:r>
    </w:p>
    <w:p w:rsidR="00EE6B09" w:rsidRPr="00B16348" w:rsidRDefault="00EE6B09" w:rsidP="00F2008A">
      <w:pPr>
        <w:pStyle w:val="ad"/>
        <w:numPr>
          <w:ilvl w:val="0"/>
          <w:numId w:val="52"/>
        </w:numPr>
      </w:pPr>
      <w:r w:rsidRPr="00B16348">
        <w:t>рабочая станция должна быть включена постоянно в течение рабочего времени.</w:t>
      </w:r>
    </w:p>
    <w:p w:rsidR="00D6754D" w:rsidRPr="00922909" w:rsidRDefault="00D6754D" w:rsidP="00F2008A">
      <w:pPr>
        <w:pStyle w:val="a3"/>
        <w:numPr>
          <w:ilvl w:val="0"/>
          <w:numId w:val="47"/>
        </w:numPr>
        <w:ind w:left="709" w:firstLine="0"/>
      </w:pPr>
      <w:r w:rsidRPr="00922909">
        <w:lastRenderedPageBreak/>
        <w:t>Описание основных действий пользователя</w:t>
      </w:r>
    </w:p>
    <w:p w:rsidR="00D6754D" w:rsidRPr="00922909" w:rsidRDefault="00D6754D" w:rsidP="00D6754D">
      <w:pPr>
        <w:pStyle w:val="a3"/>
        <w:ind w:hanging="11"/>
      </w:pPr>
      <w:bookmarkStart w:id="126" w:name="_Toc280907360"/>
      <w:bookmarkStart w:id="127" w:name="_Toc280907478"/>
      <w:bookmarkStart w:id="128" w:name="_Toc280907672"/>
      <w:bookmarkStart w:id="129" w:name="_Toc280908016"/>
      <w:bookmarkStart w:id="130" w:name="_Toc280919395"/>
      <w:r w:rsidRPr="00922909">
        <w:t>Вход в информационную систему</w:t>
      </w:r>
      <w:bookmarkEnd w:id="126"/>
      <w:bookmarkEnd w:id="127"/>
      <w:bookmarkEnd w:id="128"/>
      <w:bookmarkEnd w:id="129"/>
      <w:bookmarkEnd w:id="130"/>
    </w:p>
    <w:p w:rsidR="00D6754D" w:rsidRPr="00922909" w:rsidRDefault="00D6754D" w:rsidP="00D6754D">
      <w:pPr>
        <w:pStyle w:val="afb"/>
      </w:pPr>
      <w:r w:rsidRPr="00922909">
        <w:t>Для начала работы с</w:t>
      </w:r>
      <w:r w:rsidR="008D49FE" w:rsidRPr="00922909">
        <w:t xml:space="preserve"> авт</w:t>
      </w:r>
      <w:r w:rsidR="009419EA" w:rsidRPr="00922909">
        <w:t>оматизированной системой моделирования дорожного движения на перекрестке с круговым движением</w:t>
      </w:r>
      <w:r w:rsidRPr="00922909">
        <w:t xml:space="preserve"> необходимо</w:t>
      </w:r>
      <w:r w:rsidR="009419EA" w:rsidRPr="00922909">
        <w:t xml:space="preserve"> запустить приложение</w:t>
      </w:r>
      <w:r w:rsidRPr="00922909">
        <w:t xml:space="preserve"> двойным </w:t>
      </w:r>
      <w:r w:rsidR="00721A2B" w:rsidRPr="00922909">
        <w:t>щелчком по</w:t>
      </w:r>
      <w:r w:rsidR="009419EA" w:rsidRPr="00922909">
        <w:t xml:space="preserve"> ярлыку рабочего стола RoadRingSim или по файлу RoadRingSim.exe.</w:t>
      </w:r>
    </w:p>
    <w:p w:rsidR="00D6754D" w:rsidRPr="00922909" w:rsidRDefault="00D6754D" w:rsidP="00D6754D">
      <w:pPr>
        <w:pStyle w:val="afb"/>
      </w:pPr>
      <w:r w:rsidRPr="00922909">
        <w:t xml:space="preserve">После запуска </w:t>
      </w:r>
      <w:r w:rsidR="008D49FE" w:rsidRPr="00922909">
        <w:t>системы</w:t>
      </w:r>
      <w:r w:rsidRPr="00922909">
        <w:t xml:space="preserve"> откроется окно, предназначенное для авторизации пользователей (рисунок Б.2). </w:t>
      </w:r>
      <w:r w:rsidR="009419EA" w:rsidRPr="00922909">
        <w:t>Логины</w:t>
      </w:r>
      <w:r w:rsidR="00721A2B">
        <w:t xml:space="preserve"> и пароли устанавливаются суперп</w:t>
      </w:r>
      <w:r w:rsidR="009419EA" w:rsidRPr="00922909">
        <w:t>ользователем.</w:t>
      </w:r>
    </w:p>
    <w:p w:rsidR="00D6754D" w:rsidRPr="00922909" w:rsidRDefault="009419EA" w:rsidP="00D6754D">
      <w:pPr>
        <w:pStyle w:val="aff"/>
      </w:pPr>
      <w:r w:rsidRPr="00922909">
        <w:rPr>
          <w:noProof/>
        </w:rPr>
        <w:drawing>
          <wp:inline distT="0" distB="0" distL="0" distR="0" wp14:anchorId="66709021" wp14:editId="01B9A6C0">
            <wp:extent cx="3886200" cy="17049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4D" w:rsidRPr="00922909" w:rsidRDefault="00D6754D" w:rsidP="00D6754D">
      <w:pPr>
        <w:pStyle w:val="aff"/>
      </w:pPr>
      <w:r w:rsidRPr="00922909">
        <w:t>Рисунок Б.2 – Форма авторизации пользователей</w:t>
      </w:r>
    </w:p>
    <w:p w:rsidR="00D6754D" w:rsidRPr="00922909" w:rsidRDefault="00D6754D" w:rsidP="00D6754D">
      <w:pPr>
        <w:pStyle w:val="afb"/>
      </w:pPr>
      <w:r w:rsidRPr="00922909">
        <w:t xml:space="preserve">В случае неверно указанных данных, </w:t>
      </w:r>
      <w:r w:rsidR="008D49FE" w:rsidRPr="00922909">
        <w:t>система</w:t>
      </w:r>
      <w:r w:rsidRPr="00922909">
        <w:t xml:space="preserve"> выведет сообщение об ошибке, форма которого представлена на рисунке Б.3, где, нажав кнопку «ОК», можно вернуться на форму авторизации и повторно ввести имя и пароль пользователя.</w:t>
      </w:r>
    </w:p>
    <w:p w:rsidR="00D6754D" w:rsidRPr="00922909" w:rsidRDefault="00364DC5" w:rsidP="00D6754D">
      <w:pPr>
        <w:pStyle w:val="aff"/>
      </w:pPr>
      <w:r w:rsidRPr="00922909">
        <w:rPr>
          <w:noProof/>
        </w:rPr>
        <w:drawing>
          <wp:inline distT="0" distB="0" distL="0" distR="0" wp14:anchorId="2CEE05E0" wp14:editId="18759207">
            <wp:extent cx="1885950" cy="18478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4D" w:rsidRPr="00922909" w:rsidRDefault="00D6754D" w:rsidP="00D6754D">
      <w:pPr>
        <w:pStyle w:val="aff"/>
      </w:pPr>
      <w:r w:rsidRPr="00922909">
        <w:t>Рисунок Б.3 – Сообщение об ошибке авторизации</w:t>
      </w:r>
    </w:p>
    <w:p w:rsidR="00514FBF" w:rsidRPr="00922909" w:rsidRDefault="00514FBF" w:rsidP="00D6754D">
      <w:pPr>
        <w:pStyle w:val="afb"/>
      </w:pPr>
    </w:p>
    <w:p w:rsidR="00514FBF" w:rsidRPr="00922909" w:rsidRDefault="00514FBF" w:rsidP="00D6754D">
      <w:pPr>
        <w:pStyle w:val="afb"/>
      </w:pPr>
    </w:p>
    <w:p w:rsidR="00514FBF" w:rsidRPr="00922909" w:rsidRDefault="00514FBF" w:rsidP="00514FBF">
      <w:pPr>
        <w:pStyle w:val="a3"/>
      </w:pPr>
      <w:r w:rsidRPr="00922909">
        <w:rPr>
          <w:lang w:val="ru-RU"/>
        </w:rPr>
        <w:lastRenderedPageBreak/>
        <w:t>Работа с моделями перекрестков</w:t>
      </w:r>
    </w:p>
    <w:p w:rsidR="00D6754D" w:rsidRPr="00922909" w:rsidRDefault="00D6754D" w:rsidP="00D6754D">
      <w:pPr>
        <w:pStyle w:val="afb"/>
      </w:pPr>
      <w:r w:rsidRPr="00922909">
        <w:t xml:space="preserve">После успешного прохождения авторизации, открывается окно выбора </w:t>
      </w:r>
      <w:r w:rsidR="00364DC5" w:rsidRPr="00922909">
        <w:t>модели перекрестка</w:t>
      </w:r>
      <w:r w:rsidRPr="00922909">
        <w:t xml:space="preserve">, </w:t>
      </w:r>
      <w:r w:rsidR="00364DC5" w:rsidRPr="00922909">
        <w:t xml:space="preserve">моделирование движения на котором будет </w:t>
      </w:r>
      <w:r w:rsidR="00721A2B" w:rsidRPr="00922909">
        <w:t>осуществляться (</w:t>
      </w:r>
      <w:r w:rsidRPr="00922909">
        <w:t>рисунок Б.4).</w:t>
      </w:r>
    </w:p>
    <w:p w:rsidR="00D6754D" w:rsidRPr="00922909" w:rsidRDefault="00364DC5" w:rsidP="00D6754D">
      <w:pPr>
        <w:pStyle w:val="aff"/>
      </w:pPr>
      <w:r w:rsidRPr="00922909">
        <w:rPr>
          <w:noProof/>
        </w:rPr>
        <w:drawing>
          <wp:inline distT="0" distB="0" distL="0" distR="0" wp14:anchorId="67A9C10D" wp14:editId="5B6E519A">
            <wp:extent cx="6120130" cy="21742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54D" w:rsidRPr="00922909" w:rsidRDefault="00D6754D" w:rsidP="00D6754D">
      <w:pPr>
        <w:pStyle w:val="aff"/>
      </w:pPr>
      <w:r w:rsidRPr="00922909">
        <w:t>Рисуно</w:t>
      </w:r>
      <w:r w:rsidR="00514FBF" w:rsidRPr="00922909">
        <w:t>к Б.4 – Окно выбора модели перекрестка</w:t>
      </w:r>
    </w:p>
    <w:p w:rsidR="00514FBF" w:rsidRPr="00922909" w:rsidRDefault="00514FBF" w:rsidP="00514FBF">
      <w:pPr>
        <w:pStyle w:val="aff"/>
        <w:jc w:val="left"/>
      </w:pPr>
      <w:r w:rsidRPr="00922909">
        <w:t xml:space="preserve">Для запуска моделирования </w:t>
      </w:r>
      <w:r w:rsidR="00721A2B" w:rsidRPr="00922909">
        <w:t>необходимо</w:t>
      </w:r>
      <w:r w:rsidRPr="00922909">
        <w:t xml:space="preserve"> выделить в списке нужную модели и нажать пункт меню «Запуск моделирования». В этом окне администратор имеет возможность управлять моделями (удалять, изменять, добавлять), а также перейти к управлению пользователями системы.</w:t>
      </w:r>
    </w:p>
    <w:p w:rsidR="00514FBF" w:rsidRPr="00922909" w:rsidRDefault="00482A43" w:rsidP="00514FBF">
      <w:pPr>
        <w:pStyle w:val="a3"/>
      </w:pPr>
      <w:r w:rsidRPr="00922909">
        <w:rPr>
          <w:lang w:val="ru-RU"/>
        </w:rPr>
        <w:t>Процесс моделирования</w:t>
      </w:r>
    </w:p>
    <w:p w:rsidR="00482A43" w:rsidRPr="00922909" w:rsidRDefault="00482A43" w:rsidP="00482A43">
      <w:pPr>
        <w:pStyle w:val="afb"/>
      </w:pPr>
      <w:r w:rsidRPr="00922909">
        <w:t xml:space="preserve">После запуска моделирования откроется окно процесса </w:t>
      </w:r>
      <w:r w:rsidR="00721A2B" w:rsidRPr="00922909">
        <w:t>моделирования</w:t>
      </w:r>
      <w:r w:rsidRPr="00922909">
        <w:t xml:space="preserve">. Большую часть окна занимает визуализация процесса моделирования. </w:t>
      </w:r>
      <w:r w:rsidR="00721A2B" w:rsidRPr="00922909">
        <w:t>Прямоугольники</w:t>
      </w:r>
      <w:r w:rsidRPr="00922909">
        <w:t xml:space="preserve"> разных цветов </w:t>
      </w:r>
      <w:r w:rsidR="00721A2B" w:rsidRPr="00922909">
        <w:t>являются</w:t>
      </w:r>
      <w:r w:rsidRPr="00922909">
        <w:t xml:space="preserve"> условным обозначением </w:t>
      </w:r>
      <w:r w:rsidR="00721A2B" w:rsidRPr="00922909">
        <w:t>автомобилей</w:t>
      </w:r>
      <w:r w:rsidRPr="00922909">
        <w:t>, квадраты разных цветов – обозначением пешеходов. В нижней части находится условное изображение сигнала светофора для автомобилей. Вдоль дороги располагаются дорожные знаки, смысл которых регламентируется в ПДД.</w:t>
      </w:r>
    </w:p>
    <w:p w:rsidR="00130102" w:rsidRPr="00922909" w:rsidRDefault="00130102" w:rsidP="00482A43">
      <w:pPr>
        <w:pStyle w:val="afb"/>
      </w:pPr>
      <w:r w:rsidRPr="00922909">
        <w:t xml:space="preserve">Слева находится панель </w:t>
      </w:r>
      <w:r w:rsidR="00721A2B" w:rsidRPr="00922909">
        <w:t>управления</w:t>
      </w:r>
      <w:r w:rsidRPr="00922909">
        <w:t xml:space="preserve"> моделированием: ползунок управления скоростью, кнопки запуска и приостановки моделирования.</w:t>
      </w:r>
    </w:p>
    <w:p w:rsidR="00482A43" w:rsidRPr="00922909" w:rsidRDefault="00482A43" w:rsidP="00482A43">
      <w:r w:rsidRPr="00922909">
        <w:rPr>
          <w:noProof/>
        </w:rPr>
        <w:lastRenderedPageBreak/>
        <w:drawing>
          <wp:inline distT="0" distB="0" distL="0" distR="0" wp14:anchorId="54BAA41A" wp14:editId="5C608CCF">
            <wp:extent cx="6120130" cy="46482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A43" w:rsidRPr="00922909" w:rsidRDefault="00482A43" w:rsidP="00482A43">
      <w:pPr>
        <w:pStyle w:val="aff"/>
      </w:pPr>
      <w:r w:rsidRPr="00922909">
        <w:t>Рисунок Б.5 – Окно моделирования</w:t>
      </w:r>
    </w:p>
    <w:p w:rsidR="00130102" w:rsidRPr="00922909" w:rsidRDefault="00130102" w:rsidP="00130102">
      <w:pPr>
        <w:pStyle w:val="afb"/>
      </w:pPr>
      <w:r w:rsidRPr="00922909">
        <w:t xml:space="preserve">Задание законов распределения автомобилей и </w:t>
      </w:r>
      <w:r w:rsidR="00721A2B" w:rsidRPr="00922909">
        <w:t>пешеходов</w:t>
      </w:r>
      <w:r w:rsidRPr="00922909">
        <w:t xml:space="preserve"> доступно для расширенных пользователей и администраторов (см. Б.4.4). После изменения вида закона и/или параметра необходимо зафиксировать эти изменения кнопкой «Задать».</w:t>
      </w:r>
    </w:p>
    <w:p w:rsidR="00482A43" w:rsidRPr="00922909" w:rsidRDefault="00130102" w:rsidP="00130102">
      <w:pPr>
        <w:pStyle w:val="afb"/>
      </w:pPr>
      <w:r w:rsidRPr="00922909">
        <w:t xml:space="preserve">При выборе нормального закона распределения Параметр 1 используется в качестве математического ожидания (среднего значения), а Параметр 2 – в качестве дисперсии. При выборе экспоненциального закона распределения учитывается только Параметр 1 и он играет роль интенсивности событий </w:t>
      </w:r>
      <w:r w:rsidR="00721A2B" w:rsidRPr="00922909">
        <w:t>появления</w:t>
      </w:r>
      <w:r w:rsidRPr="00922909">
        <w:t xml:space="preserve"> автомобилей/пешеходов. При выборе равномерного закона распределения интервалы времени между </w:t>
      </w:r>
      <w:r w:rsidR="00721A2B" w:rsidRPr="00922909">
        <w:t>появлением</w:t>
      </w:r>
      <w:r w:rsidRPr="00922909">
        <w:t xml:space="preserve"> новых автомобилей/пешеходов будут являться любым целым значением из </w:t>
      </w:r>
      <w:r w:rsidR="00721A2B" w:rsidRPr="00922909">
        <w:t>полуинтервала</w:t>
      </w:r>
      <w:r w:rsidRPr="00922909">
        <w:t xml:space="preserve">  [параметр 1, параметр 2) с равной вероятностью.</w:t>
      </w:r>
    </w:p>
    <w:p w:rsidR="00130102" w:rsidRPr="00922909" w:rsidRDefault="00130102" w:rsidP="00B77F98">
      <w:pPr>
        <w:pStyle w:val="afb"/>
      </w:pPr>
      <w:r w:rsidRPr="00922909">
        <w:t>Законы распределения определяют интервалы модельного модельного времени, а физическое время зависит от положения ползунка скорости модели</w:t>
      </w:r>
      <w:r w:rsidRPr="00922909">
        <w:lastRenderedPageBreak/>
        <w:t>рования и производительности</w:t>
      </w:r>
      <w:r w:rsidR="00B77F98" w:rsidRPr="00922909">
        <w:t xml:space="preserve"> ЭВМ.</w:t>
      </w:r>
      <w:r w:rsidR="00B428EB" w:rsidRPr="00922909">
        <w:t xml:space="preserve"> Значения, заданные в этом </w:t>
      </w:r>
      <w:r w:rsidR="00721A2B" w:rsidRPr="00922909">
        <w:t>окне,</w:t>
      </w:r>
      <w:r w:rsidR="00B428EB" w:rsidRPr="00922909">
        <w:t xml:space="preserve"> не фиксируются в базе данных, а действуют только на время текущего сеанса работы.</w:t>
      </w:r>
    </w:p>
    <w:p w:rsidR="00D6754D" w:rsidRPr="00922909" w:rsidRDefault="00D6754D" w:rsidP="00D6754D">
      <w:pPr>
        <w:pStyle w:val="a3"/>
        <w:ind w:hanging="11"/>
      </w:pPr>
      <w:r w:rsidRPr="00922909">
        <w:t>Разграничение прав доступа</w:t>
      </w:r>
    </w:p>
    <w:p w:rsidR="00364DC5" w:rsidRPr="00922909" w:rsidRDefault="00D6754D" w:rsidP="00364DC5">
      <w:pPr>
        <w:pStyle w:val="afb"/>
      </w:pPr>
      <w:r w:rsidRPr="00922909">
        <w:t xml:space="preserve">В системе организовано разграничение прав доступа. При входе в АИС необходимо ввести в </w:t>
      </w:r>
      <w:r w:rsidR="00364DC5" w:rsidRPr="00922909">
        <w:t>диалоговом окне логин и пароль. В системе имеется три пользовательские роли.</w:t>
      </w:r>
    </w:p>
    <w:p w:rsidR="00364DC5" w:rsidRPr="00922909" w:rsidRDefault="00364DC5" w:rsidP="00364DC5">
      <w:pPr>
        <w:pStyle w:val="afb"/>
      </w:pPr>
      <w:r w:rsidRPr="00922909">
        <w:t>Пользователь имеет возможность только запускать модел</w:t>
      </w:r>
      <w:r w:rsidR="00721A2B">
        <w:t>ирования без возможности измения</w:t>
      </w:r>
      <w:r w:rsidRPr="00922909">
        <w:t xml:space="preserve"> </w:t>
      </w:r>
      <w:r w:rsidR="00721A2B" w:rsidRPr="00922909">
        <w:t>каких-либо</w:t>
      </w:r>
      <w:r w:rsidRPr="00922909">
        <w:t xml:space="preserve"> параметров.</w:t>
      </w:r>
    </w:p>
    <w:p w:rsidR="00364DC5" w:rsidRPr="00922909" w:rsidRDefault="00364DC5" w:rsidP="00364DC5">
      <w:pPr>
        <w:pStyle w:val="afb"/>
      </w:pPr>
      <w:r w:rsidRPr="00922909">
        <w:t>Расширенный пользователь имеет дополнительную возможность изменять распределение автомобилей и пешеходов прямо во время моделирования.</w:t>
      </w:r>
    </w:p>
    <w:p w:rsidR="00364DC5" w:rsidRPr="00922909" w:rsidRDefault="00364DC5" w:rsidP="00364DC5">
      <w:pPr>
        <w:pStyle w:val="afb"/>
      </w:pPr>
      <w:r w:rsidRPr="00922909">
        <w:t xml:space="preserve">Суперпользователь имеет полный набор прав доступа. Помимо возможностей расширенного пользователей, имеет доступ к управлению пользователями и моделями перекрестков: созданию, изменению, удалению.  </w:t>
      </w:r>
    </w:p>
    <w:p w:rsidR="00B428EB" w:rsidRPr="00922909" w:rsidRDefault="00B428EB" w:rsidP="00F2008A">
      <w:pPr>
        <w:pStyle w:val="a3"/>
        <w:numPr>
          <w:ilvl w:val="0"/>
          <w:numId w:val="47"/>
        </w:numPr>
        <w:ind w:left="709" w:firstLine="0"/>
      </w:pPr>
      <w:r w:rsidRPr="00922909">
        <w:t>Описание основных действий</w:t>
      </w:r>
      <w:r w:rsidRPr="00922909">
        <w:rPr>
          <w:lang w:val="ru-RU"/>
        </w:rPr>
        <w:t xml:space="preserve"> суперпользователя</w:t>
      </w:r>
    </w:p>
    <w:p w:rsidR="00B428EB" w:rsidRPr="00922909" w:rsidRDefault="00B428EB" w:rsidP="00B428EB">
      <w:pPr>
        <w:pStyle w:val="a3"/>
        <w:ind w:hanging="11"/>
      </w:pPr>
      <w:r w:rsidRPr="00922909">
        <w:rPr>
          <w:lang w:val="ru-RU"/>
        </w:rPr>
        <w:t>Управления моделями перекрестков</w:t>
      </w:r>
    </w:p>
    <w:p w:rsidR="00B428EB" w:rsidRPr="00922909" w:rsidRDefault="00B428EB" w:rsidP="00B428EB">
      <w:pPr>
        <w:pStyle w:val="afb"/>
      </w:pPr>
      <w:r w:rsidRPr="00922909">
        <w:t>Для</w:t>
      </w:r>
      <w:r w:rsidR="00721A2B">
        <w:t xml:space="preserve"> суперп</w:t>
      </w:r>
      <w:r w:rsidRPr="00922909">
        <w:t>ользователя в окне выбора перекрестка доступны функции удаления, перекрестков, а также вызова окна создания и изменения модели перекрестка.</w:t>
      </w:r>
    </w:p>
    <w:p w:rsidR="00B428EB" w:rsidRPr="00922909" w:rsidRDefault="00B428EB" w:rsidP="00B428EB">
      <w:pPr>
        <w:pStyle w:val="afb"/>
      </w:pPr>
      <w:r w:rsidRPr="00922909">
        <w:t xml:space="preserve">В окне изменения модели перекрестка, Рисунок Б.6, доступно редактирование всех параметров модели. После нажатия кнопки изменить изменения </w:t>
      </w:r>
      <w:r w:rsidR="00721A2B" w:rsidRPr="00922909">
        <w:t>зафиксируется</w:t>
      </w:r>
      <w:r w:rsidRPr="00922909">
        <w:t xml:space="preserve"> в базе данных. Окно создания модели полностью аналогично. </w:t>
      </w:r>
    </w:p>
    <w:p w:rsidR="00B428EB" w:rsidRPr="00922909" w:rsidRDefault="00B428EB" w:rsidP="00B428EB">
      <w:pPr>
        <w:pStyle w:val="afb"/>
      </w:pPr>
      <w:r w:rsidRPr="00922909">
        <w:t xml:space="preserve"> </w:t>
      </w:r>
    </w:p>
    <w:p w:rsidR="00B428EB" w:rsidRPr="00922909" w:rsidRDefault="00B428EB" w:rsidP="00B428EB"/>
    <w:p w:rsidR="00B428EB" w:rsidRPr="00922909" w:rsidRDefault="00B428EB" w:rsidP="00B428EB">
      <w:pPr>
        <w:pStyle w:val="afb"/>
        <w:jc w:val="left"/>
      </w:pPr>
      <w:r w:rsidRPr="00922909">
        <w:rPr>
          <w:noProof/>
        </w:rPr>
        <w:lastRenderedPageBreak/>
        <w:drawing>
          <wp:inline distT="0" distB="0" distL="0" distR="0" wp14:anchorId="2B74D0CF" wp14:editId="0A9CD5AF">
            <wp:extent cx="6120130" cy="305625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EB" w:rsidRPr="00922909" w:rsidRDefault="00B428EB" w:rsidP="00B428EB">
      <w:pPr>
        <w:pStyle w:val="aff"/>
      </w:pPr>
      <w:r w:rsidRPr="00922909">
        <w:t>Рисунок Б.6 – Окно изменения модели перекрестка</w:t>
      </w:r>
    </w:p>
    <w:p w:rsidR="00B428EB" w:rsidRPr="00922909" w:rsidRDefault="00B428EB" w:rsidP="00B428EB">
      <w:pPr>
        <w:pStyle w:val="afb"/>
      </w:pPr>
      <w:r w:rsidRPr="00922909">
        <w:t>Если один из параметров при создании или измен</w:t>
      </w:r>
      <w:r w:rsidR="00721A2B">
        <w:t>ен</w:t>
      </w:r>
      <w:r w:rsidRPr="00922909">
        <w:t>ии модели не будет задан, то появится сообщение об ошибке и незаполненные поля будут обозначены красным восклицательным знаком, рисунок Б.7.</w:t>
      </w:r>
    </w:p>
    <w:p w:rsidR="005C7A5D" w:rsidRPr="00922909" w:rsidRDefault="00B428EB" w:rsidP="005C7A5D">
      <w:pPr>
        <w:pStyle w:val="aff"/>
      </w:pPr>
      <w:r w:rsidRPr="00922909">
        <w:rPr>
          <w:noProof/>
        </w:rPr>
        <w:drawing>
          <wp:inline distT="0" distB="0" distL="0" distR="0" wp14:anchorId="67A4CC54" wp14:editId="13D8A9CA">
            <wp:extent cx="6120130" cy="306387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EB" w:rsidRPr="00922909" w:rsidRDefault="00B428EB" w:rsidP="00B428EB">
      <w:pPr>
        <w:pStyle w:val="aff"/>
      </w:pPr>
      <w:r w:rsidRPr="00922909">
        <w:t>Рисунок Б.7 – Ошибка при работе с моделями перекрестков</w:t>
      </w:r>
    </w:p>
    <w:p w:rsidR="00B428EB" w:rsidRPr="00922909" w:rsidRDefault="00B428EB" w:rsidP="00F2008A">
      <w:pPr>
        <w:pStyle w:val="a3"/>
        <w:numPr>
          <w:ilvl w:val="1"/>
          <w:numId w:val="53"/>
        </w:numPr>
      </w:pPr>
      <w:r w:rsidRPr="00922909">
        <w:rPr>
          <w:lang w:val="ru-RU"/>
        </w:rPr>
        <w:t>Управления пользователями</w:t>
      </w:r>
    </w:p>
    <w:p w:rsidR="00B428EB" w:rsidRPr="00922909" w:rsidRDefault="00B428EB" w:rsidP="00B428EB">
      <w:pPr>
        <w:pStyle w:val="afb"/>
      </w:pPr>
      <w:r w:rsidRPr="00922909">
        <w:t>Суперпользователь имеет возможность управлять зарегистрированными в системе пользователями. Для этог</w:t>
      </w:r>
      <w:r w:rsidR="00721A2B">
        <w:t>о</w:t>
      </w:r>
      <w:r w:rsidRPr="00922909">
        <w:t xml:space="preserve"> в окне выбора модели перекрестка необходимо выбрать пункт меню «Управление пользователями»</w:t>
      </w:r>
      <w:r w:rsidR="00633A93" w:rsidRPr="00922909">
        <w:t>.</w:t>
      </w:r>
    </w:p>
    <w:p w:rsidR="00633A93" w:rsidRPr="00922909" w:rsidRDefault="00633A93" w:rsidP="00B428EB">
      <w:pPr>
        <w:pStyle w:val="afb"/>
      </w:pPr>
      <w:r w:rsidRPr="00922909">
        <w:lastRenderedPageBreak/>
        <w:t>Откроется окно менеджера пользователей, рисунок Б.7. В этом окне отображаются список существующих пользователей.</w:t>
      </w:r>
    </w:p>
    <w:p w:rsidR="00633A93" w:rsidRPr="00922909" w:rsidRDefault="00633A93" w:rsidP="00B428EB">
      <w:pPr>
        <w:pStyle w:val="afb"/>
      </w:pPr>
      <w:r w:rsidRPr="00922909">
        <w:rPr>
          <w:noProof/>
        </w:rPr>
        <w:drawing>
          <wp:inline distT="0" distB="0" distL="0" distR="0" wp14:anchorId="0EE6EA0D" wp14:editId="08D0850D">
            <wp:extent cx="5196840" cy="163894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14075" cy="164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A93" w:rsidRPr="00922909" w:rsidRDefault="00633A93" w:rsidP="00633A93">
      <w:pPr>
        <w:pStyle w:val="aff"/>
      </w:pPr>
      <w:r w:rsidRPr="00922909">
        <w:t>Рисунок Б.8 – Окно менеджера пользователей</w:t>
      </w:r>
    </w:p>
    <w:p w:rsidR="00633A93" w:rsidRPr="00922909" w:rsidRDefault="00633A93" w:rsidP="00633A93">
      <w:pPr>
        <w:pStyle w:val="afb"/>
      </w:pPr>
      <w:r w:rsidRPr="00922909">
        <w:t>Пункт меню изменить (добавить) открыв</w:t>
      </w:r>
      <w:r w:rsidR="00016379" w:rsidRPr="00922909">
        <w:t>ает окно редактора пользователя, рисунок Б.9.</w:t>
      </w:r>
    </w:p>
    <w:p w:rsidR="00B428EB" w:rsidRPr="00922909" w:rsidRDefault="00633A93" w:rsidP="005C7A5D">
      <w:pPr>
        <w:pStyle w:val="aff"/>
      </w:pPr>
      <w:r w:rsidRPr="00922909">
        <w:rPr>
          <w:noProof/>
        </w:rPr>
        <w:drawing>
          <wp:inline distT="0" distB="0" distL="0" distR="0" wp14:anchorId="2FFD9CD6" wp14:editId="71465BF5">
            <wp:extent cx="4259580" cy="2440993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265812" cy="244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A93" w:rsidRPr="00922909" w:rsidRDefault="00633A93" w:rsidP="00633A93">
      <w:pPr>
        <w:pStyle w:val="aff"/>
      </w:pPr>
      <w:r w:rsidRPr="00922909">
        <w:t>Рисунок Б.</w:t>
      </w:r>
      <w:r w:rsidR="00016379" w:rsidRPr="00922909">
        <w:t>9</w:t>
      </w:r>
      <w:r w:rsidRPr="00922909">
        <w:t xml:space="preserve"> – Окно редактора пользователя.</w:t>
      </w:r>
    </w:p>
    <w:p w:rsidR="00633A93" w:rsidRPr="00975E4E" w:rsidRDefault="00016379" w:rsidP="00016379">
      <w:pPr>
        <w:pStyle w:val="aff"/>
        <w:jc w:val="left"/>
      </w:pPr>
      <w:r w:rsidRPr="00922909">
        <w:t>В системе предусмотрена защита от удаления последнего администратора. Не допускается создавать пользователей с пустым логином и/или паролем и нескольких пользователей с одинаковым логином.</w:t>
      </w:r>
    </w:p>
    <w:sectPr w:rsidR="00633A93" w:rsidRPr="00975E4E" w:rsidSect="00450B42">
      <w:pgSz w:w="11906" w:h="16838"/>
      <w:pgMar w:top="1134" w:right="567" w:bottom="1134" w:left="170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3BD" w:rsidRDefault="002F63BD">
      <w:r>
        <w:separator/>
      </w:r>
    </w:p>
    <w:p w:rsidR="002F63BD" w:rsidRDefault="002F63BD"/>
    <w:p w:rsidR="002F63BD" w:rsidRDefault="002F63BD"/>
  </w:endnote>
  <w:endnote w:type="continuationSeparator" w:id="0">
    <w:p w:rsidR="002F63BD" w:rsidRDefault="002F63BD">
      <w:r>
        <w:continuationSeparator/>
      </w:r>
    </w:p>
    <w:p w:rsidR="002F63BD" w:rsidRDefault="002F63BD"/>
    <w:p w:rsidR="002F63BD" w:rsidRDefault="002F63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Pres Elite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0102" w:rsidRDefault="00130102" w:rsidP="00CA39F2">
    <w:pPr>
      <w:pStyle w:val="aff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6221D">
      <w:rPr>
        <w:noProof/>
      </w:rPr>
      <w:t>45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3BD" w:rsidRDefault="002F63BD">
      <w:r>
        <w:separator/>
      </w:r>
    </w:p>
    <w:p w:rsidR="002F63BD" w:rsidRDefault="002F63BD"/>
    <w:p w:rsidR="002F63BD" w:rsidRDefault="002F63BD"/>
  </w:footnote>
  <w:footnote w:type="continuationSeparator" w:id="0">
    <w:p w:rsidR="002F63BD" w:rsidRDefault="002F63BD">
      <w:r>
        <w:continuationSeparator/>
      </w:r>
    </w:p>
    <w:p w:rsidR="002F63BD" w:rsidRDefault="002F63BD"/>
    <w:p w:rsidR="002F63BD" w:rsidRDefault="002F63B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32F8BFE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80"/>
        </w:tabs>
        <w:ind w:left="1620" w:hanging="360"/>
      </w:pPr>
      <w:rPr>
        <w:rFonts w:ascii="Courier New" w:hAnsi="Courier New" w:cs="Courier New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  <w:rPr>
        <w:rFonts w:ascii="Courier New" w:hAnsi="Courier New" w:cs="Courier New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  <w:rPr>
        <w:rFonts w:ascii="Courier New" w:hAnsi="Courier New" w:cs="Courier New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Courier New" w:hAnsi="Courier New" w:cs="Courier New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  <w:rPr>
        <w:rFonts w:ascii="Courier New" w:hAnsi="Courier New" w:cs="Courier New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cs="Symbol"/>
        <w:sz w:val="20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F744BE"/>
    <w:multiLevelType w:val="hybridMultilevel"/>
    <w:tmpl w:val="E3B65D82"/>
    <w:lvl w:ilvl="0" w:tplc="04190001">
      <w:start w:val="1"/>
      <w:numFmt w:val="bullet"/>
      <w:pStyle w:val="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2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1427330"/>
    <w:multiLevelType w:val="hybridMultilevel"/>
    <w:tmpl w:val="E9F4E0DC"/>
    <w:lvl w:ilvl="0" w:tplc="2E3E6BB6">
      <w:start w:val="6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7DBADC8E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5B50E15"/>
    <w:multiLevelType w:val="hybridMultilevel"/>
    <w:tmpl w:val="09D46232"/>
    <w:lvl w:ilvl="0" w:tplc="EB70B7D6">
      <w:start w:val="1"/>
      <w:numFmt w:val="decimal"/>
      <w:pStyle w:val="a0"/>
      <w:lvlText w:val="1.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07B54AAE"/>
    <w:multiLevelType w:val="hybridMultilevel"/>
    <w:tmpl w:val="8B664476"/>
    <w:lvl w:ilvl="0" w:tplc="406CC33A">
      <w:start w:val="1"/>
      <w:numFmt w:val="decimal"/>
      <w:pStyle w:val="a1"/>
      <w:lvlText w:val="1.1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0A910454"/>
    <w:multiLevelType w:val="hybridMultilevel"/>
    <w:tmpl w:val="81AC2278"/>
    <w:lvl w:ilvl="0" w:tplc="04190001">
      <w:start w:val="1"/>
      <w:numFmt w:val="bullet"/>
      <w:pStyle w:val="MyHeadingLevel1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pStyle w:val="MYHEADING2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pStyle w:val="MyHeading3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E0216C0"/>
    <w:multiLevelType w:val="multilevel"/>
    <w:tmpl w:val="7CF8D716"/>
    <w:lvl w:ilvl="0">
      <w:start w:val="4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24" w:hanging="2160"/>
      </w:pPr>
      <w:rPr>
        <w:rFonts w:hint="default"/>
      </w:rPr>
    </w:lvl>
  </w:abstractNum>
  <w:abstractNum w:abstractNumId="13">
    <w:nsid w:val="1218519F"/>
    <w:multiLevelType w:val="multilevel"/>
    <w:tmpl w:val="D9FE8EEA"/>
    <w:styleLink w:val="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sz w:val="28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>
    <w:nsid w:val="129C169B"/>
    <w:multiLevelType w:val="singleLevel"/>
    <w:tmpl w:val="35D4703E"/>
    <w:lvl w:ilvl="0">
      <w:start w:val="9"/>
      <w:numFmt w:val="decimal"/>
      <w:pStyle w:val="MyNumberedList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</w:abstractNum>
  <w:abstractNum w:abstractNumId="15">
    <w:nsid w:val="14397152"/>
    <w:multiLevelType w:val="hybridMultilevel"/>
    <w:tmpl w:val="666EFF50"/>
    <w:lvl w:ilvl="0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7DBADC8E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tabs>
          <w:tab w:val="num" w:pos="3392"/>
        </w:tabs>
        <w:ind w:left="3392" w:hanging="360"/>
      </w:pPr>
      <w:rPr>
        <w:rFonts w:hint="default"/>
      </w:rPr>
    </w:lvl>
    <w:lvl w:ilvl="3" w:tplc="3626A006">
      <w:start w:val="1"/>
      <w:numFmt w:val="decimal"/>
      <w:lvlText w:val="%4"/>
      <w:lvlJc w:val="left"/>
      <w:pPr>
        <w:ind w:left="4112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832"/>
        </w:tabs>
        <w:ind w:left="4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552"/>
        </w:tabs>
        <w:ind w:left="5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272"/>
        </w:tabs>
        <w:ind w:left="6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992"/>
        </w:tabs>
        <w:ind w:left="6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712"/>
        </w:tabs>
        <w:ind w:left="7712" w:hanging="360"/>
      </w:pPr>
      <w:rPr>
        <w:rFonts w:ascii="Wingdings" w:hAnsi="Wingdings" w:hint="default"/>
      </w:rPr>
    </w:lvl>
  </w:abstractNum>
  <w:abstractNum w:abstractNumId="16">
    <w:nsid w:val="149E1EBE"/>
    <w:multiLevelType w:val="multilevel"/>
    <w:tmpl w:val="4D68256C"/>
    <w:lvl w:ilvl="0">
      <w:start w:val="1"/>
      <w:numFmt w:val="decimal"/>
      <w:lvlText w:val="Б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3"/>
      <w:lvlText w:val="Б.%1.%2"/>
      <w:lvlJc w:val="left"/>
      <w:pPr>
        <w:ind w:left="720" w:hanging="360"/>
      </w:pPr>
      <w:rPr>
        <w:rFonts w:hint="default"/>
        <w:lang w:val="ru-RU"/>
      </w:rPr>
    </w:lvl>
    <w:lvl w:ilvl="2">
      <w:start w:val="1"/>
      <w:numFmt w:val="decimal"/>
      <w:lvlText w:val="Б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194364CD"/>
    <w:multiLevelType w:val="hybridMultilevel"/>
    <w:tmpl w:val="CF243258"/>
    <w:lvl w:ilvl="0" w:tplc="3F3A05B6">
      <w:start w:val="1"/>
      <w:numFmt w:val="decimal"/>
      <w:lvlText w:val="4.%1."/>
      <w:lvlJc w:val="left"/>
      <w:pPr>
        <w:tabs>
          <w:tab w:val="num" w:pos="1260"/>
        </w:tabs>
        <w:ind w:left="1361" w:hanging="46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A8336BF"/>
    <w:multiLevelType w:val="hybridMultilevel"/>
    <w:tmpl w:val="ACC0B73A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9">
    <w:nsid w:val="1F414872"/>
    <w:multiLevelType w:val="multilevel"/>
    <w:tmpl w:val="0A5CA4A6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lvlText w:val="Б.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Б.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0">
    <w:nsid w:val="2117198F"/>
    <w:multiLevelType w:val="singleLevel"/>
    <w:tmpl w:val="4642C7F6"/>
    <w:lvl w:ilvl="0">
      <w:start w:val="7"/>
      <w:numFmt w:val="decimal"/>
      <w:pStyle w:val="a4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szCs w:val="28"/>
        <w:u w:val="none"/>
      </w:rPr>
    </w:lvl>
  </w:abstractNum>
  <w:abstractNum w:abstractNumId="21">
    <w:nsid w:val="22165575"/>
    <w:multiLevelType w:val="multilevel"/>
    <w:tmpl w:val="FE2468A6"/>
    <w:styleLink w:val="a5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"/>
      <w:lvlJc w:val="left"/>
      <w:pPr>
        <w:tabs>
          <w:tab w:val="num" w:pos="1952"/>
        </w:tabs>
        <w:ind w:left="1952" w:hanging="360"/>
      </w:pPr>
      <w:rPr>
        <w:rFonts w:ascii="Symbol" w:hAnsi="Symbol" w:cs="Courier New" w:hint="default"/>
      </w:rPr>
    </w:lvl>
    <w:lvl w:ilvl="2">
      <w:start w:val="1"/>
      <w:numFmt w:val="bullet"/>
      <w:lvlText w:val=""/>
      <w:lvlJc w:val="left"/>
      <w:pPr>
        <w:tabs>
          <w:tab w:val="num" w:pos="2672"/>
        </w:tabs>
        <w:ind w:left="2672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392"/>
        </w:tabs>
        <w:ind w:left="33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12"/>
        </w:tabs>
        <w:ind w:left="41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32"/>
        </w:tabs>
        <w:ind w:left="48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52"/>
        </w:tabs>
        <w:ind w:left="55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72"/>
        </w:tabs>
        <w:ind w:left="62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92"/>
        </w:tabs>
        <w:ind w:left="6992" w:hanging="360"/>
      </w:pPr>
      <w:rPr>
        <w:rFonts w:ascii="Wingdings" w:hAnsi="Wingdings" w:hint="default"/>
      </w:rPr>
    </w:lvl>
  </w:abstractNum>
  <w:abstractNum w:abstractNumId="22">
    <w:nsid w:val="23BD5498"/>
    <w:multiLevelType w:val="multilevel"/>
    <w:tmpl w:val="525E7002"/>
    <w:lvl w:ilvl="0">
      <w:start w:val="1"/>
      <w:numFmt w:val="decimal"/>
      <w:pStyle w:val="12"/>
      <w:lvlText w:val="%1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Restart w:val="0"/>
      <w:lvlText w:val="%1.%2"/>
      <w:lvlJc w:val="left"/>
      <w:pPr>
        <w:tabs>
          <w:tab w:val="num" w:pos="340"/>
        </w:tabs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>
    <w:nsid w:val="2A983F76"/>
    <w:multiLevelType w:val="multilevel"/>
    <w:tmpl w:val="8904F70A"/>
    <w:lvl w:ilvl="0">
      <w:start w:val="1"/>
      <w:numFmt w:val="decimal"/>
      <w:pStyle w:val="a6"/>
      <w:lvlText w:val="%1"/>
      <w:lvlJc w:val="left"/>
      <w:pPr>
        <w:tabs>
          <w:tab w:val="num" w:pos="284"/>
        </w:tabs>
        <w:ind w:left="175" w:hanging="175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a7"/>
      <w:lvlText w:val="%1.%2"/>
      <w:lvlJc w:val="left"/>
      <w:pPr>
        <w:tabs>
          <w:tab w:val="num" w:pos="862"/>
        </w:tabs>
        <w:ind w:left="862" w:hanging="153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56"/>
        </w:tabs>
        <w:ind w:left="2356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923"/>
        </w:tabs>
        <w:ind w:left="292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850"/>
        </w:tabs>
        <w:ind w:left="385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777"/>
        </w:tabs>
        <w:ind w:left="4777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44"/>
        </w:tabs>
        <w:ind w:left="5344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71"/>
        </w:tabs>
        <w:ind w:left="6271" w:hanging="2160"/>
      </w:pPr>
      <w:rPr>
        <w:rFonts w:cs="Times New Roman" w:hint="default"/>
      </w:rPr>
    </w:lvl>
  </w:abstractNum>
  <w:abstractNum w:abstractNumId="24">
    <w:nsid w:val="2AA53CF1"/>
    <w:multiLevelType w:val="hybridMultilevel"/>
    <w:tmpl w:val="BCD0F37E"/>
    <w:lvl w:ilvl="0" w:tplc="04190003">
      <w:start w:val="1"/>
      <w:numFmt w:val="decimal"/>
      <w:lvlText w:val="%1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 w:tplc="7DBADC8E">
      <w:start w:val="1"/>
      <w:numFmt w:val="bullet"/>
      <w:lvlText w:val=""/>
      <w:lvlJc w:val="left"/>
      <w:pPr>
        <w:tabs>
          <w:tab w:val="num" w:pos="1997"/>
        </w:tabs>
        <w:ind w:left="199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637"/>
        </w:tabs>
        <w:ind w:left="163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57"/>
        </w:tabs>
        <w:ind w:left="235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77"/>
        </w:tabs>
        <w:ind w:left="307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97"/>
        </w:tabs>
        <w:ind w:left="379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517"/>
        </w:tabs>
        <w:ind w:left="451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237"/>
        </w:tabs>
        <w:ind w:left="523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57"/>
        </w:tabs>
        <w:ind w:left="5957" w:hanging="180"/>
      </w:pPr>
    </w:lvl>
  </w:abstractNum>
  <w:abstractNum w:abstractNumId="25">
    <w:nsid w:val="30850D5A"/>
    <w:multiLevelType w:val="multilevel"/>
    <w:tmpl w:val="628C22EC"/>
    <w:lvl w:ilvl="0">
      <w:start w:val="1"/>
      <w:numFmt w:val="decimal"/>
      <w:pStyle w:val="a8"/>
      <w:lvlText w:val="%1."/>
      <w:lvlJc w:val="left"/>
      <w:pPr>
        <w:tabs>
          <w:tab w:val="num" w:pos="1191"/>
        </w:tabs>
        <w:ind w:left="907" w:hanging="198"/>
      </w:pPr>
      <w:rPr>
        <w:rFonts w:hint="default"/>
      </w:rPr>
    </w:lvl>
    <w:lvl w:ilvl="1">
      <w:start w:val="1"/>
      <w:numFmt w:val="russianLower"/>
      <w:pStyle w:val="MyHeadinglevel0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8"/>
        </w:tabs>
        <w:ind w:left="199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26">
    <w:nsid w:val="32C15149"/>
    <w:multiLevelType w:val="hybridMultilevel"/>
    <w:tmpl w:val="B6AA43A8"/>
    <w:lvl w:ilvl="0" w:tplc="ACD4E100">
      <w:start w:val="1"/>
      <w:numFmt w:val="decimal"/>
      <w:lvlText w:val="5.%1."/>
      <w:lvlJc w:val="left"/>
      <w:pPr>
        <w:tabs>
          <w:tab w:val="num" w:pos="1239"/>
        </w:tabs>
        <w:ind w:left="1361" w:hanging="461"/>
      </w:pPr>
      <w:rPr>
        <w:rFonts w:hint="default"/>
      </w:rPr>
    </w:lvl>
    <w:lvl w:ilvl="1" w:tplc="7DBADC8E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A824356"/>
    <w:multiLevelType w:val="hybridMultilevel"/>
    <w:tmpl w:val="E84AF546"/>
    <w:lvl w:ilvl="0" w:tplc="FFFFFFFF">
      <w:start w:val="1"/>
      <w:numFmt w:val="decimal"/>
      <w:pStyle w:val="a9"/>
      <w:lvlText w:val="%1."/>
      <w:lvlJc w:val="left"/>
      <w:pPr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3B6673CB"/>
    <w:multiLevelType w:val="hybridMultilevel"/>
    <w:tmpl w:val="3DFEC284"/>
    <w:lvl w:ilvl="0" w:tplc="DC66E910">
      <w:start w:val="1"/>
      <w:numFmt w:val="bullet"/>
      <w:pStyle w:val="a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D1CC0D30">
      <w:start w:val="1"/>
      <w:numFmt w:val="bullet"/>
      <w:lvlText w:val="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3E3D6E54"/>
    <w:multiLevelType w:val="hybridMultilevel"/>
    <w:tmpl w:val="C83A0122"/>
    <w:lvl w:ilvl="0" w:tplc="C724514C">
      <w:start w:val="1"/>
      <w:numFmt w:val="decimal"/>
      <w:pStyle w:val="ab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40B517A5"/>
    <w:multiLevelType w:val="hybridMultilevel"/>
    <w:tmpl w:val="5E020D78"/>
    <w:lvl w:ilvl="0" w:tplc="FFFFFFFF">
      <w:start w:val="1"/>
      <w:numFmt w:val="bullet"/>
      <w:pStyle w:val="ac"/>
      <w:lvlText w:val=""/>
      <w:lvlJc w:val="left"/>
      <w:pPr>
        <w:ind w:left="1647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11F0EE7"/>
    <w:multiLevelType w:val="hybridMultilevel"/>
    <w:tmpl w:val="8556DA0E"/>
    <w:lvl w:ilvl="0" w:tplc="9B188D72">
      <w:start w:val="1"/>
      <w:numFmt w:val="bullet"/>
      <w:pStyle w:val="3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32">
    <w:nsid w:val="4161690B"/>
    <w:multiLevelType w:val="hybridMultilevel"/>
    <w:tmpl w:val="21A6421E"/>
    <w:lvl w:ilvl="0" w:tplc="8FD672CC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2945C13"/>
    <w:multiLevelType w:val="hybridMultilevel"/>
    <w:tmpl w:val="13B08BCC"/>
    <w:lvl w:ilvl="0" w:tplc="FAC89692">
      <w:start w:val="1"/>
      <w:numFmt w:val="bullet"/>
      <w:pStyle w:val="3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491977F7"/>
    <w:multiLevelType w:val="hybridMultilevel"/>
    <w:tmpl w:val="5516B6CC"/>
    <w:lvl w:ilvl="0" w:tplc="003EA67C">
      <w:start w:val="1"/>
      <w:numFmt w:val="bullet"/>
      <w:pStyle w:val="ad"/>
      <w:lvlText w:val=""/>
      <w:lvlJc w:val="left"/>
      <w:pPr>
        <w:ind w:left="1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4B8732A5"/>
    <w:multiLevelType w:val="hybridMultilevel"/>
    <w:tmpl w:val="38F208F0"/>
    <w:lvl w:ilvl="0" w:tplc="FFFFFFFF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</w:lvl>
    <w:lvl w:ilvl="1" w:tplc="FFFFFFFF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36">
    <w:nsid w:val="514A3C93"/>
    <w:multiLevelType w:val="singleLevel"/>
    <w:tmpl w:val="06D207E8"/>
    <w:lvl w:ilvl="0">
      <w:start w:val="6"/>
      <w:numFmt w:val="decimal"/>
      <w:pStyle w:val="ae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</w:abstractNum>
  <w:abstractNum w:abstractNumId="37">
    <w:nsid w:val="518116A7"/>
    <w:multiLevelType w:val="hybridMultilevel"/>
    <w:tmpl w:val="C0D08C7A"/>
    <w:lvl w:ilvl="0" w:tplc="CB40E1F6">
      <w:start w:val="1"/>
      <w:numFmt w:val="decimal"/>
      <w:lvlText w:val="2.%1."/>
      <w:lvlJc w:val="left"/>
      <w:pPr>
        <w:tabs>
          <w:tab w:val="num" w:pos="1190"/>
        </w:tabs>
        <w:ind w:left="1369" w:hanging="518"/>
      </w:pPr>
      <w:rPr>
        <w:rFonts w:hint="default"/>
      </w:rPr>
    </w:lvl>
    <w:lvl w:ilvl="1" w:tplc="7DBADC8E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8">
    <w:nsid w:val="525661BD"/>
    <w:multiLevelType w:val="hybridMultilevel"/>
    <w:tmpl w:val="AF90CE36"/>
    <w:lvl w:ilvl="0" w:tplc="DE1089C4">
      <w:start w:val="5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>
    <w:nsid w:val="545F0EFE"/>
    <w:multiLevelType w:val="multilevel"/>
    <w:tmpl w:val="86FCE8D2"/>
    <w:lvl w:ilvl="0">
      <w:start w:val="1"/>
      <w:numFmt w:val="decimal"/>
      <w:pStyle w:val="215"/>
      <w:lvlText w:val="%1."/>
      <w:lvlJc w:val="left"/>
      <w:pPr>
        <w:tabs>
          <w:tab w:val="num" w:pos="964"/>
        </w:tabs>
        <w:ind w:left="964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58ED4F44"/>
    <w:multiLevelType w:val="multilevel"/>
    <w:tmpl w:val="023C28E0"/>
    <w:lvl w:ilvl="0">
      <w:start w:val="3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24" w:hanging="2160"/>
      </w:pPr>
      <w:rPr>
        <w:rFonts w:hint="default"/>
      </w:rPr>
    </w:lvl>
  </w:abstractNum>
  <w:abstractNum w:abstractNumId="41">
    <w:nsid w:val="59A2523B"/>
    <w:multiLevelType w:val="hybridMultilevel"/>
    <w:tmpl w:val="D23CCD80"/>
    <w:lvl w:ilvl="0" w:tplc="04190003">
      <w:start w:val="1"/>
      <w:numFmt w:val="decimal"/>
      <w:pStyle w:val="DiplomTextVved"/>
      <w:lvlText w:val="%1."/>
      <w:lvlJc w:val="left"/>
      <w:pPr>
        <w:tabs>
          <w:tab w:val="num" w:pos="1495"/>
        </w:tabs>
        <w:ind w:left="1495" w:hanging="360"/>
      </w:pPr>
    </w:lvl>
    <w:lvl w:ilvl="1" w:tplc="04190003">
      <w:start w:val="1"/>
      <w:numFmt w:val="decimal"/>
      <w:lvlText w:val="%2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2">
    <w:nsid w:val="5D584215"/>
    <w:multiLevelType w:val="hybridMultilevel"/>
    <w:tmpl w:val="D85E4692"/>
    <w:lvl w:ilvl="0" w:tplc="B19AEDC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0B01610"/>
    <w:multiLevelType w:val="hybridMultilevel"/>
    <w:tmpl w:val="44562746"/>
    <w:lvl w:ilvl="0" w:tplc="FFFFFFFF">
      <w:start w:val="1"/>
      <w:numFmt w:val="bullet"/>
      <w:pStyle w:val="af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61385E67"/>
    <w:multiLevelType w:val="multilevel"/>
    <w:tmpl w:val="D07A71EE"/>
    <w:lvl w:ilvl="0">
      <w:start w:val="1"/>
      <w:numFmt w:val="bullet"/>
      <w:pStyle w:val="af0"/>
      <w:lvlText w:val=""/>
      <w:lvlJc w:val="left"/>
      <w:pPr>
        <w:tabs>
          <w:tab w:val="num" w:pos="757"/>
        </w:tabs>
        <w:ind w:left="737" w:hanging="340"/>
      </w:pPr>
      <w:rPr>
        <w:rFonts w:ascii="Wingdings" w:hAnsi="Wingdings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5">
    <w:nsid w:val="61623231"/>
    <w:multiLevelType w:val="multilevel"/>
    <w:tmpl w:val="DE3EA9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10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af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6">
    <w:nsid w:val="62120D64"/>
    <w:multiLevelType w:val="multilevel"/>
    <w:tmpl w:val="B4D8399E"/>
    <w:lvl w:ilvl="0">
      <w:start w:val="1"/>
      <w:numFmt w:val="decimal"/>
      <w:pStyle w:val="af2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59"/>
        </w:tabs>
        <w:ind w:left="1359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007"/>
        </w:tabs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47">
    <w:nsid w:val="65220490"/>
    <w:multiLevelType w:val="multilevel"/>
    <w:tmpl w:val="4B08ECC8"/>
    <w:lvl w:ilvl="0">
      <w:start w:val="2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7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62" w:hanging="7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40" w:hanging="2160"/>
      </w:pPr>
      <w:rPr>
        <w:rFonts w:hint="default"/>
      </w:rPr>
    </w:lvl>
  </w:abstractNum>
  <w:abstractNum w:abstractNumId="48">
    <w:nsid w:val="66BB5C35"/>
    <w:multiLevelType w:val="multilevel"/>
    <w:tmpl w:val="E47ADCE4"/>
    <w:lvl w:ilvl="0">
      <w:start w:val="1"/>
      <w:numFmt w:val="decimal"/>
      <w:lvlText w:val="%1"/>
      <w:lvlJc w:val="left"/>
      <w:pPr>
        <w:tabs>
          <w:tab w:val="num" w:pos="1637"/>
        </w:tabs>
        <w:ind w:left="163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97"/>
        </w:tabs>
        <w:ind w:left="1997" w:hanging="360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1637"/>
        </w:tabs>
        <w:ind w:left="163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357"/>
        </w:tabs>
        <w:ind w:left="235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077"/>
        </w:tabs>
        <w:ind w:left="307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797"/>
        </w:tabs>
        <w:ind w:left="379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17"/>
        </w:tabs>
        <w:ind w:left="451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237"/>
        </w:tabs>
        <w:ind w:left="523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957"/>
        </w:tabs>
        <w:ind w:left="5957" w:hanging="180"/>
      </w:pPr>
      <w:rPr>
        <w:rFonts w:hint="default"/>
      </w:rPr>
    </w:lvl>
  </w:abstractNum>
  <w:abstractNum w:abstractNumId="49">
    <w:nsid w:val="672A7180"/>
    <w:multiLevelType w:val="multilevel"/>
    <w:tmpl w:val="88BE4BC8"/>
    <w:lvl w:ilvl="0">
      <w:start w:val="1"/>
      <w:numFmt w:val="decimal"/>
      <w:pStyle w:val="af3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lvlText w:val="А.%2:"/>
      <w:lvlJc w:val="left"/>
      <w:pPr>
        <w:tabs>
          <w:tab w:val="num" w:pos="1072"/>
        </w:tabs>
        <w:ind w:left="1072" w:hanging="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9"/>
        </w:tabs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09"/>
        </w:tabs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0">
    <w:nsid w:val="69EA752E"/>
    <w:multiLevelType w:val="hybridMultilevel"/>
    <w:tmpl w:val="700E49CE"/>
    <w:lvl w:ilvl="0" w:tplc="F9EA0B04">
      <w:start w:val="1"/>
      <w:numFmt w:val="decimal"/>
      <w:lvlText w:val="3.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71257B2F"/>
    <w:multiLevelType w:val="hybridMultilevel"/>
    <w:tmpl w:val="7DA0FC5A"/>
    <w:lvl w:ilvl="0" w:tplc="FE2ED6E8">
      <w:start w:val="1776"/>
      <w:numFmt w:val="bullet"/>
      <w:pStyle w:val="af4"/>
      <w:lvlText w:val="−"/>
      <w:lvlJc w:val="left"/>
      <w:pPr>
        <w:ind w:left="1440" w:hanging="360"/>
      </w:pPr>
      <w:rPr>
        <w:rFonts w:ascii="Times New Roman" w:hAnsi="Times New Roman" w:cs="Times New Roman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71D127BC"/>
    <w:multiLevelType w:val="hybridMultilevel"/>
    <w:tmpl w:val="3076A952"/>
    <w:lvl w:ilvl="0" w:tplc="B19AEDCE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3">
    <w:nsid w:val="74897780"/>
    <w:multiLevelType w:val="hybridMultilevel"/>
    <w:tmpl w:val="72627556"/>
    <w:lvl w:ilvl="0" w:tplc="CF28F1EE">
      <w:start w:val="1"/>
      <w:numFmt w:val="decimal"/>
      <w:lvlText w:val="1.%1."/>
      <w:lvlJc w:val="left"/>
      <w:pPr>
        <w:tabs>
          <w:tab w:val="num" w:pos="1239"/>
        </w:tabs>
        <w:ind w:left="1361" w:hanging="461"/>
      </w:pPr>
      <w:rPr>
        <w:rFonts w:hint="default"/>
      </w:rPr>
    </w:lvl>
    <w:lvl w:ilvl="1" w:tplc="7DBADC8E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4">
    <w:nsid w:val="76C23633"/>
    <w:multiLevelType w:val="multilevel"/>
    <w:tmpl w:val="B06E0B60"/>
    <w:lvl w:ilvl="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509" w:hanging="37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2061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628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835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3402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60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4176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743" w:hanging="2160"/>
      </w:pPr>
      <w:rPr>
        <w:rFonts w:hint="default"/>
        <w:b w:val="0"/>
      </w:rPr>
    </w:lvl>
  </w:abstractNum>
  <w:abstractNum w:abstractNumId="55">
    <w:nsid w:val="7A043D12"/>
    <w:multiLevelType w:val="hybridMultilevel"/>
    <w:tmpl w:val="2D6A83FC"/>
    <w:lvl w:ilvl="0" w:tplc="FFFFFFFF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56">
    <w:nsid w:val="7A8D4469"/>
    <w:multiLevelType w:val="singleLevel"/>
    <w:tmpl w:val="8A8E02E8"/>
    <w:lvl w:ilvl="0">
      <w:start w:val="3"/>
      <w:numFmt w:val="decimal"/>
      <w:pStyle w:val="af5"/>
      <w:lvlText w:val="%1. 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8"/>
        <w:szCs w:val="28"/>
        <w:u w:val="none"/>
      </w:rPr>
    </w:lvl>
  </w:abstractNum>
  <w:abstractNum w:abstractNumId="57">
    <w:nsid w:val="7C244E77"/>
    <w:multiLevelType w:val="multilevel"/>
    <w:tmpl w:val="03C6221A"/>
    <w:lvl w:ilvl="0">
      <w:start w:val="1"/>
      <w:numFmt w:val="decimal"/>
      <w:pStyle w:val="af6"/>
      <w:lvlText w:val="А%1:"/>
      <w:lvlJc w:val="left"/>
      <w:pPr>
        <w:tabs>
          <w:tab w:val="num" w:pos="1080"/>
        </w:tabs>
        <w:ind w:left="1304" w:hanging="584"/>
      </w:pPr>
      <w:rPr>
        <w:rFonts w:hint="default"/>
      </w:rPr>
    </w:lvl>
    <w:lvl w:ilvl="1">
      <w:start w:val="1"/>
      <w:numFmt w:val="decimal"/>
      <w:lvlText w:val="А%1.%2.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num w:numId="1">
    <w:abstractNumId w:val="21"/>
  </w:num>
  <w:num w:numId="2">
    <w:abstractNumId w:val="13"/>
  </w:num>
  <w:num w:numId="3">
    <w:abstractNumId w:val="57"/>
  </w:num>
  <w:num w:numId="4">
    <w:abstractNumId w:val="0"/>
  </w:num>
  <w:num w:numId="5">
    <w:abstractNumId w:val="49"/>
  </w:num>
  <w:num w:numId="6">
    <w:abstractNumId w:val="35"/>
  </w:num>
  <w:num w:numId="7">
    <w:abstractNumId w:val="54"/>
  </w:num>
  <w:num w:numId="8">
    <w:abstractNumId w:val="20"/>
  </w:num>
  <w:num w:numId="9">
    <w:abstractNumId w:val="18"/>
  </w:num>
  <w:num w:numId="10">
    <w:abstractNumId w:val="53"/>
  </w:num>
  <w:num w:numId="11">
    <w:abstractNumId w:val="37"/>
  </w:num>
  <w:num w:numId="12">
    <w:abstractNumId w:val="40"/>
  </w:num>
  <w:num w:numId="13">
    <w:abstractNumId w:val="17"/>
  </w:num>
  <w:num w:numId="14">
    <w:abstractNumId w:val="38"/>
  </w:num>
  <w:num w:numId="15">
    <w:abstractNumId w:val="26"/>
  </w:num>
  <w:num w:numId="16">
    <w:abstractNumId w:val="15"/>
  </w:num>
  <w:num w:numId="17">
    <w:abstractNumId w:val="12"/>
  </w:num>
  <w:num w:numId="18">
    <w:abstractNumId w:val="50"/>
  </w:num>
  <w:num w:numId="19">
    <w:abstractNumId w:val="8"/>
  </w:num>
  <w:num w:numId="20">
    <w:abstractNumId w:val="55"/>
  </w:num>
  <w:num w:numId="21">
    <w:abstractNumId w:val="24"/>
  </w:num>
  <w:num w:numId="22">
    <w:abstractNumId w:val="56"/>
  </w:num>
  <w:num w:numId="23">
    <w:abstractNumId w:val="36"/>
  </w:num>
  <w:num w:numId="24">
    <w:abstractNumId w:val="14"/>
    <w:lvlOverride w:ilvl="0">
      <w:lvl w:ilvl="0">
        <w:start w:val="1"/>
        <w:numFmt w:val="decimal"/>
        <w:pStyle w:val="MyNumberedList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8"/>
          <w:szCs w:val="28"/>
          <w:u w:val="none"/>
        </w:rPr>
      </w:lvl>
    </w:lvlOverride>
  </w:num>
  <w:num w:numId="25">
    <w:abstractNumId w:val="51"/>
  </w:num>
  <w:num w:numId="26">
    <w:abstractNumId w:val="11"/>
  </w:num>
  <w:num w:numId="27">
    <w:abstractNumId w:val="7"/>
  </w:num>
  <w:num w:numId="28">
    <w:abstractNumId w:val="33"/>
  </w:num>
  <w:num w:numId="29">
    <w:abstractNumId w:val="34"/>
  </w:num>
  <w:num w:numId="30">
    <w:abstractNumId w:val="44"/>
  </w:num>
  <w:num w:numId="31">
    <w:abstractNumId w:val="27"/>
  </w:num>
  <w:num w:numId="32">
    <w:abstractNumId w:val="43"/>
  </w:num>
  <w:num w:numId="33">
    <w:abstractNumId w:val="25"/>
  </w:num>
  <w:num w:numId="34">
    <w:abstractNumId w:val="30"/>
  </w:num>
  <w:num w:numId="35">
    <w:abstractNumId w:val="41"/>
  </w:num>
  <w:num w:numId="36">
    <w:abstractNumId w:val="9"/>
  </w:num>
  <w:num w:numId="37">
    <w:abstractNumId w:val="10"/>
  </w:num>
  <w:num w:numId="38">
    <w:abstractNumId w:val="45"/>
  </w:num>
  <w:num w:numId="39">
    <w:abstractNumId w:val="23"/>
  </w:num>
  <w:num w:numId="40">
    <w:abstractNumId w:val="31"/>
  </w:num>
  <w:num w:numId="41">
    <w:abstractNumId w:val="46"/>
  </w:num>
  <w:num w:numId="42">
    <w:abstractNumId w:val="39"/>
  </w:num>
  <w:num w:numId="43">
    <w:abstractNumId w:val="22"/>
  </w:num>
  <w:num w:numId="44">
    <w:abstractNumId w:val="28"/>
  </w:num>
  <w:num w:numId="45">
    <w:abstractNumId w:val="29"/>
  </w:num>
  <w:num w:numId="46">
    <w:abstractNumId w:val="48"/>
  </w:num>
  <w:num w:numId="47">
    <w:abstractNumId w:val="16"/>
  </w:num>
  <w:num w:numId="48">
    <w:abstractNumId w:val="42"/>
  </w:num>
  <w:num w:numId="49">
    <w:abstractNumId w:val="52"/>
  </w:num>
  <w:num w:numId="50">
    <w:abstractNumId w:val="47"/>
  </w:num>
  <w:num w:numId="51">
    <w:abstractNumId w:val="32"/>
  </w:num>
  <w:num w:numId="52">
    <w:abstractNumId w:val="19"/>
  </w:num>
  <w:num w:numId="5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4BCC"/>
    <w:rsid w:val="00000693"/>
    <w:rsid w:val="00000F04"/>
    <w:rsid w:val="0000108E"/>
    <w:rsid w:val="00006FF0"/>
    <w:rsid w:val="00010DFF"/>
    <w:rsid w:val="00011854"/>
    <w:rsid w:val="000136DB"/>
    <w:rsid w:val="00016379"/>
    <w:rsid w:val="00016FBE"/>
    <w:rsid w:val="000202ED"/>
    <w:rsid w:val="00020D46"/>
    <w:rsid w:val="00021CF9"/>
    <w:rsid w:val="000252FE"/>
    <w:rsid w:val="00026AAD"/>
    <w:rsid w:val="00030765"/>
    <w:rsid w:val="000365B3"/>
    <w:rsid w:val="00036ED6"/>
    <w:rsid w:val="00041052"/>
    <w:rsid w:val="000415FC"/>
    <w:rsid w:val="00042673"/>
    <w:rsid w:val="000439C8"/>
    <w:rsid w:val="00044E31"/>
    <w:rsid w:val="000506F1"/>
    <w:rsid w:val="000517C9"/>
    <w:rsid w:val="000531BB"/>
    <w:rsid w:val="000533FD"/>
    <w:rsid w:val="00054547"/>
    <w:rsid w:val="0005546F"/>
    <w:rsid w:val="00056CDE"/>
    <w:rsid w:val="00056EC3"/>
    <w:rsid w:val="00057E6A"/>
    <w:rsid w:val="00065783"/>
    <w:rsid w:val="0007097A"/>
    <w:rsid w:val="00070F9A"/>
    <w:rsid w:val="00072342"/>
    <w:rsid w:val="000728A9"/>
    <w:rsid w:val="00072C17"/>
    <w:rsid w:val="00073399"/>
    <w:rsid w:val="00076A2B"/>
    <w:rsid w:val="00086CA3"/>
    <w:rsid w:val="0009223D"/>
    <w:rsid w:val="00092EE8"/>
    <w:rsid w:val="000978E1"/>
    <w:rsid w:val="00097AD4"/>
    <w:rsid w:val="00097E73"/>
    <w:rsid w:val="000A1BF6"/>
    <w:rsid w:val="000A1CC4"/>
    <w:rsid w:val="000A1E87"/>
    <w:rsid w:val="000A3AB1"/>
    <w:rsid w:val="000A7270"/>
    <w:rsid w:val="000A7EDE"/>
    <w:rsid w:val="000B03E2"/>
    <w:rsid w:val="000B0AC6"/>
    <w:rsid w:val="000B12BD"/>
    <w:rsid w:val="000B1891"/>
    <w:rsid w:val="000B4524"/>
    <w:rsid w:val="000B6509"/>
    <w:rsid w:val="000C19BA"/>
    <w:rsid w:val="000C5A97"/>
    <w:rsid w:val="000C6291"/>
    <w:rsid w:val="000C640E"/>
    <w:rsid w:val="000C6740"/>
    <w:rsid w:val="000D07B3"/>
    <w:rsid w:val="000D1D40"/>
    <w:rsid w:val="000D275A"/>
    <w:rsid w:val="000D3078"/>
    <w:rsid w:val="000D32D9"/>
    <w:rsid w:val="000D3F95"/>
    <w:rsid w:val="000D7910"/>
    <w:rsid w:val="000E43B7"/>
    <w:rsid w:val="000E517B"/>
    <w:rsid w:val="000E6A33"/>
    <w:rsid w:val="000F2142"/>
    <w:rsid w:val="000F36BF"/>
    <w:rsid w:val="000F6E99"/>
    <w:rsid w:val="00103CCD"/>
    <w:rsid w:val="00104B38"/>
    <w:rsid w:val="00106F19"/>
    <w:rsid w:val="00106FFB"/>
    <w:rsid w:val="00111A1B"/>
    <w:rsid w:val="001129F8"/>
    <w:rsid w:val="00113094"/>
    <w:rsid w:val="001159E5"/>
    <w:rsid w:val="00116D0D"/>
    <w:rsid w:val="00120A1A"/>
    <w:rsid w:val="001213F4"/>
    <w:rsid w:val="0012238A"/>
    <w:rsid w:val="00122CC4"/>
    <w:rsid w:val="00123E3A"/>
    <w:rsid w:val="001268E3"/>
    <w:rsid w:val="00127189"/>
    <w:rsid w:val="00127E2A"/>
    <w:rsid w:val="00127E60"/>
    <w:rsid w:val="00130102"/>
    <w:rsid w:val="001322E8"/>
    <w:rsid w:val="00134B5F"/>
    <w:rsid w:val="00145402"/>
    <w:rsid w:val="001459AF"/>
    <w:rsid w:val="00151542"/>
    <w:rsid w:val="00154B7C"/>
    <w:rsid w:val="001559AB"/>
    <w:rsid w:val="00155A4C"/>
    <w:rsid w:val="001618BE"/>
    <w:rsid w:val="001622A3"/>
    <w:rsid w:val="001622D1"/>
    <w:rsid w:val="001638EF"/>
    <w:rsid w:val="00165AB6"/>
    <w:rsid w:val="00166B84"/>
    <w:rsid w:val="00167028"/>
    <w:rsid w:val="001675D9"/>
    <w:rsid w:val="00170BE7"/>
    <w:rsid w:val="0017102F"/>
    <w:rsid w:val="00171C9D"/>
    <w:rsid w:val="001731F4"/>
    <w:rsid w:val="00174584"/>
    <w:rsid w:val="001765C6"/>
    <w:rsid w:val="00177EBA"/>
    <w:rsid w:val="001853F9"/>
    <w:rsid w:val="0018542B"/>
    <w:rsid w:val="00193E12"/>
    <w:rsid w:val="00197033"/>
    <w:rsid w:val="001A154C"/>
    <w:rsid w:val="001A17CB"/>
    <w:rsid w:val="001A2CA9"/>
    <w:rsid w:val="001A3132"/>
    <w:rsid w:val="001A3696"/>
    <w:rsid w:val="001A400F"/>
    <w:rsid w:val="001A5886"/>
    <w:rsid w:val="001A6BF1"/>
    <w:rsid w:val="001A715C"/>
    <w:rsid w:val="001A7E00"/>
    <w:rsid w:val="001B0D07"/>
    <w:rsid w:val="001B2208"/>
    <w:rsid w:val="001B344E"/>
    <w:rsid w:val="001B37BD"/>
    <w:rsid w:val="001B415B"/>
    <w:rsid w:val="001B4FCA"/>
    <w:rsid w:val="001B60CE"/>
    <w:rsid w:val="001C07AE"/>
    <w:rsid w:val="001C115B"/>
    <w:rsid w:val="001C1D81"/>
    <w:rsid w:val="001C2246"/>
    <w:rsid w:val="001C288A"/>
    <w:rsid w:val="001C2BAB"/>
    <w:rsid w:val="001C586C"/>
    <w:rsid w:val="001D08BC"/>
    <w:rsid w:val="001D278F"/>
    <w:rsid w:val="001D4B2F"/>
    <w:rsid w:val="001D601C"/>
    <w:rsid w:val="001D7209"/>
    <w:rsid w:val="001E10E3"/>
    <w:rsid w:val="001E2CA0"/>
    <w:rsid w:val="001E30AF"/>
    <w:rsid w:val="001E32EB"/>
    <w:rsid w:val="001E3C8D"/>
    <w:rsid w:val="001E3EAE"/>
    <w:rsid w:val="001E3EF9"/>
    <w:rsid w:val="001E425E"/>
    <w:rsid w:val="001E62A5"/>
    <w:rsid w:val="001F037E"/>
    <w:rsid w:val="001F13A0"/>
    <w:rsid w:val="001F3E99"/>
    <w:rsid w:val="001F4369"/>
    <w:rsid w:val="001F7C48"/>
    <w:rsid w:val="00201DC8"/>
    <w:rsid w:val="00204252"/>
    <w:rsid w:val="00204F1F"/>
    <w:rsid w:val="00205495"/>
    <w:rsid w:val="00212984"/>
    <w:rsid w:val="0021311D"/>
    <w:rsid w:val="002134E7"/>
    <w:rsid w:val="0021490A"/>
    <w:rsid w:val="0021495A"/>
    <w:rsid w:val="0021495F"/>
    <w:rsid w:val="00215490"/>
    <w:rsid w:val="0021583E"/>
    <w:rsid w:val="00217014"/>
    <w:rsid w:val="00217AC7"/>
    <w:rsid w:val="00220C31"/>
    <w:rsid w:val="002212AB"/>
    <w:rsid w:val="00221950"/>
    <w:rsid w:val="002245E5"/>
    <w:rsid w:val="00224D98"/>
    <w:rsid w:val="00224FFC"/>
    <w:rsid w:val="00226050"/>
    <w:rsid w:val="002260E0"/>
    <w:rsid w:val="00226A71"/>
    <w:rsid w:val="00226E50"/>
    <w:rsid w:val="00231B5D"/>
    <w:rsid w:val="00237644"/>
    <w:rsid w:val="00243180"/>
    <w:rsid w:val="00243EF7"/>
    <w:rsid w:val="0025034B"/>
    <w:rsid w:val="00252A27"/>
    <w:rsid w:val="00253753"/>
    <w:rsid w:val="00253DBC"/>
    <w:rsid w:val="00257C25"/>
    <w:rsid w:val="0026318E"/>
    <w:rsid w:val="002677C4"/>
    <w:rsid w:val="002723D9"/>
    <w:rsid w:val="002726D3"/>
    <w:rsid w:val="00275040"/>
    <w:rsid w:val="002850C9"/>
    <w:rsid w:val="00292D96"/>
    <w:rsid w:val="00292F2C"/>
    <w:rsid w:val="002942D3"/>
    <w:rsid w:val="0029589A"/>
    <w:rsid w:val="00296184"/>
    <w:rsid w:val="002967A8"/>
    <w:rsid w:val="002A2DD2"/>
    <w:rsid w:val="002A4F35"/>
    <w:rsid w:val="002A708A"/>
    <w:rsid w:val="002B2294"/>
    <w:rsid w:val="002B2E43"/>
    <w:rsid w:val="002B4C63"/>
    <w:rsid w:val="002B5E14"/>
    <w:rsid w:val="002C57A2"/>
    <w:rsid w:val="002D2015"/>
    <w:rsid w:val="002D2185"/>
    <w:rsid w:val="002D2C57"/>
    <w:rsid w:val="002D2D29"/>
    <w:rsid w:val="002D4FCA"/>
    <w:rsid w:val="002D5D3C"/>
    <w:rsid w:val="002D76EA"/>
    <w:rsid w:val="002D78B9"/>
    <w:rsid w:val="002E2E7F"/>
    <w:rsid w:val="002E34CF"/>
    <w:rsid w:val="002E5958"/>
    <w:rsid w:val="002F125C"/>
    <w:rsid w:val="002F55AD"/>
    <w:rsid w:val="002F63BD"/>
    <w:rsid w:val="002F78EA"/>
    <w:rsid w:val="00302793"/>
    <w:rsid w:val="00302A63"/>
    <w:rsid w:val="00303F54"/>
    <w:rsid w:val="00310601"/>
    <w:rsid w:val="003135A1"/>
    <w:rsid w:val="00315E42"/>
    <w:rsid w:val="003163D5"/>
    <w:rsid w:val="0031652C"/>
    <w:rsid w:val="003166C3"/>
    <w:rsid w:val="00326284"/>
    <w:rsid w:val="00327558"/>
    <w:rsid w:val="003275A3"/>
    <w:rsid w:val="0033058A"/>
    <w:rsid w:val="003330FE"/>
    <w:rsid w:val="00333570"/>
    <w:rsid w:val="00334930"/>
    <w:rsid w:val="00335C90"/>
    <w:rsid w:val="003372F8"/>
    <w:rsid w:val="0034202B"/>
    <w:rsid w:val="003435E3"/>
    <w:rsid w:val="0034385E"/>
    <w:rsid w:val="00346558"/>
    <w:rsid w:val="00347434"/>
    <w:rsid w:val="00347448"/>
    <w:rsid w:val="0034798E"/>
    <w:rsid w:val="00350A52"/>
    <w:rsid w:val="0035185F"/>
    <w:rsid w:val="003518EA"/>
    <w:rsid w:val="00351AF5"/>
    <w:rsid w:val="0035746F"/>
    <w:rsid w:val="0036041D"/>
    <w:rsid w:val="00362439"/>
    <w:rsid w:val="003624CB"/>
    <w:rsid w:val="003633C2"/>
    <w:rsid w:val="003635E9"/>
    <w:rsid w:val="00364BD9"/>
    <w:rsid w:val="00364DC5"/>
    <w:rsid w:val="00365B90"/>
    <w:rsid w:val="0036773C"/>
    <w:rsid w:val="00370CFC"/>
    <w:rsid w:val="00372B54"/>
    <w:rsid w:val="00373681"/>
    <w:rsid w:val="00374765"/>
    <w:rsid w:val="003755D0"/>
    <w:rsid w:val="00375E08"/>
    <w:rsid w:val="00376CE0"/>
    <w:rsid w:val="0038108A"/>
    <w:rsid w:val="0038211B"/>
    <w:rsid w:val="00382BD2"/>
    <w:rsid w:val="00390F44"/>
    <w:rsid w:val="003938FC"/>
    <w:rsid w:val="0039550D"/>
    <w:rsid w:val="00395818"/>
    <w:rsid w:val="003976A3"/>
    <w:rsid w:val="003A1157"/>
    <w:rsid w:val="003A11ED"/>
    <w:rsid w:val="003A17AB"/>
    <w:rsid w:val="003A1B30"/>
    <w:rsid w:val="003B028C"/>
    <w:rsid w:val="003B0342"/>
    <w:rsid w:val="003B0D5E"/>
    <w:rsid w:val="003B2EC7"/>
    <w:rsid w:val="003B3A0E"/>
    <w:rsid w:val="003B73CC"/>
    <w:rsid w:val="003B74BC"/>
    <w:rsid w:val="003C1E7C"/>
    <w:rsid w:val="003C21EE"/>
    <w:rsid w:val="003C3597"/>
    <w:rsid w:val="003C3B18"/>
    <w:rsid w:val="003C3D2D"/>
    <w:rsid w:val="003D35FD"/>
    <w:rsid w:val="003D4046"/>
    <w:rsid w:val="003D47C2"/>
    <w:rsid w:val="003D5612"/>
    <w:rsid w:val="003D5731"/>
    <w:rsid w:val="003D5E5A"/>
    <w:rsid w:val="003D71A6"/>
    <w:rsid w:val="003E0137"/>
    <w:rsid w:val="003E1D3D"/>
    <w:rsid w:val="003E65FD"/>
    <w:rsid w:val="003E6DA8"/>
    <w:rsid w:val="003E7F03"/>
    <w:rsid w:val="003F3538"/>
    <w:rsid w:val="003F706B"/>
    <w:rsid w:val="004014E9"/>
    <w:rsid w:val="004014EF"/>
    <w:rsid w:val="00401FDF"/>
    <w:rsid w:val="004041FB"/>
    <w:rsid w:val="00407DEB"/>
    <w:rsid w:val="00410820"/>
    <w:rsid w:val="00415F27"/>
    <w:rsid w:val="0041633B"/>
    <w:rsid w:val="00417062"/>
    <w:rsid w:val="00417213"/>
    <w:rsid w:val="004218A6"/>
    <w:rsid w:val="00423B27"/>
    <w:rsid w:val="00423C86"/>
    <w:rsid w:val="00431CFC"/>
    <w:rsid w:val="0043291F"/>
    <w:rsid w:val="00441594"/>
    <w:rsid w:val="00444A1A"/>
    <w:rsid w:val="004472E4"/>
    <w:rsid w:val="00450B42"/>
    <w:rsid w:val="00450CD0"/>
    <w:rsid w:val="0045180B"/>
    <w:rsid w:val="00452C49"/>
    <w:rsid w:val="00455004"/>
    <w:rsid w:val="00460FAD"/>
    <w:rsid w:val="00461B54"/>
    <w:rsid w:val="00464A90"/>
    <w:rsid w:val="00464B69"/>
    <w:rsid w:val="00465BF3"/>
    <w:rsid w:val="00467DF3"/>
    <w:rsid w:val="00471D06"/>
    <w:rsid w:val="00472D85"/>
    <w:rsid w:val="0047415D"/>
    <w:rsid w:val="00475030"/>
    <w:rsid w:val="00475E69"/>
    <w:rsid w:val="00482A43"/>
    <w:rsid w:val="004835E9"/>
    <w:rsid w:val="00484EF6"/>
    <w:rsid w:val="00486EC6"/>
    <w:rsid w:val="0049011A"/>
    <w:rsid w:val="004909A6"/>
    <w:rsid w:val="004917A2"/>
    <w:rsid w:val="00493DEA"/>
    <w:rsid w:val="004A1D29"/>
    <w:rsid w:val="004A2568"/>
    <w:rsid w:val="004A538B"/>
    <w:rsid w:val="004A63A0"/>
    <w:rsid w:val="004A65CC"/>
    <w:rsid w:val="004B0008"/>
    <w:rsid w:val="004B078E"/>
    <w:rsid w:val="004B105B"/>
    <w:rsid w:val="004B2CF3"/>
    <w:rsid w:val="004B3B44"/>
    <w:rsid w:val="004B3D7A"/>
    <w:rsid w:val="004B6C66"/>
    <w:rsid w:val="004C164F"/>
    <w:rsid w:val="004C5B8A"/>
    <w:rsid w:val="004D14D5"/>
    <w:rsid w:val="004D2585"/>
    <w:rsid w:val="004D2DE3"/>
    <w:rsid w:val="004D554D"/>
    <w:rsid w:val="004D61D5"/>
    <w:rsid w:val="004D7E0A"/>
    <w:rsid w:val="004E0A76"/>
    <w:rsid w:val="004E2E41"/>
    <w:rsid w:val="004E5BD2"/>
    <w:rsid w:val="004F0D3A"/>
    <w:rsid w:val="004F169C"/>
    <w:rsid w:val="005106DD"/>
    <w:rsid w:val="00511ACD"/>
    <w:rsid w:val="00511C4D"/>
    <w:rsid w:val="005129B1"/>
    <w:rsid w:val="00514FBF"/>
    <w:rsid w:val="005152EB"/>
    <w:rsid w:val="00515867"/>
    <w:rsid w:val="0051632A"/>
    <w:rsid w:val="005166F4"/>
    <w:rsid w:val="005170C7"/>
    <w:rsid w:val="005176A4"/>
    <w:rsid w:val="00517EB1"/>
    <w:rsid w:val="0052072B"/>
    <w:rsid w:val="00524611"/>
    <w:rsid w:val="00524AEC"/>
    <w:rsid w:val="00530126"/>
    <w:rsid w:val="0053072A"/>
    <w:rsid w:val="005308DE"/>
    <w:rsid w:val="00534A13"/>
    <w:rsid w:val="00540395"/>
    <w:rsid w:val="00541EBC"/>
    <w:rsid w:val="00543849"/>
    <w:rsid w:val="005449A2"/>
    <w:rsid w:val="00544AD7"/>
    <w:rsid w:val="005463A7"/>
    <w:rsid w:val="005465F1"/>
    <w:rsid w:val="00551C86"/>
    <w:rsid w:val="00554427"/>
    <w:rsid w:val="00555D9C"/>
    <w:rsid w:val="00556E85"/>
    <w:rsid w:val="00557032"/>
    <w:rsid w:val="005571F9"/>
    <w:rsid w:val="00557944"/>
    <w:rsid w:val="00564480"/>
    <w:rsid w:val="00565B82"/>
    <w:rsid w:val="005669E8"/>
    <w:rsid w:val="005700F2"/>
    <w:rsid w:val="00570B34"/>
    <w:rsid w:val="00573375"/>
    <w:rsid w:val="005734CC"/>
    <w:rsid w:val="00575B76"/>
    <w:rsid w:val="00575EBC"/>
    <w:rsid w:val="0058405D"/>
    <w:rsid w:val="00584AA0"/>
    <w:rsid w:val="005855E4"/>
    <w:rsid w:val="00591650"/>
    <w:rsid w:val="00592F82"/>
    <w:rsid w:val="005930F5"/>
    <w:rsid w:val="0059336D"/>
    <w:rsid w:val="00594361"/>
    <w:rsid w:val="00594452"/>
    <w:rsid w:val="00594941"/>
    <w:rsid w:val="005A078C"/>
    <w:rsid w:val="005A2A19"/>
    <w:rsid w:val="005A6227"/>
    <w:rsid w:val="005B1587"/>
    <w:rsid w:val="005B22B4"/>
    <w:rsid w:val="005B2D08"/>
    <w:rsid w:val="005B5F51"/>
    <w:rsid w:val="005B7213"/>
    <w:rsid w:val="005C27F8"/>
    <w:rsid w:val="005C6D4A"/>
    <w:rsid w:val="005C7403"/>
    <w:rsid w:val="005C798F"/>
    <w:rsid w:val="005C7A5D"/>
    <w:rsid w:val="005D047E"/>
    <w:rsid w:val="005D1F14"/>
    <w:rsid w:val="005D3FA8"/>
    <w:rsid w:val="005D662E"/>
    <w:rsid w:val="005E2933"/>
    <w:rsid w:val="005E3EF0"/>
    <w:rsid w:val="005E5D3E"/>
    <w:rsid w:val="005E7337"/>
    <w:rsid w:val="005E77C5"/>
    <w:rsid w:val="005F07AE"/>
    <w:rsid w:val="005F2575"/>
    <w:rsid w:val="005F4C0F"/>
    <w:rsid w:val="005F522E"/>
    <w:rsid w:val="005F594D"/>
    <w:rsid w:val="005F5C4F"/>
    <w:rsid w:val="005F7C9E"/>
    <w:rsid w:val="00600E6B"/>
    <w:rsid w:val="0060261B"/>
    <w:rsid w:val="0060463F"/>
    <w:rsid w:val="00606A4A"/>
    <w:rsid w:val="006075FB"/>
    <w:rsid w:val="00607834"/>
    <w:rsid w:val="00607E14"/>
    <w:rsid w:val="006100BB"/>
    <w:rsid w:val="00615C2D"/>
    <w:rsid w:val="0061689E"/>
    <w:rsid w:val="00620EE9"/>
    <w:rsid w:val="00623221"/>
    <w:rsid w:val="00623287"/>
    <w:rsid w:val="00625038"/>
    <w:rsid w:val="00633A93"/>
    <w:rsid w:val="00634559"/>
    <w:rsid w:val="00634D8C"/>
    <w:rsid w:val="0063525B"/>
    <w:rsid w:val="006354AB"/>
    <w:rsid w:val="00644AF4"/>
    <w:rsid w:val="00645A1A"/>
    <w:rsid w:val="00650996"/>
    <w:rsid w:val="00650EEE"/>
    <w:rsid w:val="0065417E"/>
    <w:rsid w:val="0065437D"/>
    <w:rsid w:val="00655559"/>
    <w:rsid w:val="006607DA"/>
    <w:rsid w:val="006619BC"/>
    <w:rsid w:val="00664790"/>
    <w:rsid w:val="00666997"/>
    <w:rsid w:val="006675AC"/>
    <w:rsid w:val="006711CF"/>
    <w:rsid w:val="006722D9"/>
    <w:rsid w:val="00673CEB"/>
    <w:rsid w:val="006805FF"/>
    <w:rsid w:val="006815CA"/>
    <w:rsid w:val="006825B4"/>
    <w:rsid w:val="006900D7"/>
    <w:rsid w:val="006918EC"/>
    <w:rsid w:val="00692467"/>
    <w:rsid w:val="00695344"/>
    <w:rsid w:val="006A1A7C"/>
    <w:rsid w:val="006A323D"/>
    <w:rsid w:val="006A411D"/>
    <w:rsid w:val="006B3D8E"/>
    <w:rsid w:val="006B41ED"/>
    <w:rsid w:val="006B688A"/>
    <w:rsid w:val="006B6DBB"/>
    <w:rsid w:val="006B73B4"/>
    <w:rsid w:val="006C2BFF"/>
    <w:rsid w:val="006C55C3"/>
    <w:rsid w:val="006C5F03"/>
    <w:rsid w:val="006C615E"/>
    <w:rsid w:val="006C7CCF"/>
    <w:rsid w:val="006D5A45"/>
    <w:rsid w:val="006D6FA1"/>
    <w:rsid w:val="006E0338"/>
    <w:rsid w:val="006E08AF"/>
    <w:rsid w:val="006E1D10"/>
    <w:rsid w:val="006E4310"/>
    <w:rsid w:val="006E6F79"/>
    <w:rsid w:val="00701D3B"/>
    <w:rsid w:val="00704EE7"/>
    <w:rsid w:val="0070673C"/>
    <w:rsid w:val="007111E5"/>
    <w:rsid w:val="00713F84"/>
    <w:rsid w:val="0071463E"/>
    <w:rsid w:val="007148BC"/>
    <w:rsid w:val="00716561"/>
    <w:rsid w:val="00717DF9"/>
    <w:rsid w:val="0072004C"/>
    <w:rsid w:val="00720B4E"/>
    <w:rsid w:val="00721A2B"/>
    <w:rsid w:val="00722337"/>
    <w:rsid w:val="00726F91"/>
    <w:rsid w:val="00727F97"/>
    <w:rsid w:val="0073043C"/>
    <w:rsid w:val="007317BA"/>
    <w:rsid w:val="00732A9D"/>
    <w:rsid w:val="00733081"/>
    <w:rsid w:val="00734B16"/>
    <w:rsid w:val="007364D6"/>
    <w:rsid w:val="00742251"/>
    <w:rsid w:val="00743CD7"/>
    <w:rsid w:val="00744BCB"/>
    <w:rsid w:val="00745444"/>
    <w:rsid w:val="00745802"/>
    <w:rsid w:val="00750CBF"/>
    <w:rsid w:val="0075122C"/>
    <w:rsid w:val="0075258A"/>
    <w:rsid w:val="00753D6F"/>
    <w:rsid w:val="007635BA"/>
    <w:rsid w:val="0076501F"/>
    <w:rsid w:val="00770D5C"/>
    <w:rsid w:val="0077155D"/>
    <w:rsid w:val="0077238F"/>
    <w:rsid w:val="00772D93"/>
    <w:rsid w:val="00777D85"/>
    <w:rsid w:val="00783DC2"/>
    <w:rsid w:val="00786DBD"/>
    <w:rsid w:val="00793A27"/>
    <w:rsid w:val="007A1895"/>
    <w:rsid w:val="007A2449"/>
    <w:rsid w:val="007B5AC8"/>
    <w:rsid w:val="007B64E8"/>
    <w:rsid w:val="007B70D8"/>
    <w:rsid w:val="007C4342"/>
    <w:rsid w:val="007C5DDC"/>
    <w:rsid w:val="007D0C4B"/>
    <w:rsid w:val="007D13CC"/>
    <w:rsid w:val="007D18F1"/>
    <w:rsid w:val="007D3392"/>
    <w:rsid w:val="007D4AAC"/>
    <w:rsid w:val="007D5077"/>
    <w:rsid w:val="007D7CA2"/>
    <w:rsid w:val="007E0325"/>
    <w:rsid w:val="007E5B1F"/>
    <w:rsid w:val="007E6330"/>
    <w:rsid w:val="007E679A"/>
    <w:rsid w:val="007E7E96"/>
    <w:rsid w:val="007F358B"/>
    <w:rsid w:val="007F4524"/>
    <w:rsid w:val="007F45D2"/>
    <w:rsid w:val="007F5E15"/>
    <w:rsid w:val="00806B98"/>
    <w:rsid w:val="00812934"/>
    <w:rsid w:val="00815243"/>
    <w:rsid w:val="00815408"/>
    <w:rsid w:val="00815734"/>
    <w:rsid w:val="00815A0B"/>
    <w:rsid w:val="0082014B"/>
    <w:rsid w:val="00821EE5"/>
    <w:rsid w:val="00825394"/>
    <w:rsid w:val="008302D8"/>
    <w:rsid w:val="0083224B"/>
    <w:rsid w:val="008352F9"/>
    <w:rsid w:val="00836C35"/>
    <w:rsid w:val="00840194"/>
    <w:rsid w:val="00840D3C"/>
    <w:rsid w:val="00841B80"/>
    <w:rsid w:val="00842BB7"/>
    <w:rsid w:val="00843064"/>
    <w:rsid w:val="0084564F"/>
    <w:rsid w:val="00853D68"/>
    <w:rsid w:val="0085547A"/>
    <w:rsid w:val="00855760"/>
    <w:rsid w:val="00855F6C"/>
    <w:rsid w:val="00860353"/>
    <w:rsid w:val="00860A0E"/>
    <w:rsid w:val="00864DE3"/>
    <w:rsid w:val="0086510B"/>
    <w:rsid w:val="00872C39"/>
    <w:rsid w:val="008734AE"/>
    <w:rsid w:val="008736DD"/>
    <w:rsid w:val="00880BE2"/>
    <w:rsid w:val="00891E4B"/>
    <w:rsid w:val="00894154"/>
    <w:rsid w:val="0089560A"/>
    <w:rsid w:val="008968E0"/>
    <w:rsid w:val="008A069B"/>
    <w:rsid w:val="008A2F5B"/>
    <w:rsid w:val="008A6CA0"/>
    <w:rsid w:val="008B2503"/>
    <w:rsid w:val="008B3EB0"/>
    <w:rsid w:val="008B4283"/>
    <w:rsid w:val="008B4772"/>
    <w:rsid w:val="008B4B49"/>
    <w:rsid w:val="008B6B6D"/>
    <w:rsid w:val="008B7189"/>
    <w:rsid w:val="008C2575"/>
    <w:rsid w:val="008C2FA5"/>
    <w:rsid w:val="008C5C05"/>
    <w:rsid w:val="008C7193"/>
    <w:rsid w:val="008D07A5"/>
    <w:rsid w:val="008D26A0"/>
    <w:rsid w:val="008D44F1"/>
    <w:rsid w:val="008D49FE"/>
    <w:rsid w:val="008D6263"/>
    <w:rsid w:val="008D6767"/>
    <w:rsid w:val="008E19DF"/>
    <w:rsid w:val="008E431A"/>
    <w:rsid w:val="008E47E5"/>
    <w:rsid w:val="008E5356"/>
    <w:rsid w:val="008E5772"/>
    <w:rsid w:val="008E593B"/>
    <w:rsid w:val="008E5F90"/>
    <w:rsid w:val="008E6486"/>
    <w:rsid w:val="008E79F0"/>
    <w:rsid w:val="008F6E8D"/>
    <w:rsid w:val="00903339"/>
    <w:rsid w:val="00904589"/>
    <w:rsid w:val="00904596"/>
    <w:rsid w:val="00905912"/>
    <w:rsid w:val="00911557"/>
    <w:rsid w:val="00911897"/>
    <w:rsid w:val="00915E3C"/>
    <w:rsid w:val="0091624B"/>
    <w:rsid w:val="00920ED4"/>
    <w:rsid w:val="00922909"/>
    <w:rsid w:val="00922F71"/>
    <w:rsid w:val="00923F9A"/>
    <w:rsid w:val="009257A7"/>
    <w:rsid w:val="0092734F"/>
    <w:rsid w:val="00927EE8"/>
    <w:rsid w:val="00930497"/>
    <w:rsid w:val="00930E27"/>
    <w:rsid w:val="00930F45"/>
    <w:rsid w:val="00931974"/>
    <w:rsid w:val="009320AF"/>
    <w:rsid w:val="00932545"/>
    <w:rsid w:val="009327A9"/>
    <w:rsid w:val="00932CAA"/>
    <w:rsid w:val="00933F07"/>
    <w:rsid w:val="00934195"/>
    <w:rsid w:val="0093537E"/>
    <w:rsid w:val="00937334"/>
    <w:rsid w:val="00941787"/>
    <w:rsid w:val="009419EA"/>
    <w:rsid w:val="00942CC6"/>
    <w:rsid w:val="0094314E"/>
    <w:rsid w:val="009465DC"/>
    <w:rsid w:val="00950973"/>
    <w:rsid w:val="00951DA4"/>
    <w:rsid w:val="00952722"/>
    <w:rsid w:val="00956D90"/>
    <w:rsid w:val="00960AC5"/>
    <w:rsid w:val="00961F09"/>
    <w:rsid w:val="009628F5"/>
    <w:rsid w:val="009631DE"/>
    <w:rsid w:val="00963568"/>
    <w:rsid w:val="009639DB"/>
    <w:rsid w:val="00964BCE"/>
    <w:rsid w:val="00970CFD"/>
    <w:rsid w:val="00971124"/>
    <w:rsid w:val="00971CFD"/>
    <w:rsid w:val="00975E4E"/>
    <w:rsid w:val="00976FAD"/>
    <w:rsid w:val="009777CA"/>
    <w:rsid w:val="00980483"/>
    <w:rsid w:val="0098561C"/>
    <w:rsid w:val="009866D4"/>
    <w:rsid w:val="00990DFF"/>
    <w:rsid w:val="00992801"/>
    <w:rsid w:val="00992D9E"/>
    <w:rsid w:val="00997CAB"/>
    <w:rsid w:val="009A13C7"/>
    <w:rsid w:val="009A1B11"/>
    <w:rsid w:val="009A338F"/>
    <w:rsid w:val="009A3BD9"/>
    <w:rsid w:val="009A3E59"/>
    <w:rsid w:val="009B1271"/>
    <w:rsid w:val="009B4448"/>
    <w:rsid w:val="009D2B30"/>
    <w:rsid w:val="009D2FDB"/>
    <w:rsid w:val="009D788F"/>
    <w:rsid w:val="009E0102"/>
    <w:rsid w:val="009E588C"/>
    <w:rsid w:val="009F22C3"/>
    <w:rsid w:val="009F3C2B"/>
    <w:rsid w:val="009F4BA0"/>
    <w:rsid w:val="009F5EC3"/>
    <w:rsid w:val="009F6664"/>
    <w:rsid w:val="009F6AFF"/>
    <w:rsid w:val="009F7248"/>
    <w:rsid w:val="00A04EA4"/>
    <w:rsid w:val="00A06AB6"/>
    <w:rsid w:val="00A06B9C"/>
    <w:rsid w:val="00A11A5B"/>
    <w:rsid w:val="00A149B4"/>
    <w:rsid w:val="00A15D2C"/>
    <w:rsid w:val="00A17EAA"/>
    <w:rsid w:val="00A17F20"/>
    <w:rsid w:val="00A206FA"/>
    <w:rsid w:val="00A2110A"/>
    <w:rsid w:val="00A253A0"/>
    <w:rsid w:val="00A25A58"/>
    <w:rsid w:val="00A25F25"/>
    <w:rsid w:val="00A26A9B"/>
    <w:rsid w:val="00A26FDF"/>
    <w:rsid w:val="00A27DC2"/>
    <w:rsid w:val="00A33D61"/>
    <w:rsid w:val="00A348F4"/>
    <w:rsid w:val="00A37269"/>
    <w:rsid w:val="00A40A61"/>
    <w:rsid w:val="00A417E6"/>
    <w:rsid w:val="00A41FF7"/>
    <w:rsid w:val="00A4406F"/>
    <w:rsid w:val="00A44640"/>
    <w:rsid w:val="00A46156"/>
    <w:rsid w:val="00A46308"/>
    <w:rsid w:val="00A50740"/>
    <w:rsid w:val="00A50B24"/>
    <w:rsid w:val="00A51271"/>
    <w:rsid w:val="00A60824"/>
    <w:rsid w:val="00A61C67"/>
    <w:rsid w:val="00A6352F"/>
    <w:rsid w:val="00A70488"/>
    <w:rsid w:val="00A70DB9"/>
    <w:rsid w:val="00A71F5A"/>
    <w:rsid w:val="00A7222A"/>
    <w:rsid w:val="00A76087"/>
    <w:rsid w:val="00A81AE0"/>
    <w:rsid w:val="00A835F6"/>
    <w:rsid w:val="00A85B7A"/>
    <w:rsid w:val="00A85FD7"/>
    <w:rsid w:val="00A86337"/>
    <w:rsid w:val="00A92589"/>
    <w:rsid w:val="00A946B5"/>
    <w:rsid w:val="00A95CFB"/>
    <w:rsid w:val="00AA407A"/>
    <w:rsid w:val="00AA4A1F"/>
    <w:rsid w:val="00AA587B"/>
    <w:rsid w:val="00AA6FF2"/>
    <w:rsid w:val="00AB029B"/>
    <w:rsid w:val="00AB1461"/>
    <w:rsid w:val="00AB5500"/>
    <w:rsid w:val="00AC1389"/>
    <w:rsid w:val="00AC1488"/>
    <w:rsid w:val="00AC26FE"/>
    <w:rsid w:val="00AC3545"/>
    <w:rsid w:val="00AC43A7"/>
    <w:rsid w:val="00AD0B0E"/>
    <w:rsid w:val="00AD1A85"/>
    <w:rsid w:val="00AD2A77"/>
    <w:rsid w:val="00AD2DD6"/>
    <w:rsid w:val="00AD518D"/>
    <w:rsid w:val="00AD6DBD"/>
    <w:rsid w:val="00AD774A"/>
    <w:rsid w:val="00AE0EF5"/>
    <w:rsid w:val="00AE203D"/>
    <w:rsid w:val="00AE4CAD"/>
    <w:rsid w:val="00AE569F"/>
    <w:rsid w:val="00AE5E29"/>
    <w:rsid w:val="00AE602C"/>
    <w:rsid w:val="00AE6969"/>
    <w:rsid w:val="00AF1B9D"/>
    <w:rsid w:val="00AF336F"/>
    <w:rsid w:val="00AF3A02"/>
    <w:rsid w:val="00AF427A"/>
    <w:rsid w:val="00AF5BE4"/>
    <w:rsid w:val="00AF6F38"/>
    <w:rsid w:val="00AF7495"/>
    <w:rsid w:val="00B0034C"/>
    <w:rsid w:val="00B018B1"/>
    <w:rsid w:val="00B01D93"/>
    <w:rsid w:val="00B02BAC"/>
    <w:rsid w:val="00B04299"/>
    <w:rsid w:val="00B06DA5"/>
    <w:rsid w:val="00B0703D"/>
    <w:rsid w:val="00B16348"/>
    <w:rsid w:val="00B16F11"/>
    <w:rsid w:val="00B24089"/>
    <w:rsid w:val="00B25DA7"/>
    <w:rsid w:val="00B27C46"/>
    <w:rsid w:val="00B30113"/>
    <w:rsid w:val="00B323C1"/>
    <w:rsid w:val="00B324B3"/>
    <w:rsid w:val="00B34822"/>
    <w:rsid w:val="00B34CE6"/>
    <w:rsid w:val="00B37399"/>
    <w:rsid w:val="00B41B42"/>
    <w:rsid w:val="00B428EB"/>
    <w:rsid w:val="00B469CF"/>
    <w:rsid w:val="00B517C5"/>
    <w:rsid w:val="00B5492D"/>
    <w:rsid w:val="00B5594B"/>
    <w:rsid w:val="00B5687E"/>
    <w:rsid w:val="00B5698D"/>
    <w:rsid w:val="00B6022F"/>
    <w:rsid w:val="00B60597"/>
    <w:rsid w:val="00B620B1"/>
    <w:rsid w:val="00B628AE"/>
    <w:rsid w:val="00B62E80"/>
    <w:rsid w:val="00B65F49"/>
    <w:rsid w:val="00B74594"/>
    <w:rsid w:val="00B75A03"/>
    <w:rsid w:val="00B7684B"/>
    <w:rsid w:val="00B7722D"/>
    <w:rsid w:val="00B77F98"/>
    <w:rsid w:val="00B80C4E"/>
    <w:rsid w:val="00B815EF"/>
    <w:rsid w:val="00B83EA3"/>
    <w:rsid w:val="00B846DD"/>
    <w:rsid w:val="00B8524D"/>
    <w:rsid w:val="00B86ABB"/>
    <w:rsid w:val="00B91DAA"/>
    <w:rsid w:val="00B95358"/>
    <w:rsid w:val="00B95C39"/>
    <w:rsid w:val="00B971F2"/>
    <w:rsid w:val="00B97520"/>
    <w:rsid w:val="00BA35C1"/>
    <w:rsid w:val="00BA62FE"/>
    <w:rsid w:val="00BA7D32"/>
    <w:rsid w:val="00BA7F8A"/>
    <w:rsid w:val="00BB506D"/>
    <w:rsid w:val="00BB7BCB"/>
    <w:rsid w:val="00BC1D1D"/>
    <w:rsid w:val="00BC50AD"/>
    <w:rsid w:val="00BD256F"/>
    <w:rsid w:val="00BD4084"/>
    <w:rsid w:val="00BD4C4D"/>
    <w:rsid w:val="00BD5A8D"/>
    <w:rsid w:val="00BE0945"/>
    <w:rsid w:val="00BE162E"/>
    <w:rsid w:val="00BE4303"/>
    <w:rsid w:val="00BE54DF"/>
    <w:rsid w:val="00BE5D91"/>
    <w:rsid w:val="00BE5E19"/>
    <w:rsid w:val="00BE60D7"/>
    <w:rsid w:val="00BF27F9"/>
    <w:rsid w:val="00BF2D05"/>
    <w:rsid w:val="00BF6828"/>
    <w:rsid w:val="00BF69BC"/>
    <w:rsid w:val="00BF762C"/>
    <w:rsid w:val="00BF7F57"/>
    <w:rsid w:val="00C01608"/>
    <w:rsid w:val="00C040E9"/>
    <w:rsid w:val="00C05908"/>
    <w:rsid w:val="00C0696F"/>
    <w:rsid w:val="00C07ABA"/>
    <w:rsid w:val="00C12836"/>
    <w:rsid w:val="00C13D5F"/>
    <w:rsid w:val="00C15506"/>
    <w:rsid w:val="00C163A8"/>
    <w:rsid w:val="00C165AE"/>
    <w:rsid w:val="00C17FD6"/>
    <w:rsid w:val="00C22E14"/>
    <w:rsid w:val="00C24F05"/>
    <w:rsid w:val="00C26B08"/>
    <w:rsid w:val="00C270F0"/>
    <w:rsid w:val="00C276E7"/>
    <w:rsid w:val="00C31ECD"/>
    <w:rsid w:val="00C31FBA"/>
    <w:rsid w:val="00C33A99"/>
    <w:rsid w:val="00C3641E"/>
    <w:rsid w:val="00C36C5D"/>
    <w:rsid w:val="00C36FF4"/>
    <w:rsid w:val="00C444E0"/>
    <w:rsid w:val="00C44DBD"/>
    <w:rsid w:val="00C46FF1"/>
    <w:rsid w:val="00C4701E"/>
    <w:rsid w:val="00C473DF"/>
    <w:rsid w:val="00C53A16"/>
    <w:rsid w:val="00C5480F"/>
    <w:rsid w:val="00C568E8"/>
    <w:rsid w:val="00C6029C"/>
    <w:rsid w:val="00C6183D"/>
    <w:rsid w:val="00C62076"/>
    <w:rsid w:val="00C632F4"/>
    <w:rsid w:val="00C67E5C"/>
    <w:rsid w:val="00C70BFE"/>
    <w:rsid w:val="00C74A0B"/>
    <w:rsid w:val="00C76345"/>
    <w:rsid w:val="00C8148F"/>
    <w:rsid w:val="00C8226E"/>
    <w:rsid w:val="00C83F0C"/>
    <w:rsid w:val="00C86760"/>
    <w:rsid w:val="00C87199"/>
    <w:rsid w:val="00C92358"/>
    <w:rsid w:val="00C92BB0"/>
    <w:rsid w:val="00C948E0"/>
    <w:rsid w:val="00C963FF"/>
    <w:rsid w:val="00C9664C"/>
    <w:rsid w:val="00C96676"/>
    <w:rsid w:val="00C96984"/>
    <w:rsid w:val="00CA2759"/>
    <w:rsid w:val="00CA2A18"/>
    <w:rsid w:val="00CA3337"/>
    <w:rsid w:val="00CA39F2"/>
    <w:rsid w:val="00CA4AAE"/>
    <w:rsid w:val="00CA4F3A"/>
    <w:rsid w:val="00CA634E"/>
    <w:rsid w:val="00CA6ADF"/>
    <w:rsid w:val="00CB08B6"/>
    <w:rsid w:val="00CB19C3"/>
    <w:rsid w:val="00CB1D4B"/>
    <w:rsid w:val="00CB5DF5"/>
    <w:rsid w:val="00CB711A"/>
    <w:rsid w:val="00CC01C9"/>
    <w:rsid w:val="00CC6885"/>
    <w:rsid w:val="00CD0F8C"/>
    <w:rsid w:val="00CD2185"/>
    <w:rsid w:val="00CD22A1"/>
    <w:rsid w:val="00CD51E0"/>
    <w:rsid w:val="00CD6A73"/>
    <w:rsid w:val="00CD6EC8"/>
    <w:rsid w:val="00CD7D3F"/>
    <w:rsid w:val="00CE7440"/>
    <w:rsid w:val="00CF054D"/>
    <w:rsid w:val="00CF2181"/>
    <w:rsid w:val="00CF2ABC"/>
    <w:rsid w:val="00CF428E"/>
    <w:rsid w:val="00CF5F03"/>
    <w:rsid w:val="00CF65CF"/>
    <w:rsid w:val="00D0061C"/>
    <w:rsid w:val="00D00C1A"/>
    <w:rsid w:val="00D01B49"/>
    <w:rsid w:val="00D04674"/>
    <w:rsid w:val="00D10B88"/>
    <w:rsid w:val="00D16D5D"/>
    <w:rsid w:val="00D22DA9"/>
    <w:rsid w:val="00D25D67"/>
    <w:rsid w:val="00D30620"/>
    <w:rsid w:val="00D333C8"/>
    <w:rsid w:val="00D34385"/>
    <w:rsid w:val="00D34A57"/>
    <w:rsid w:val="00D354C4"/>
    <w:rsid w:val="00D3767A"/>
    <w:rsid w:val="00D40792"/>
    <w:rsid w:val="00D41612"/>
    <w:rsid w:val="00D41713"/>
    <w:rsid w:val="00D42079"/>
    <w:rsid w:val="00D42513"/>
    <w:rsid w:val="00D43AC7"/>
    <w:rsid w:val="00D4435C"/>
    <w:rsid w:val="00D44650"/>
    <w:rsid w:val="00D44BCC"/>
    <w:rsid w:val="00D463C6"/>
    <w:rsid w:val="00D46ED3"/>
    <w:rsid w:val="00D57A2C"/>
    <w:rsid w:val="00D57F6A"/>
    <w:rsid w:val="00D60CA5"/>
    <w:rsid w:val="00D61181"/>
    <w:rsid w:val="00D6192C"/>
    <w:rsid w:val="00D62DDE"/>
    <w:rsid w:val="00D63A58"/>
    <w:rsid w:val="00D6643E"/>
    <w:rsid w:val="00D66BA1"/>
    <w:rsid w:val="00D6754D"/>
    <w:rsid w:val="00D734B2"/>
    <w:rsid w:val="00D7510B"/>
    <w:rsid w:val="00D774BB"/>
    <w:rsid w:val="00D77A99"/>
    <w:rsid w:val="00D80482"/>
    <w:rsid w:val="00D8064D"/>
    <w:rsid w:val="00D8776A"/>
    <w:rsid w:val="00D92D0D"/>
    <w:rsid w:val="00D949B6"/>
    <w:rsid w:val="00D977F4"/>
    <w:rsid w:val="00DA0A01"/>
    <w:rsid w:val="00DA4DAB"/>
    <w:rsid w:val="00DA4DC9"/>
    <w:rsid w:val="00DA5CE7"/>
    <w:rsid w:val="00DB2CCE"/>
    <w:rsid w:val="00DB3EC3"/>
    <w:rsid w:val="00DB4C90"/>
    <w:rsid w:val="00DC1B99"/>
    <w:rsid w:val="00DC215D"/>
    <w:rsid w:val="00DC6241"/>
    <w:rsid w:val="00DD2B77"/>
    <w:rsid w:val="00DD60BF"/>
    <w:rsid w:val="00DD7507"/>
    <w:rsid w:val="00DE2723"/>
    <w:rsid w:val="00DE2997"/>
    <w:rsid w:val="00DE3365"/>
    <w:rsid w:val="00DE75BF"/>
    <w:rsid w:val="00DE7B6B"/>
    <w:rsid w:val="00DF238D"/>
    <w:rsid w:val="00DF4390"/>
    <w:rsid w:val="00E01A29"/>
    <w:rsid w:val="00E02866"/>
    <w:rsid w:val="00E02D0B"/>
    <w:rsid w:val="00E040F0"/>
    <w:rsid w:val="00E043BD"/>
    <w:rsid w:val="00E05237"/>
    <w:rsid w:val="00E0600A"/>
    <w:rsid w:val="00E06C61"/>
    <w:rsid w:val="00E07B19"/>
    <w:rsid w:val="00E10AAD"/>
    <w:rsid w:val="00E12435"/>
    <w:rsid w:val="00E13059"/>
    <w:rsid w:val="00E145C3"/>
    <w:rsid w:val="00E200BC"/>
    <w:rsid w:val="00E20223"/>
    <w:rsid w:val="00E2296A"/>
    <w:rsid w:val="00E23030"/>
    <w:rsid w:val="00E2534B"/>
    <w:rsid w:val="00E26337"/>
    <w:rsid w:val="00E26489"/>
    <w:rsid w:val="00E2660B"/>
    <w:rsid w:val="00E267AC"/>
    <w:rsid w:val="00E303E0"/>
    <w:rsid w:val="00E333B8"/>
    <w:rsid w:val="00E33AF5"/>
    <w:rsid w:val="00E403D5"/>
    <w:rsid w:val="00E45C08"/>
    <w:rsid w:val="00E47878"/>
    <w:rsid w:val="00E55B29"/>
    <w:rsid w:val="00E563F6"/>
    <w:rsid w:val="00E574A8"/>
    <w:rsid w:val="00E574FA"/>
    <w:rsid w:val="00E576E8"/>
    <w:rsid w:val="00E60FC0"/>
    <w:rsid w:val="00E616F4"/>
    <w:rsid w:val="00E62894"/>
    <w:rsid w:val="00E62D3A"/>
    <w:rsid w:val="00E675F9"/>
    <w:rsid w:val="00E67B3B"/>
    <w:rsid w:val="00E67F69"/>
    <w:rsid w:val="00E71D32"/>
    <w:rsid w:val="00E7289B"/>
    <w:rsid w:val="00E75E1E"/>
    <w:rsid w:val="00E76C77"/>
    <w:rsid w:val="00E77EF6"/>
    <w:rsid w:val="00E82543"/>
    <w:rsid w:val="00E84B6B"/>
    <w:rsid w:val="00E959E4"/>
    <w:rsid w:val="00E9689D"/>
    <w:rsid w:val="00EA3ED6"/>
    <w:rsid w:val="00EA643E"/>
    <w:rsid w:val="00EB0981"/>
    <w:rsid w:val="00EB0E9C"/>
    <w:rsid w:val="00EB1A70"/>
    <w:rsid w:val="00EB5DB8"/>
    <w:rsid w:val="00EB6ADD"/>
    <w:rsid w:val="00EC198F"/>
    <w:rsid w:val="00EC1A84"/>
    <w:rsid w:val="00EC6782"/>
    <w:rsid w:val="00EC6D3E"/>
    <w:rsid w:val="00EC70CA"/>
    <w:rsid w:val="00ED0337"/>
    <w:rsid w:val="00ED232E"/>
    <w:rsid w:val="00ED2C4B"/>
    <w:rsid w:val="00ED45AB"/>
    <w:rsid w:val="00ED528A"/>
    <w:rsid w:val="00ED6E49"/>
    <w:rsid w:val="00ED77B3"/>
    <w:rsid w:val="00EE14D7"/>
    <w:rsid w:val="00EE2BF8"/>
    <w:rsid w:val="00EE4263"/>
    <w:rsid w:val="00EE6B09"/>
    <w:rsid w:val="00EE71AF"/>
    <w:rsid w:val="00EE74B6"/>
    <w:rsid w:val="00EE7BF3"/>
    <w:rsid w:val="00EF0FD9"/>
    <w:rsid w:val="00EF13D3"/>
    <w:rsid w:val="00EF3D02"/>
    <w:rsid w:val="00EF4CAF"/>
    <w:rsid w:val="00EF6F81"/>
    <w:rsid w:val="00F033F1"/>
    <w:rsid w:val="00F034BF"/>
    <w:rsid w:val="00F119C3"/>
    <w:rsid w:val="00F13D9A"/>
    <w:rsid w:val="00F15442"/>
    <w:rsid w:val="00F1796E"/>
    <w:rsid w:val="00F2008A"/>
    <w:rsid w:val="00F2036D"/>
    <w:rsid w:val="00F20AA8"/>
    <w:rsid w:val="00F20E67"/>
    <w:rsid w:val="00F23FE3"/>
    <w:rsid w:val="00F250B6"/>
    <w:rsid w:val="00F26FD8"/>
    <w:rsid w:val="00F3139A"/>
    <w:rsid w:val="00F315FC"/>
    <w:rsid w:val="00F41D39"/>
    <w:rsid w:val="00F43F92"/>
    <w:rsid w:val="00F47AEA"/>
    <w:rsid w:val="00F515B8"/>
    <w:rsid w:val="00F55FE9"/>
    <w:rsid w:val="00F5681B"/>
    <w:rsid w:val="00F60270"/>
    <w:rsid w:val="00F6221D"/>
    <w:rsid w:val="00F67BB3"/>
    <w:rsid w:val="00F70F12"/>
    <w:rsid w:val="00F719E2"/>
    <w:rsid w:val="00F72863"/>
    <w:rsid w:val="00F7581E"/>
    <w:rsid w:val="00F75FD2"/>
    <w:rsid w:val="00F76D4B"/>
    <w:rsid w:val="00F775B8"/>
    <w:rsid w:val="00F8013B"/>
    <w:rsid w:val="00F8633E"/>
    <w:rsid w:val="00F866E7"/>
    <w:rsid w:val="00F87787"/>
    <w:rsid w:val="00F930CC"/>
    <w:rsid w:val="00F933CC"/>
    <w:rsid w:val="00F93A5E"/>
    <w:rsid w:val="00F93C4A"/>
    <w:rsid w:val="00F9558A"/>
    <w:rsid w:val="00F95DD3"/>
    <w:rsid w:val="00F95DFF"/>
    <w:rsid w:val="00F976BC"/>
    <w:rsid w:val="00F9776A"/>
    <w:rsid w:val="00F97B8F"/>
    <w:rsid w:val="00F97EF2"/>
    <w:rsid w:val="00FA72A6"/>
    <w:rsid w:val="00FA7B18"/>
    <w:rsid w:val="00FB0742"/>
    <w:rsid w:val="00FB143D"/>
    <w:rsid w:val="00FB26C1"/>
    <w:rsid w:val="00FB45B9"/>
    <w:rsid w:val="00FB55E3"/>
    <w:rsid w:val="00FC07D8"/>
    <w:rsid w:val="00FC3074"/>
    <w:rsid w:val="00FC6AA9"/>
    <w:rsid w:val="00FD26D8"/>
    <w:rsid w:val="00FD505C"/>
    <w:rsid w:val="00FD64C9"/>
    <w:rsid w:val="00FE006B"/>
    <w:rsid w:val="00FE138B"/>
    <w:rsid w:val="00FE2F63"/>
    <w:rsid w:val="00FE4A95"/>
    <w:rsid w:val="00FE4F6D"/>
    <w:rsid w:val="00FE6B64"/>
    <w:rsid w:val="00FF0ACE"/>
    <w:rsid w:val="00FF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364E875A-8004-49FB-A231-2570FC2B3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iPriority="99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7">
    <w:name w:val="Normal"/>
    <w:qFormat/>
    <w:rsid w:val="00ED2C4B"/>
    <w:rPr>
      <w:sz w:val="24"/>
      <w:szCs w:val="24"/>
    </w:rPr>
  </w:style>
  <w:style w:type="paragraph" w:styleId="11">
    <w:name w:val="heading 1"/>
    <w:aliases w:val="Заголовок 1 ОГ"/>
    <w:basedOn w:val="af7"/>
    <w:next w:val="af7"/>
    <w:link w:val="13"/>
    <w:uiPriority w:val="9"/>
    <w:qFormat/>
    <w:rsid w:val="00D44BC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aliases w:val="Заголовок 2 Знак,Заголовок 2 ОГ"/>
    <w:basedOn w:val="af7"/>
    <w:next w:val="af7"/>
    <w:link w:val="21"/>
    <w:qFormat/>
    <w:rsid w:val="00D44B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2">
    <w:name w:val="heading 3"/>
    <w:aliases w:val="Заголовок 3 ОГ"/>
    <w:basedOn w:val="af7"/>
    <w:next w:val="af7"/>
    <w:link w:val="33"/>
    <w:qFormat/>
    <w:rsid w:val="00D44BC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f7"/>
    <w:next w:val="af7"/>
    <w:link w:val="40"/>
    <w:uiPriority w:val="99"/>
    <w:qFormat/>
    <w:rsid w:val="00E05237"/>
    <w:pPr>
      <w:keepNext/>
      <w:keepLines/>
      <w:spacing w:before="200" w:line="276" w:lineRule="auto"/>
      <w:ind w:left="709"/>
      <w:outlineLvl w:val="3"/>
    </w:pPr>
    <w:rPr>
      <w:b/>
      <w:bCs/>
      <w:iCs/>
      <w:sz w:val="28"/>
      <w:szCs w:val="28"/>
      <w:lang w:eastAsia="en-US"/>
    </w:rPr>
  </w:style>
  <w:style w:type="paragraph" w:styleId="5">
    <w:name w:val="heading 5"/>
    <w:basedOn w:val="af7"/>
    <w:next w:val="af7"/>
    <w:link w:val="50"/>
    <w:uiPriority w:val="99"/>
    <w:qFormat/>
    <w:rsid w:val="00E05237"/>
    <w:pPr>
      <w:keepNext/>
      <w:keepLines/>
      <w:spacing w:before="200" w:line="276" w:lineRule="auto"/>
      <w:ind w:left="1008" w:hanging="1008"/>
      <w:outlineLvl w:val="4"/>
    </w:pPr>
    <w:rPr>
      <w:rFonts w:ascii="Cambria" w:hAnsi="Cambria"/>
      <w:color w:val="243F60"/>
      <w:sz w:val="22"/>
      <w:szCs w:val="22"/>
      <w:lang w:eastAsia="en-US"/>
    </w:rPr>
  </w:style>
  <w:style w:type="paragraph" w:styleId="6">
    <w:name w:val="heading 6"/>
    <w:basedOn w:val="af7"/>
    <w:next w:val="af7"/>
    <w:link w:val="60"/>
    <w:uiPriority w:val="99"/>
    <w:qFormat/>
    <w:rsid w:val="00E0523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f7"/>
    <w:next w:val="af7"/>
    <w:link w:val="70"/>
    <w:uiPriority w:val="99"/>
    <w:qFormat/>
    <w:rsid w:val="00E05237"/>
    <w:pPr>
      <w:keepNext/>
      <w:keepLines/>
      <w:spacing w:before="200" w:line="276" w:lineRule="auto"/>
      <w:ind w:left="1296" w:hanging="1296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paragraph" w:styleId="8">
    <w:name w:val="heading 8"/>
    <w:basedOn w:val="af7"/>
    <w:next w:val="af7"/>
    <w:link w:val="80"/>
    <w:uiPriority w:val="99"/>
    <w:qFormat/>
    <w:rsid w:val="00E05237"/>
    <w:pPr>
      <w:keepNext/>
      <w:keepLines/>
      <w:spacing w:before="200" w:line="276" w:lineRule="auto"/>
      <w:ind w:left="1440" w:hanging="1440"/>
      <w:outlineLvl w:val="7"/>
    </w:pPr>
    <w:rPr>
      <w:rFonts w:ascii="Cambria" w:hAnsi="Cambria"/>
      <w:color w:val="404040"/>
      <w:sz w:val="20"/>
      <w:szCs w:val="20"/>
      <w:lang w:eastAsia="en-US"/>
    </w:rPr>
  </w:style>
  <w:style w:type="paragraph" w:styleId="9">
    <w:name w:val="heading 9"/>
    <w:basedOn w:val="af7"/>
    <w:next w:val="af7"/>
    <w:link w:val="90"/>
    <w:uiPriority w:val="99"/>
    <w:qFormat/>
    <w:rsid w:val="00E05237"/>
    <w:pPr>
      <w:keepNext/>
      <w:keepLines/>
      <w:spacing w:before="200" w:line="276" w:lineRule="auto"/>
      <w:ind w:left="1584" w:hanging="1584"/>
      <w:outlineLvl w:val="8"/>
    </w:pPr>
    <w:rPr>
      <w:rFonts w:ascii="Cambria" w:hAnsi="Cambria"/>
      <w:i/>
      <w:iCs/>
      <w:color w:val="404040"/>
      <w:sz w:val="20"/>
      <w:szCs w:val="20"/>
      <w:lang w:eastAsia="en-US"/>
    </w:rPr>
  </w:style>
  <w:style w:type="character" w:default="1" w:styleId="af8">
    <w:name w:val="Default Paragraph Font"/>
    <w:uiPriority w:val="1"/>
    <w:semiHidden/>
    <w:unhideWhenUsed/>
  </w:style>
  <w:style w:type="table" w:default="1" w:styleId="af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a">
    <w:name w:val="No List"/>
    <w:uiPriority w:val="99"/>
    <w:semiHidden/>
    <w:unhideWhenUsed/>
  </w:style>
  <w:style w:type="character" w:customStyle="1" w:styleId="13">
    <w:name w:val="Заголовок 1 Знак"/>
    <w:aliases w:val="Заголовок 1 ОГ Знак"/>
    <w:link w:val="11"/>
    <w:uiPriority w:val="9"/>
    <w:locked/>
    <w:rsid w:val="00D34A57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1">
    <w:name w:val="Заголовок 2 Знак1"/>
    <w:aliases w:val="Заголовок 2 Знак Знак,Заголовок 2 ОГ Знак1"/>
    <w:link w:val="20"/>
    <w:locked/>
    <w:rsid w:val="00C36C5D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3">
    <w:name w:val="Заголовок 3 Знак"/>
    <w:aliases w:val="Заголовок 3 ОГ Знак"/>
    <w:link w:val="32"/>
    <w:locked/>
    <w:rsid w:val="001622A3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afb">
    <w:name w:val="Диплом Основной текст"/>
    <w:basedOn w:val="af7"/>
    <w:link w:val="afc"/>
    <w:qFormat/>
    <w:rsid w:val="00A149B4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c">
    <w:name w:val="Диплом Основной текст Знак Знак"/>
    <w:link w:val="afb"/>
    <w:rsid w:val="00A149B4"/>
    <w:rPr>
      <w:sz w:val="28"/>
      <w:szCs w:val="28"/>
    </w:rPr>
  </w:style>
  <w:style w:type="paragraph" w:customStyle="1" w:styleId="14">
    <w:name w:val="Диплом Заголовок 1"/>
    <w:basedOn w:val="11"/>
    <w:qFormat/>
    <w:rsid w:val="00076A2B"/>
    <w:pPr>
      <w:pageBreakBefore/>
      <w:spacing w:before="120" w:after="120" w:line="36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22">
    <w:name w:val="Диплом Заголовок 2"/>
    <w:basedOn w:val="af7"/>
    <w:next w:val="20"/>
    <w:qFormat/>
    <w:rsid w:val="006A411D"/>
    <w:pPr>
      <w:keepNext/>
      <w:spacing w:before="240" w:after="120" w:line="360" w:lineRule="auto"/>
      <w:ind w:left="567"/>
      <w:outlineLvl w:val="1"/>
    </w:pPr>
    <w:rPr>
      <w:rFonts w:cs="Arial"/>
      <w:b/>
      <w:bCs/>
      <w:iCs/>
      <w:sz w:val="28"/>
      <w:szCs w:val="28"/>
    </w:rPr>
  </w:style>
  <w:style w:type="paragraph" w:customStyle="1" w:styleId="31">
    <w:name w:val="Диплом Заголовок 3"/>
    <w:basedOn w:val="20"/>
    <w:qFormat/>
    <w:rsid w:val="00FA7B18"/>
    <w:pPr>
      <w:widowControl w:val="0"/>
      <w:numPr>
        <w:ilvl w:val="2"/>
        <w:numId w:val="46"/>
      </w:numPr>
      <w:spacing w:after="120" w:line="360" w:lineRule="auto"/>
      <w:outlineLvl w:val="2"/>
    </w:pPr>
    <w:rPr>
      <w:rFonts w:ascii="Times New Roman" w:hAnsi="Times New Roman"/>
      <w:i w:val="0"/>
    </w:rPr>
  </w:style>
  <w:style w:type="paragraph" w:styleId="61">
    <w:name w:val="toc 6"/>
    <w:basedOn w:val="af7"/>
    <w:next w:val="af7"/>
    <w:autoRedefine/>
    <w:uiPriority w:val="39"/>
    <w:rsid w:val="00221950"/>
    <w:pPr>
      <w:ind w:left="1200"/>
    </w:pPr>
  </w:style>
  <w:style w:type="paragraph" w:styleId="34">
    <w:name w:val="toc 3"/>
    <w:basedOn w:val="af7"/>
    <w:next w:val="af7"/>
    <w:autoRedefine/>
    <w:uiPriority w:val="39"/>
    <w:qFormat/>
    <w:rsid w:val="00243EF7"/>
    <w:pPr>
      <w:spacing w:line="360" w:lineRule="auto"/>
      <w:ind w:left="480"/>
    </w:pPr>
    <w:rPr>
      <w:sz w:val="28"/>
    </w:rPr>
  </w:style>
  <w:style w:type="paragraph" w:customStyle="1" w:styleId="afd">
    <w:name w:val="Диплом Заголовок обычный"/>
    <w:basedOn w:val="af7"/>
    <w:link w:val="afe"/>
    <w:autoRedefine/>
    <w:rsid w:val="00594452"/>
    <w:pPr>
      <w:spacing w:after="240" w:line="360" w:lineRule="auto"/>
      <w:jc w:val="center"/>
    </w:pPr>
    <w:rPr>
      <w:sz w:val="28"/>
      <w:szCs w:val="28"/>
    </w:rPr>
  </w:style>
  <w:style w:type="paragraph" w:customStyle="1" w:styleId="aff">
    <w:name w:val="Диплом Подпись к рискнкам"/>
    <w:basedOn w:val="afb"/>
    <w:qFormat/>
    <w:rsid w:val="00BA62FE"/>
    <w:pPr>
      <w:ind w:firstLine="0"/>
      <w:jc w:val="center"/>
    </w:pPr>
  </w:style>
  <w:style w:type="paragraph" w:styleId="15">
    <w:name w:val="toc 1"/>
    <w:aliases w:val="ОСА Оглавление 1"/>
    <w:basedOn w:val="af7"/>
    <w:next w:val="af7"/>
    <w:autoRedefine/>
    <w:uiPriority w:val="39"/>
    <w:qFormat/>
    <w:rsid w:val="00215490"/>
    <w:pPr>
      <w:spacing w:line="360" w:lineRule="auto"/>
    </w:pPr>
    <w:rPr>
      <w:sz w:val="28"/>
      <w:szCs w:val="28"/>
    </w:rPr>
  </w:style>
  <w:style w:type="paragraph" w:styleId="23">
    <w:name w:val="toc 2"/>
    <w:basedOn w:val="af7"/>
    <w:next w:val="af7"/>
    <w:autoRedefine/>
    <w:uiPriority w:val="39"/>
    <w:qFormat/>
    <w:rsid w:val="00243EF7"/>
    <w:pPr>
      <w:spacing w:line="360" w:lineRule="auto"/>
      <w:ind w:left="170"/>
    </w:pPr>
    <w:rPr>
      <w:sz w:val="28"/>
    </w:rPr>
  </w:style>
  <w:style w:type="paragraph" w:styleId="aff0">
    <w:name w:val="header"/>
    <w:basedOn w:val="af7"/>
    <w:link w:val="aff1"/>
    <w:rsid w:val="00106FFB"/>
    <w:pPr>
      <w:tabs>
        <w:tab w:val="center" w:pos="4677"/>
        <w:tab w:val="right" w:pos="9355"/>
      </w:tabs>
    </w:pPr>
  </w:style>
  <w:style w:type="paragraph" w:styleId="aff2">
    <w:name w:val="footer"/>
    <w:basedOn w:val="af7"/>
    <w:link w:val="aff3"/>
    <w:uiPriority w:val="99"/>
    <w:rsid w:val="00106FFB"/>
    <w:pPr>
      <w:tabs>
        <w:tab w:val="center" w:pos="4677"/>
        <w:tab w:val="right" w:pos="9355"/>
      </w:tabs>
    </w:pPr>
  </w:style>
  <w:style w:type="paragraph" w:customStyle="1" w:styleId="aff4">
    <w:name w:val="Диплом Основной текст Жирный"/>
    <w:basedOn w:val="afb"/>
    <w:link w:val="aff5"/>
    <w:autoRedefine/>
    <w:qFormat/>
    <w:rsid w:val="00AF336F"/>
    <w:rPr>
      <w:b/>
    </w:rPr>
  </w:style>
  <w:style w:type="character" w:customStyle="1" w:styleId="aff5">
    <w:name w:val="Диплом Основной текст Жирный Знак"/>
    <w:basedOn w:val="afc"/>
    <w:link w:val="aff4"/>
    <w:rsid w:val="00AF336F"/>
    <w:rPr>
      <w:b/>
      <w:sz w:val="28"/>
      <w:szCs w:val="28"/>
      <w:lang w:val="ru-RU" w:eastAsia="ru-RU" w:bidi="ar-SA"/>
    </w:rPr>
  </w:style>
  <w:style w:type="character" w:customStyle="1" w:styleId="afe">
    <w:name w:val="Диплом Заголовок обычный Знак"/>
    <w:basedOn w:val="af8"/>
    <w:link w:val="afd"/>
    <w:rsid w:val="00594452"/>
    <w:rPr>
      <w:sz w:val="28"/>
      <w:szCs w:val="28"/>
    </w:rPr>
  </w:style>
  <w:style w:type="paragraph" w:customStyle="1" w:styleId="aff6">
    <w:name w:val="Мой основной текст"/>
    <w:basedOn w:val="af7"/>
    <w:link w:val="aff7"/>
    <w:rsid w:val="00C96676"/>
    <w:pPr>
      <w:spacing w:line="360" w:lineRule="auto"/>
      <w:ind w:firstLine="540"/>
      <w:jc w:val="both"/>
    </w:pPr>
    <w:rPr>
      <w:sz w:val="28"/>
      <w:szCs w:val="28"/>
    </w:rPr>
  </w:style>
  <w:style w:type="character" w:customStyle="1" w:styleId="aff7">
    <w:name w:val="Мой основной текст Знак"/>
    <w:link w:val="aff6"/>
    <w:rsid w:val="00C96676"/>
    <w:rPr>
      <w:sz w:val="28"/>
      <w:szCs w:val="28"/>
      <w:lang w:val="ru-RU" w:eastAsia="ru-RU" w:bidi="ar-SA"/>
    </w:rPr>
  </w:style>
  <w:style w:type="paragraph" w:customStyle="1" w:styleId="35">
    <w:name w:val="Мой заголовок 3"/>
    <w:basedOn w:val="af7"/>
    <w:rsid w:val="00C96676"/>
    <w:pPr>
      <w:keepNext/>
      <w:widowControl w:val="0"/>
      <w:spacing w:before="240" w:after="240" w:line="360" w:lineRule="auto"/>
      <w:ind w:left="540"/>
      <w:outlineLvl w:val="2"/>
    </w:pPr>
    <w:rPr>
      <w:b/>
    </w:rPr>
  </w:style>
  <w:style w:type="paragraph" w:styleId="aff8">
    <w:name w:val="List Paragraph"/>
    <w:basedOn w:val="af7"/>
    <w:link w:val="aff9"/>
    <w:rsid w:val="00C96676"/>
    <w:pPr>
      <w:ind w:left="720"/>
      <w:contextualSpacing/>
    </w:pPr>
    <w:rPr>
      <w:rFonts w:eastAsia="Calibri"/>
      <w:szCs w:val="22"/>
      <w:lang w:eastAsia="en-US"/>
    </w:rPr>
  </w:style>
  <w:style w:type="numbering" w:customStyle="1" w:styleId="a5">
    <w:name w:val="Диплом Маркированный"/>
    <w:basedOn w:val="afa"/>
    <w:rsid w:val="00A85FD7"/>
    <w:pPr>
      <w:numPr>
        <w:numId w:val="1"/>
      </w:numPr>
    </w:pPr>
  </w:style>
  <w:style w:type="numbering" w:customStyle="1" w:styleId="a2">
    <w:name w:val="Диплом Нумерованный"/>
    <w:basedOn w:val="afa"/>
    <w:rsid w:val="00A85FD7"/>
    <w:pPr>
      <w:numPr>
        <w:numId w:val="2"/>
      </w:numPr>
    </w:pPr>
  </w:style>
  <w:style w:type="paragraph" w:customStyle="1" w:styleId="affa">
    <w:name w:val="Диплом Основной текст Курсив Центр"/>
    <w:basedOn w:val="afb"/>
    <w:autoRedefine/>
    <w:rsid w:val="00CD22A1"/>
    <w:pPr>
      <w:jc w:val="center"/>
    </w:pPr>
    <w:rPr>
      <w:i/>
    </w:rPr>
  </w:style>
  <w:style w:type="paragraph" w:customStyle="1" w:styleId="affb">
    <w:name w:val="Диплом Основной текст Курсив"/>
    <w:basedOn w:val="afb"/>
    <w:link w:val="affc"/>
    <w:autoRedefine/>
    <w:rsid w:val="00FA72A6"/>
    <w:pPr>
      <w:ind w:firstLine="0"/>
    </w:pPr>
    <w:rPr>
      <w:i/>
    </w:rPr>
  </w:style>
  <w:style w:type="character" w:customStyle="1" w:styleId="affc">
    <w:name w:val="Диплом Основной текст Курсив Знак"/>
    <w:basedOn w:val="afc"/>
    <w:link w:val="affb"/>
    <w:rsid w:val="00FA72A6"/>
    <w:rPr>
      <w:i/>
      <w:sz w:val="28"/>
      <w:szCs w:val="28"/>
      <w:lang w:val="ru-RU" w:eastAsia="ru-RU" w:bidi="ar-SA"/>
    </w:rPr>
  </w:style>
  <w:style w:type="paragraph" w:customStyle="1" w:styleId="af6">
    <w:name w:val="Диплом Альтернативы Сценарии"/>
    <w:basedOn w:val="af7"/>
    <w:rsid w:val="00980483"/>
    <w:pPr>
      <w:numPr>
        <w:numId w:val="3"/>
      </w:numPr>
      <w:spacing w:line="360" w:lineRule="auto"/>
      <w:jc w:val="both"/>
    </w:pPr>
    <w:rPr>
      <w:sz w:val="28"/>
      <w:szCs w:val="28"/>
    </w:rPr>
  </w:style>
  <w:style w:type="paragraph" w:customStyle="1" w:styleId="af3">
    <w:name w:val="Диплом Сценарии список"/>
    <w:basedOn w:val="afb"/>
    <w:link w:val="affd"/>
    <w:autoRedefine/>
    <w:rsid w:val="00970CFD"/>
    <w:pPr>
      <w:numPr>
        <w:numId w:val="5"/>
      </w:numPr>
      <w:tabs>
        <w:tab w:val="clear" w:pos="1069"/>
      </w:tabs>
    </w:pPr>
  </w:style>
  <w:style w:type="paragraph" w:styleId="a">
    <w:name w:val="List Number"/>
    <w:basedOn w:val="af7"/>
    <w:rsid w:val="0035746F"/>
    <w:pPr>
      <w:numPr>
        <w:numId w:val="4"/>
      </w:numPr>
    </w:pPr>
  </w:style>
  <w:style w:type="paragraph" w:styleId="affe">
    <w:name w:val="List"/>
    <w:basedOn w:val="af7"/>
    <w:rsid w:val="0035746F"/>
    <w:pPr>
      <w:ind w:left="283" w:hanging="283"/>
    </w:pPr>
  </w:style>
  <w:style w:type="character" w:customStyle="1" w:styleId="affd">
    <w:name w:val="Диплом Сценарии список Знак"/>
    <w:basedOn w:val="afc"/>
    <w:link w:val="af3"/>
    <w:rsid w:val="00970CFD"/>
    <w:rPr>
      <w:sz w:val="28"/>
      <w:szCs w:val="28"/>
    </w:rPr>
  </w:style>
  <w:style w:type="paragraph" w:customStyle="1" w:styleId="afff">
    <w:name w:val="Абзац"/>
    <w:basedOn w:val="af7"/>
    <w:link w:val="24"/>
    <w:rsid w:val="00423C86"/>
    <w:pPr>
      <w:spacing w:line="360" w:lineRule="auto"/>
      <w:ind w:firstLine="567"/>
      <w:jc w:val="both"/>
    </w:pPr>
    <w:rPr>
      <w:szCs w:val="20"/>
    </w:rPr>
  </w:style>
  <w:style w:type="character" w:customStyle="1" w:styleId="24">
    <w:name w:val="Абзац Знак2"/>
    <w:link w:val="afff"/>
    <w:rsid w:val="00423C86"/>
    <w:rPr>
      <w:sz w:val="24"/>
      <w:lang w:val="ru-RU" w:eastAsia="ru-RU" w:bidi="ar-SA"/>
    </w:rPr>
  </w:style>
  <w:style w:type="paragraph" w:customStyle="1" w:styleId="afff0">
    <w:name w:val="Обычный стиль пз"/>
    <w:basedOn w:val="af7"/>
    <w:link w:val="afff1"/>
    <w:qFormat/>
    <w:rsid w:val="00006FF0"/>
    <w:pPr>
      <w:spacing w:before="360" w:line="360" w:lineRule="auto"/>
      <w:ind w:firstLine="709"/>
      <w:jc w:val="both"/>
    </w:pPr>
    <w:rPr>
      <w:rFonts w:eastAsia="Calibri"/>
      <w:sz w:val="28"/>
      <w:szCs w:val="28"/>
    </w:rPr>
  </w:style>
  <w:style w:type="paragraph" w:customStyle="1" w:styleId="afff2">
    <w:name w:val="Мой подзаголовок"/>
    <w:basedOn w:val="af7"/>
    <w:rsid w:val="00644AF4"/>
    <w:pPr>
      <w:keepNext/>
      <w:spacing w:before="240" w:after="120" w:line="360" w:lineRule="auto"/>
      <w:jc w:val="center"/>
      <w:outlineLvl w:val="1"/>
    </w:pPr>
    <w:rPr>
      <w:rFonts w:cs="Arial"/>
      <w:b/>
      <w:bCs/>
      <w:iCs/>
      <w:sz w:val="28"/>
      <w:szCs w:val="28"/>
      <w:lang w:val="en-US"/>
    </w:rPr>
  </w:style>
  <w:style w:type="character" w:customStyle="1" w:styleId="afff1">
    <w:name w:val="Обычный стиль пз Знак"/>
    <w:link w:val="afff0"/>
    <w:locked/>
    <w:rsid w:val="00006FF0"/>
    <w:rPr>
      <w:rFonts w:eastAsia="Calibri"/>
      <w:sz w:val="28"/>
      <w:szCs w:val="28"/>
      <w:lang w:val="ru-RU" w:eastAsia="ru-RU" w:bidi="ar-SA"/>
    </w:rPr>
  </w:style>
  <w:style w:type="paragraph" w:styleId="afff3">
    <w:name w:val="TOC Heading"/>
    <w:basedOn w:val="11"/>
    <w:next w:val="af7"/>
    <w:uiPriority w:val="39"/>
    <w:unhideWhenUsed/>
    <w:qFormat/>
    <w:rsid w:val="00ED45AB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styleId="afff4">
    <w:name w:val="Hyperlink"/>
    <w:basedOn w:val="af8"/>
    <w:uiPriority w:val="99"/>
    <w:unhideWhenUsed/>
    <w:rsid w:val="00ED45AB"/>
    <w:rPr>
      <w:color w:val="0000FF"/>
      <w:u w:val="single"/>
    </w:rPr>
  </w:style>
  <w:style w:type="character" w:customStyle="1" w:styleId="aff3">
    <w:name w:val="Нижний колонтитул Знак"/>
    <w:basedOn w:val="af8"/>
    <w:link w:val="aff2"/>
    <w:uiPriority w:val="99"/>
    <w:rsid w:val="00ED45AB"/>
    <w:rPr>
      <w:sz w:val="24"/>
      <w:szCs w:val="24"/>
    </w:rPr>
  </w:style>
  <w:style w:type="paragraph" w:customStyle="1" w:styleId="afff5">
    <w:name w:val="ТС текст"/>
    <w:basedOn w:val="af7"/>
    <w:link w:val="afff6"/>
    <w:rsid w:val="00EE71AF"/>
    <w:pPr>
      <w:spacing w:line="360" w:lineRule="auto"/>
      <w:ind w:firstLine="709"/>
      <w:jc w:val="both"/>
    </w:pPr>
    <w:rPr>
      <w:sz w:val="28"/>
    </w:rPr>
  </w:style>
  <w:style w:type="character" w:customStyle="1" w:styleId="afff6">
    <w:name w:val="ТС текст Знак"/>
    <w:link w:val="afff5"/>
    <w:rsid w:val="00EE71AF"/>
    <w:rPr>
      <w:sz w:val="28"/>
      <w:szCs w:val="24"/>
    </w:rPr>
  </w:style>
  <w:style w:type="paragraph" w:styleId="25">
    <w:name w:val="List 2"/>
    <w:basedOn w:val="af7"/>
    <w:uiPriority w:val="99"/>
    <w:unhideWhenUsed/>
    <w:rsid w:val="00EE71AF"/>
    <w:pPr>
      <w:spacing w:line="360" w:lineRule="auto"/>
      <w:ind w:left="566" w:hanging="283"/>
      <w:contextualSpacing/>
      <w:jc w:val="both"/>
    </w:pPr>
    <w:rPr>
      <w:rFonts w:eastAsia="Calibri"/>
      <w:sz w:val="28"/>
      <w:szCs w:val="22"/>
      <w:lang w:eastAsia="en-US"/>
    </w:rPr>
  </w:style>
  <w:style w:type="paragraph" w:customStyle="1" w:styleId="a4">
    <w:name w:val="Диссер сон Заголовок"/>
    <w:basedOn w:val="af7"/>
    <w:link w:val="afff7"/>
    <w:rsid w:val="00EE71AF"/>
    <w:pPr>
      <w:keepNext/>
      <w:keepLines/>
      <w:numPr>
        <w:numId w:val="8"/>
      </w:numPr>
      <w:suppressAutoHyphens/>
      <w:overflowPunct w:val="0"/>
      <w:autoSpaceDE w:val="0"/>
      <w:autoSpaceDN w:val="0"/>
      <w:adjustRightInd w:val="0"/>
      <w:spacing w:before="240" w:after="120" w:line="360" w:lineRule="auto"/>
      <w:textAlignment w:val="baseline"/>
      <w:outlineLvl w:val="0"/>
    </w:pPr>
    <w:rPr>
      <w:rFonts w:eastAsia="Calibri"/>
      <w:b/>
      <w:bCs/>
      <w:caps/>
      <w:spacing w:val="40"/>
      <w:sz w:val="32"/>
      <w:szCs w:val="28"/>
      <w:lang w:eastAsia="en-US"/>
    </w:rPr>
  </w:style>
  <w:style w:type="paragraph" w:styleId="26">
    <w:name w:val="Body Text Indent 2"/>
    <w:basedOn w:val="af7"/>
    <w:link w:val="27"/>
    <w:uiPriority w:val="99"/>
    <w:unhideWhenUsed/>
    <w:rsid w:val="00EE71AF"/>
    <w:pPr>
      <w:spacing w:after="120" w:line="480" w:lineRule="auto"/>
      <w:ind w:left="283" w:firstLine="709"/>
      <w:jc w:val="both"/>
    </w:pPr>
    <w:rPr>
      <w:rFonts w:eastAsia="Calibri"/>
      <w:sz w:val="28"/>
      <w:szCs w:val="22"/>
      <w:lang w:eastAsia="en-US"/>
    </w:rPr>
  </w:style>
  <w:style w:type="character" w:customStyle="1" w:styleId="27">
    <w:name w:val="Основной текст с отступом 2 Знак"/>
    <w:basedOn w:val="af8"/>
    <w:link w:val="26"/>
    <w:uiPriority w:val="99"/>
    <w:rsid w:val="00EE71AF"/>
    <w:rPr>
      <w:rFonts w:eastAsia="Calibri"/>
      <w:sz w:val="28"/>
      <w:szCs w:val="22"/>
      <w:lang w:eastAsia="en-US"/>
    </w:rPr>
  </w:style>
  <w:style w:type="paragraph" w:customStyle="1" w:styleId="afff8">
    <w:name w:val="Мой заголовок"/>
    <w:basedOn w:val="11"/>
    <w:rsid w:val="001B0D07"/>
    <w:pPr>
      <w:spacing w:before="360" w:after="120" w:line="360" w:lineRule="auto"/>
      <w:jc w:val="center"/>
    </w:pPr>
    <w:rPr>
      <w:rFonts w:ascii="Times New Roman" w:hAnsi="Times New Roman"/>
    </w:rPr>
  </w:style>
  <w:style w:type="paragraph" w:customStyle="1" w:styleId="afff9">
    <w:name w:val="Обычный ОГ"/>
    <w:basedOn w:val="af7"/>
    <w:link w:val="afffa"/>
    <w:qFormat/>
    <w:rsid w:val="001B0D07"/>
    <w:pPr>
      <w:spacing w:line="360" w:lineRule="auto"/>
      <w:ind w:firstLine="709"/>
      <w:jc w:val="both"/>
    </w:pPr>
    <w:rPr>
      <w:sz w:val="28"/>
      <w:szCs w:val="22"/>
      <w:lang w:val="x-none" w:eastAsia="en-US"/>
    </w:rPr>
  </w:style>
  <w:style w:type="character" w:customStyle="1" w:styleId="aff9">
    <w:name w:val="Абзац списка Знак"/>
    <w:link w:val="aff8"/>
    <w:uiPriority w:val="34"/>
    <w:rsid w:val="00EE71AF"/>
    <w:rPr>
      <w:rFonts w:eastAsia="Calibri"/>
      <w:sz w:val="24"/>
      <w:szCs w:val="22"/>
      <w:lang w:eastAsia="en-US"/>
    </w:rPr>
  </w:style>
  <w:style w:type="character" w:customStyle="1" w:styleId="40">
    <w:name w:val="Заголовок 4 Знак"/>
    <w:basedOn w:val="af8"/>
    <w:link w:val="4"/>
    <w:uiPriority w:val="99"/>
    <w:rsid w:val="00E05237"/>
    <w:rPr>
      <w:b/>
      <w:bCs/>
      <w:iCs/>
      <w:sz w:val="28"/>
      <w:szCs w:val="28"/>
      <w:lang w:eastAsia="en-US"/>
    </w:rPr>
  </w:style>
  <w:style w:type="character" w:customStyle="1" w:styleId="50">
    <w:name w:val="Заголовок 5 Знак"/>
    <w:basedOn w:val="af8"/>
    <w:link w:val="5"/>
    <w:uiPriority w:val="99"/>
    <w:rsid w:val="00E05237"/>
    <w:rPr>
      <w:rFonts w:ascii="Cambria" w:hAnsi="Cambria"/>
      <w:color w:val="243F60"/>
      <w:sz w:val="22"/>
      <w:szCs w:val="22"/>
      <w:lang w:eastAsia="en-US"/>
    </w:rPr>
  </w:style>
  <w:style w:type="character" w:customStyle="1" w:styleId="60">
    <w:name w:val="Заголовок 6 Знак"/>
    <w:basedOn w:val="af8"/>
    <w:link w:val="6"/>
    <w:uiPriority w:val="99"/>
    <w:rsid w:val="00E05237"/>
    <w:rPr>
      <w:b/>
      <w:bCs/>
      <w:sz w:val="22"/>
      <w:szCs w:val="22"/>
    </w:rPr>
  </w:style>
  <w:style w:type="character" w:customStyle="1" w:styleId="70">
    <w:name w:val="Заголовок 7 Знак"/>
    <w:basedOn w:val="af8"/>
    <w:link w:val="7"/>
    <w:uiPriority w:val="99"/>
    <w:rsid w:val="00E05237"/>
    <w:rPr>
      <w:rFonts w:ascii="Cambria" w:hAnsi="Cambria"/>
      <w:i/>
      <w:iCs/>
      <w:color w:val="404040"/>
      <w:sz w:val="22"/>
      <w:szCs w:val="22"/>
      <w:lang w:eastAsia="en-US"/>
    </w:rPr>
  </w:style>
  <w:style w:type="character" w:customStyle="1" w:styleId="80">
    <w:name w:val="Заголовок 8 Знак"/>
    <w:basedOn w:val="af8"/>
    <w:link w:val="8"/>
    <w:uiPriority w:val="99"/>
    <w:rsid w:val="00E05237"/>
    <w:rPr>
      <w:rFonts w:ascii="Cambria" w:hAnsi="Cambria"/>
      <w:color w:val="404040"/>
      <w:lang w:eastAsia="en-US"/>
    </w:rPr>
  </w:style>
  <w:style w:type="character" w:customStyle="1" w:styleId="90">
    <w:name w:val="Заголовок 9 Знак"/>
    <w:basedOn w:val="af8"/>
    <w:link w:val="9"/>
    <w:uiPriority w:val="99"/>
    <w:rsid w:val="00E05237"/>
    <w:rPr>
      <w:rFonts w:ascii="Cambria" w:hAnsi="Cambria"/>
      <w:i/>
      <w:iCs/>
      <w:color w:val="404040"/>
      <w:lang w:eastAsia="en-US"/>
    </w:rPr>
  </w:style>
  <w:style w:type="character" w:customStyle="1" w:styleId="28">
    <w:name w:val="Заголовок 2 ОГ Знак"/>
    <w:basedOn w:val="af8"/>
    <w:uiPriority w:val="99"/>
    <w:rsid w:val="00E05237"/>
    <w:rPr>
      <w:b/>
      <w:bCs/>
      <w:iCs/>
      <w:sz w:val="28"/>
      <w:szCs w:val="28"/>
      <w:lang w:eastAsia="en-US" w:bidi="ar-SA"/>
    </w:rPr>
  </w:style>
  <w:style w:type="paragraph" w:styleId="afffb">
    <w:name w:val="No Spacing"/>
    <w:uiPriority w:val="1"/>
    <w:qFormat/>
    <w:rsid w:val="00E05237"/>
    <w:rPr>
      <w:rFonts w:eastAsia="Calibri"/>
      <w:sz w:val="24"/>
      <w:szCs w:val="22"/>
      <w:lang w:eastAsia="en-US"/>
    </w:rPr>
  </w:style>
  <w:style w:type="paragraph" w:customStyle="1" w:styleId="af0">
    <w:name w:val="Диссер сон текст"/>
    <w:basedOn w:val="af7"/>
    <w:link w:val="afffc"/>
    <w:rsid w:val="00E05237"/>
    <w:pPr>
      <w:numPr>
        <w:numId w:val="30"/>
      </w:numPr>
      <w:tabs>
        <w:tab w:val="clear" w:pos="757"/>
        <w:tab w:val="right" w:pos="9214"/>
      </w:tabs>
      <w:overflowPunct w:val="0"/>
      <w:autoSpaceDE w:val="0"/>
      <w:autoSpaceDN w:val="0"/>
      <w:adjustRightInd w:val="0"/>
      <w:spacing w:line="360" w:lineRule="auto"/>
      <w:ind w:left="0" w:firstLine="567"/>
      <w:jc w:val="both"/>
      <w:textAlignment w:val="baseline"/>
    </w:pPr>
    <w:rPr>
      <w:rFonts w:eastAsia="Calibri"/>
      <w:sz w:val="20"/>
      <w:szCs w:val="20"/>
    </w:rPr>
  </w:style>
  <w:style w:type="character" w:customStyle="1" w:styleId="afffc">
    <w:name w:val="Диссер сон текст Знак"/>
    <w:link w:val="af0"/>
    <w:locked/>
    <w:rsid w:val="00E05237"/>
    <w:rPr>
      <w:rFonts w:eastAsia="Calibri"/>
    </w:rPr>
  </w:style>
  <w:style w:type="paragraph" w:customStyle="1" w:styleId="a9">
    <w:name w:val="Диссер сон Список"/>
    <w:basedOn w:val="af0"/>
    <w:rsid w:val="00E05237"/>
    <w:pPr>
      <w:numPr>
        <w:numId w:val="31"/>
      </w:numPr>
      <w:tabs>
        <w:tab w:val="clear" w:pos="9214"/>
        <w:tab w:val="num" w:pos="397"/>
        <w:tab w:val="num" w:pos="1440"/>
      </w:tabs>
      <w:ind w:left="397" w:hanging="397"/>
    </w:pPr>
  </w:style>
  <w:style w:type="character" w:customStyle="1" w:styleId="afff7">
    <w:name w:val="Диссер сон Заголовок Знак"/>
    <w:link w:val="a4"/>
    <w:locked/>
    <w:rsid w:val="00E05237"/>
    <w:rPr>
      <w:rFonts w:eastAsia="Calibri"/>
      <w:b/>
      <w:bCs/>
      <w:caps/>
      <w:spacing w:val="40"/>
      <w:sz w:val="32"/>
      <w:szCs w:val="28"/>
      <w:lang w:eastAsia="en-US"/>
    </w:rPr>
  </w:style>
  <w:style w:type="paragraph" w:customStyle="1" w:styleId="af">
    <w:name w:val="Диссер сон Список маркированный"/>
    <w:basedOn w:val="af7"/>
    <w:rsid w:val="00E05237"/>
    <w:pPr>
      <w:widowControl w:val="0"/>
      <w:numPr>
        <w:numId w:val="32"/>
      </w:numPr>
      <w:tabs>
        <w:tab w:val="num" w:pos="757"/>
      </w:tabs>
      <w:overflowPunct w:val="0"/>
      <w:autoSpaceDE w:val="0"/>
      <w:autoSpaceDN w:val="0"/>
      <w:adjustRightInd w:val="0"/>
      <w:spacing w:line="360" w:lineRule="auto"/>
      <w:ind w:left="737" w:hanging="340"/>
      <w:jc w:val="both"/>
      <w:textAlignment w:val="baseline"/>
    </w:pPr>
    <w:rPr>
      <w:rFonts w:eastAsia="Calibri"/>
      <w:sz w:val="28"/>
      <w:szCs w:val="20"/>
    </w:rPr>
  </w:style>
  <w:style w:type="paragraph" w:customStyle="1" w:styleId="af5">
    <w:name w:val="Диссер сон Список автора"/>
    <w:basedOn w:val="af7"/>
    <w:rsid w:val="00E05237"/>
    <w:pPr>
      <w:numPr>
        <w:numId w:val="22"/>
      </w:num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eastAsia="Calibri"/>
      <w:sz w:val="28"/>
      <w:szCs w:val="20"/>
    </w:rPr>
  </w:style>
  <w:style w:type="paragraph" w:customStyle="1" w:styleId="ae">
    <w:name w:val="Диссер сон нумерованный"/>
    <w:basedOn w:val="af0"/>
    <w:rsid w:val="00E05237"/>
    <w:pPr>
      <w:numPr>
        <w:numId w:val="23"/>
      </w:numPr>
      <w:tabs>
        <w:tab w:val="num" w:pos="1440"/>
      </w:tabs>
      <w:ind w:left="1440" w:hanging="360"/>
    </w:pPr>
  </w:style>
  <w:style w:type="paragraph" w:customStyle="1" w:styleId="co">
    <w:name w:val="Диссер coн маркированный"/>
    <w:basedOn w:val="af0"/>
    <w:rsid w:val="00E05237"/>
    <w:pPr>
      <w:numPr>
        <w:numId w:val="0"/>
      </w:numPr>
      <w:tabs>
        <w:tab w:val="num" w:pos="1440"/>
      </w:tabs>
      <w:ind w:left="1440" w:hanging="360"/>
    </w:pPr>
  </w:style>
  <w:style w:type="character" w:customStyle="1" w:styleId="aff1">
    <w:name w:val="Верхний колонтитул Знак"/>
    <w:basedOn w:val="af8"/>
    <w:link w:val="aff0"/>
    <w:uiPriority w:val="99"/>
    <w:rsid w:val="00E05237"/>
    <w:rPr>
      <w:sz w:val="24"/>
      <w:szCs w:val="24"/>
    </w:rPr>
  </w:style>
  <w:style w:type="paragraph" w:customStyle="1" w:styleId="MyMainText">
    <w:name w:val="MyMainText"/>
    <w:basedOn w:val="af7"/>
    <w:link w:val="MyMainTextCharChar"/>
    <w:rsid w:val="00E05237"/>
    <w:pPr>
      <w:tabs>
        <w:tab w:val="left" w:pos="360"/>
      </w:tabs>
      <w:spacing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MyMainTextCharChar">
    <w:name w:val="MyMainText Char Char"/>
    <w:link w:val="MyMainText"/>
    <w:rsid w:val="00E05237"/>
    <w:rPr>
      <w:color w:val="000000"/>
      <w:sz w:val="28"/>
      <w:szCs w:val="28"/>
    </w:rPr>
  </w:style>
  <w:style w:type="paragraph" w:customStyle="1" w:styleId="a8">
    <w:name w:val="Подпункты_ю"/>
    <w:basedOn w:val="af7"/>
    <w:rsid w:val="00E05237"/>
    <w:pPr>
      <w:numPr>
        <w:numId w:val="33"/>
      </w:numPr>
      <w:tabs>
        <w:tab w:val="clear" w:pos="1191"/>
        <w:tab w:val="num" w:pos="900"/>
      </w:tabs>
      <w:spacing w:line="360" w:lineRule="auto"/>
      <w:ind w:left="900" w:hanging="360"/>
      <w:jc w:val="both"/>
    </w:pPr>
    <w:rPr>
      <w:rFonts w:ascii="Courier New" w:hAnsi="Courier New"/>
      <w:sz w:val="26"/>
      <w:szCs w:val="20"/>
    </w:rPr>
  </w:style>
  <w:style w:type="paragraph" w:customStyle="1" w:styleId="MyHeadinglevel0">
    <w:name w:val="MyHeading level0"/>
    <w:basedOn w:val="af7"/>
    <w:next w:val="MyMainText"/>
    <w:link w:val="MyHeadinglevel0Char"/>
    <w:rsid w:val="00E05237"/>
    <w:pPr>
      <w:keepNext/>
      <w:keepLines/>
      <w:numPr>
        <w:ilvl w:val="1"/>
        <w:numId w:val="33"/>
      </w:numPr>
      <w:tabs>
        <w:tab w:val="clear" w:pos="1361"/>
      </w:tabs>
      <w:spacing w:before="240" w:after="360" w:line="360" w:lineRule="auto"/>
      <w:ind w:left="0" w:firstLine="0"/>
      <w:jc w:val="center"/>
    </w:pPr>
    <w:rPr>
      <w:rFonts w:eastAsia="Calibri"/>
      <w:b/>
      <w:caps/>
      <w:color w:val="000000"/>
      <w:sz w:val="32"/>
      <w:szCs w:val="28"/>
    </w:rPr>
  </w:style>
  <w:style w:type="character" w:customStyle="1" w:styleId="MyHeadinglevel0Char">
    <w:name w:val="MyHeading level0 Char"/>
    <w:link w:val="MyHeadinglevel0"/>
    <w:rsid w:val="00E05237"/>
    <w:rPr>
      <w:rFonts w:eastAsia="Calibri"/>
      <w:b/>
      <w:caps/>
      <w:color w:val="000000"/>
      <w:sz w:val="32"/>
      <w:szCs w:val="28"/>
    </w:rPr>
  </w:style>
  <w:style w:type="paragraph" w:customStyle="1" w:styleId="MyNumberedList">
    <w:name w:val="My Numbered List"/>
    <w:basedOn w:val="MyMainText"/>
    <w:rsid w:val="00E05237"/>
    <w:pPr>
      <w:numPr>
        <w:numId w:val="24"/>
      </w:numPr>
      <w:tabs>
        <w:tab w:val="clear" w:pos="360"/>
        <w:tab w:val="num" w:pos="1440"/>
      </w:tabs>
      <w:ind w:left="1440" w:hanging="360"/>
    </w:pPr>
  </w:style>
  <w:style w:type="paragraph" w:customStyle="1" w:styleId="MyMarkedSimple">
    <w:name w:val="My Marked Simple"/>
    <w:basedOn w:val="MyMainText"/>
    <w:next w:val="MyMainText"/>
    <w:rsid w:val="00E05237"/>
    <w:pPr>
      <w:tabs>
        <w:tab w:val="num" w:pos="1440"/>
      </w:tabs>
      <w:ind w:left="1440" w:hanging="360"/>
    </w:pPr>
    <w:rPr>
      <w:szCs w:val="16"/>
    </w:rPr>
  </w:style>
  <w:style w:type="paragraph" w:customStyle="1" w:styleId="afffd">
    <w:name w:val="Заголовок главный"/>
    <w:basedOn w:val="af7"/>
    <w:link w:val="afffe"/>
    <w:rsid w:val="00E05237"/>
    <w:pPr>
      <w:keepNext/>
      <w:spacing w:before="240" w:after="60"/>
      <w:jc w:val="center"/>
      <w:outlineLvl w:val="0"/>
    </w:pPr>
    <w:rPr>
      <w:rFonts w:ascii="Courier New" w:hAnsi="Courier New"/>
      <w:b/>
      <w:bCs/>
      <w:kern w:val="32"/>
      <w:sz w:val="28"/>
      <w:szCs w:val="28"/>
    </w:rPr>
  </w:style>
  <w:style w:type="character" w:customStyle="1" w:styleId="afffe">
    <w:name w:val="Заголовок главный Знак"/>
    <w:link w:val="afffd"/>
    <w:rsid w:val="00E05237"/>
    <w:rPr>
      <w:rFonts w:ascii="Courier New" w:hAnsi="Courier New"/>
      <w:b/>
      <w:bCs/>
      <w:kern w:val="32"/>
      <w:sz w:val="28"/>
      <w:szCs w:val="28"/>
    </w:rPr>
  </w:style>
  <w:style w:type="paragraph" w:customStyle="1" w:styleId="affff">
    <w:name w:val="мой текст"/>
    <w:basedOn w:val="afffd"/>
    <w:link w:val="affff0"/>
    <w:rsid w:val="00E05237"/>
    <w:pPr>
      <w:ind w:firstLine="720"/>
      <w:jc w:val="both"/>
    </w:pPr>
    <w:rPr>
      <w:sz w:val="24"/>
      <w:szCs w:val="24"/>
      <w:lang w:val="en-US"/>
    </w:rPr>
  </w:style>
  <w:style w:type="character" w:customStyle="1" w:styleId="affff0">
    <w:name w:val="мой текст Знак"/>
    <w:link w:val="affff"/>
    <w:rsid w:val="00E05237"/>
    <w:rPr>
      <w:rFonts w:ascii="Courier New" w:hAnsi="Courier New"/>
      <w:b/>
      <w:bCs/>
      <w:kern w:val="32"/>
      <w:sz w:val="24"/>
      <w:szCs w:val="24"/>
      <w:lang w:val="en-US"/>
    </w:rPr>
  </w:style>
  <w:style w:type="paragraph" w:customStyle="1" w:styleId="16">
    <w:name w:val="Мой основной Знак1 Знак Знак"/>
    <w:basedOn w:val="af7"/>
    <w:link w:val="17"/>
    <w:rsid w:val="00E05237"/>
    <w:pPr>
      <w:spacing w:line="360" w:lineRule="auto"/>
      <w:ind w:firstLine="567"/>
      <w:jc w:val="both"/>
    </w:pPr>
    <w:rPr>
      <w:rFonts w:ascii="Courier New" w:hAnsi="Courier New"/>
    </w:rPr>
  </w:style>
  <w:style w:type="character" w:customStyle="1" w:styleId="17">
    <w:name w:val="Мой основной Знак1 Знак Знак Знак"/>
    <w:link w:val="16"/>
    <w:rsid w:val="00E05237"/>
    <w:rPr>
      <w:rFonts w:ascii="Courier New" w:hAnsi="Courier New"/>
      <w:sz w:val="24"/>
      <w:szCs w:val="24"/>
    </w:rPr>
  </w:style>
  <w:style w:type="paragraph" w:customStyle="1" w:styleId="ac">
    <w:name w:val="Мой"/>
    <w:basedOn w:val="af7"/>
    <w:link w:val="affff1"/>
    <w:rsid w:val="00E05237"/>
    <w:pPr>
      <w:numPr>
        <w:numId w:val="34"/>
      </w:numPr>
      <w:tabs>
        <w:tab w:val="left" w:pos="567"/>
      </w:tabs>
      <w:spacing w:line="360" w:lineRule="auto"/>
      <w:ind w:left="0" w:firstLine="539"/>
      <w:jc w:val="both"/>
    </w:pPr>
    <w:rPr>
      <w:sz w:val="28"/>
      <w:szCs w:val="20"/>
    </w:rPr>
  </w:style>
  <w:style w:type="character" w:customStyle="1" w:styleId="affff1">
    <w:name w:val="Мой Знак"/>
    <w:link w:val="ac"/>
    <w:rsid w:val="00E05237"/>
    <w:rPr>
      <w:sz w:val="28"/>
    </w:rPr>
  </w:style>
  <w:style w:type="paragraph" w:customStyle="1" w:styleId="DiplomTextVved">
    <w:name w:val="Diplom Text Vved"/>
    <w:basedOn w:val="af7"/>
    <w:rsid w:val="00E05237"/>
    <w:pPr>
      <w:numPr>
        <w:numId w:val="35"/>
      </w:numPr>
      <w:tabs>
        <w:tab w:val="clear" w:pos="1495"/>
      </w:tabs>
      <w:spacing w:line="360" w:lineRule="auto"/>
      <w:ind w:left="0" w:firstLine="567"/>
      <w:jc w:val="both"/>
    </w:pPr>
    <w:rPr>
      <w:rFonts w:ascii="Courier New" w:hAnsi="Courier New" w:cs="Courier New"/>
    </w:rPr>
  </w:style>
  <w:style w:type="character" w:customStyle="1" w:styleId="afffa">
    <w:name w:val="Обычный ОГ Знак"/>
    <w:link w:val="afff9"/>
    <w:rsid w:val="001B0D07"/>
    <w:rPr>
      <w:sz w:val="28"/>
      <w:szCs w:val="22"/>
      <w:lang w:val="x-none" w:eastAsia="en-US"/>
    </w:rPr>
  </w:style>
  <w:style w:type="paragraph" w:customStyle="1" w:styleId="a0">
    <w:name w:val="ТС маркированный"/>
    <w:basedOn w:val="afff5"/>
    <w:link w:val="affff2"/>
    <w:rsid w:val="00E05237"/>
    <w:pPr>
      <w:numPr>
        <w:numId w:val="36"/>
      </w:numPr>
    </w:pPr>
  </w:style>
  <w:style w:type="character" w:customStyle="1" w:styleId="affff2">
    <w:name w:val="ТС маркированный Знак"/>
    <w:link w:val="a0"/>
    <w:rsid w:val="00E05237"/>
    <w:rPr>
      <w:sz w:val="28"/>
      <w:szCs w:val="24"/>
    </w:rPr>
  </w:style>
  <w:style w:type="paragraph" w:customStyle="1" w:styleId="af4">
    <w:name w:val="ТС нумерованный"/>
    <w:basedOn w:val="afff5"/>
    <w:rsid w:val="00E05237"/>
    <w:pPr>
      <w:numPr>
        <w:numId w:val="25"/>
      </w:numPr>
    </w:pPr>
  </w:style>
  <w:style w:type="paragraph" w:customStyle="1" w:styleId="affff3">
    <w:name w:val="ТС подпись рис"/>
    <w:basedOn w:val="afff5"/>
    <w:link w:val="affff4"/>
    <w:rsid w:val="00E05237"/>
    <w:pPr>
      <w:ind w:firstLine="0"/>
      <w:jc w:val="center"/>
    </w:pPr>
  </w:style>
  <w:style w:type="character" w:customStyle="1" w:styleId="affff4">
    <w:name w:val="ТС подпись рис Знак"/>
    <w:basedOn w:val="afff6"/>
    <w:link w:val="affff3"/>
    <w:rsid w:val="00E05237"/>
    <w:rPr>
      <w:sz w:val="28"/>
      <w:szCs w:val="24"/>
    </w:rPr>
  </w:style>
  <w:style w:type="paragraph" w:customStyle="1" w:styleId="18">
    <w:name w:val="ТС 1Заголовок"/>
    <w:basedOn w:val="af7"/>
    <w:rsid w:val="00E05237"/>
    <w:pPr>
      <w:keepNext/>
      <w:spacing w:before="240" w:after="120" w:line="360" w:lineRule="auto"/>
      <w:ind w:right="567" w:firstLine="567"/>
      <w:contextualSpacing/>
      <w:outlineLvl w:val="0"/>
    </w:pPr>
    <w:rPr>
      <w:rFonts w:cs="Arial"/>
      <w:b/>
      <w:bCs/>
      <w:caps/>
      <w:spacing w:val="60"/>
      <w:kern w:val="32"/>
      <w:sz w:val="28"/>
      <w:szCs w:val="32"/>
    </w:rPr>
  </w:style>
  <w:style w:type="paragraph" w:customStyle="1" w:styleId="19">
    <w:name w:val="Заголовок 1 ОГ с нумерацией"/>
    <w:basedOn w:val="18"/>
    <w:qFormat/>
    <w:rsid w:val="00E05237"/>
    <w:pPr>
      <w:pageBreakBefore/>
      <w:ind w:left="927" w:right="0" w:hanging="360"/>
      <w:jc w:val="center"/>
    </w:pPr>
    <w:rPr>
      <w:spacing w:val="0"/>
    </w:rPr>
  </w:style>
  <w:style w:type="paragraph" w:customStyle="1" w:styleId="29">
    <w:name w:val="ТС 2   Заголовок"/>
    <w:basedOn w:val="18"/>
    <w:qFormat/>
    <w:rsid w:val="00E05237"/>
    <w:pPr>
      <w:ind w:right="0" w:firstLine="0"/>
    </w:pPr>
    <w:rPr>
      <w:caps w:val="0"/>
      <w:spacing w:val="0"/>
    </w:rPr>
  </w:style>
  <w:style w:type="paragraph" w:customStyle="1" w:styleId="a1">
    <w:name w:val="Стиль ТС текст (определения)"/>
    <w:basedOn w:val="afff5"/>
    <w:link w:val="affff5"/>
    <w:rsid w:val="00E05237"/>
    <w:pPr>
      <w:numPr>
        <w:numId w:val="37"/>
      </w:numPr>
      <w:ind w:left="0" w:firstLine="567"/>
    </w:pPr>
    <w:rPr>
      <w:b/>
      <w:bCs/>
      <w:i/>
      <w:iCs/>
    </w:rPr>
  </w:style>
  <w:style w:type="character" w:customStyle="1" w:styleId="affff5">
    <w:name w:val="Стиль ТС текст (определения) Знак"/>
    <w:link w:val="a1"/>
    <w:rsid w:val="00E05237"/>
    <w:rPr>
      <w:b/>
      <w:bCs/>
      <w:i/>
      <w:iCs/>
      <w:sz w:val="28"/>
      <w:szCs w:val="24"/>
    </w:rPr>
  </w:style>
  <w:style w:type="paragraph" w:customStyle="1" w:styleId="affff6">
    <w:name w:val="Осн_текст_диплом Знак Знак Знак"/>
    <w:basedOn w:val="af7"/>
    <w:link w:val="affff7"/>
    <w:rsid w:val="00E05237"/>
    <w:pPr>
      <w:suppressAutoHyphens/>
      <w:autoSpaceDE w:val="0"/>
      <w:autoSpaceDN w:val="0"/>
      <w:adjustRightInd w:val="0"/>
      <w:spacing w:line="360" w:lineRule="auto"/>
      <w:ind w:firstLine="567"/>
      <w:jc w:val="both"/>
    </w:pPr>
    <w:rPr>
      <w:sz w:val="28"/>
      <w:szCs w:val="28"/>
    </w:rPr>
  </w:style>
  <w:style w:type="character" w:customStyle="1" w:styleId="affff7">
    <w:name w:val="Осн_текст_диплом Знак Знак Знак Знак"/>
    <w:link w:val="affff6"/>
    <w:rsid w:val="00E05237"/>
    <w:rPr>
      <w:sz w:val="28"/>
      <w:szCs w:val="28"/>
    </w:rPr>
  </w:style>
  <w:style w:type="paragraph" w:customStyle="1" w:styleId="0">
    <w:name w:val="ТС 0 ЗАГОЛОВОК"/>
    <w:basedOn w:val="19"/>
    <w:qFormat/>
    <w:rsid w:val="00E05237"/>
    <w:pPr>
      <w:ind w:left="0" w:firstLine="0"/>
    </w:pPr>
  </w:style>
  <w:style w:type="paragraph" w:customStyle="1" w:styleId="36">
    <w:name w:val="ТС 3  Заголовок"/>
    <w:basedOn w:val="29"/>
    <w:qFormat/>
    <w:rsid w:val="00E05237"/>
  </w:style>
  <w:style w:type="character" w:customStyle="1" w:styleId="affff8">
    <w:name w:val="Диссер Заголовок Знак"/>
    <w:rsid w:val="00E05237"/>
    <w:rPr>
      <w:rFonts w:ascii="Courier" w:hAnsi="Courier"/>
      <w:b/>
      <w:caps/>
      <w:spacing w:val="40"/>
      <w:sz w:val="28"/>
      <w:lang w:val="ru-RU" w:eastAsia="ru-RU" w:bidi="ar-SA"/>
    </w:rPr>
  </w:style>
  <w:style w:type="character" w:customStyle="1" w:styleId="-1">
    <w:name w:val="Цветной список - Акцент 1 Знак"/>
    <w:link w:val="-10"/>
    <w:uiPriority w:val="34"/>
    <w:rsid w:val="001B0D07"/>
    <w:rPr>
      <w:rFonts w:ascii="Times New Roman" w:hAnsi="Times New Roman"/>
      <w:sz w:val="28"/>
      <w:szCs w:val="22"/>
      <w:lang w:eastAsia="en-US"/>
    </w:rPr>
  </w:style>
  <w:style w:type="table" w:styleId="-10">
    <w:name w:val="Colorful List Accent 1"/>
    <w:basedOn w:val="af9"/>
    <w:link w:val="-1"/>
    <w:uiPriority w:val="34"/>
    <w:rsid w:val="001B0D07"/>
    <w:rPr>
      <w:sz w:val="28"/>
      <w:szCs w:val="22"/>
      <w:lang w:eastAsia="en-US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affff9">
    <w:name w:val="Основной текст с отступом Знак"/>
    <w:basedOn w:val="af8"/>
    <w:link w:val="affffa"/>
    <w:uiPriority w:val="99"/>
    <w:rsid w:val="00E05237"/>
    <w:rPr>
      <w:sz w:val="24"/>
      <w:szCs w:val="24"/>
    </w:rPr>
  </w:style>
  <w:style w:type="paragraph" w:styleId="affffa">
    <w:name w:val="Body Text Indent"/>
    <w:basedOn w:val="af7"/>
    <w:link w:val="affff9"/>
    <w:uiPriority w:val="99"/>
    <w:rsid w:val="00E05237"/>
    <w:pPr>
      <w:spacing w:after="120"/>
      <w:ind w:left="283"/>
    </w:pPr>
  </w:style>
  <w:style w:type="character" w:customStyle="1" w:styleId="1a">
    <w:name w:val="Основной текст с отступом Знак1"/>
    <w:basedOn w:val="af8"/>
    <w:rsid w:val="00E05237"/>
    <w:rPr>
      <w:sz w:val="24"/>
      <w:szCs w:val="24"/>
    </w:rPr>
  </w:style>
  <w:style w:type="paragraph" w:customStyle="1" w:styleId="10">
    <w:name w:val="Мой основной Знак1 Знак Знак + Первая Блять Знак"/>
    <w:basedOn w:val="16"/>
    <w:rsid w:val="00E05237"/>
    <w:pPr>
      <w:numPr>
        <w:ilvl w:val="1"/>
        <w:numId w:val="38"/>
      </w:numPr>
      <w:tabs>
        <w:tab w:val="clear" w:pos="576"/>
        <w:tab w:val="num" w:pos="1952"/>
      </w:tabs>
      <w:ind w:left="0" w:firstLine="720"/>
    </w:pPr>
  </w:style>
  <w:style w:type="paragraph" w:customStyle="1" w:styleId="af1">
    <w:name w:val="Единовременные затраты на внедрение системы включают затраты на приобретение системы"/>
    <w:aliases w:val="а также капитальные затраты на комплекс технических средств (КТС),а также расходы на установку КТС,его монтаж и наладку. Следует отметить"/>
    <w:basedOn w:val="1b"/>
    <w:rsid w:val="00E05237"/>
    <w:pPr>
      <w:numPr>
        <w:ilvl w:val="2"/>
        <w:numId w:val="38"/>
      </w:numPr>
      <w:tabs>
        <w:tab w:val="clear" w:pos="720"/>
      </w:tabs>
      <w:ind w:left="0" w:firstLine="567"/>
    </w:pPr>
  </w:style>
  <w:style w:type="paragraph" w:customStyle="1" w:styleId="1b">
    <w:name w:val="Мой основной Знак1 Знак"/>
    <w:basedOn w:val="af7"/>
    <w:rsid w:val="00E05237"/>
    <w:pPr>
      <w:spacing w:line="360" w:lineRule="auto"/>
      <w:ind w:firstLine="567"/>
      <w:jc w:val="both"/>
    </w:pPr>
    <w:rPr>
      <w:rFonts w:ascii="Courier New" w:hAnsi="Courier New"/>
    </w:rPr>
  </w:style>
  <w:style w:type="character" w:customStyle="1" w:styleId="affffb">
    <w:name w:val="Выделение в тексте"/>
    <w:rsid w:val="00E05237"/>
    <w:rPr>
      <w:i/>
    </w:rPr>
  </w:style>
  <w:style w:type="paragraph" w:customStyle="1" w:styleId="MyHeadingLevel1">
    <w:name w:val="MyHeading Level1"/>
    <w:basedOn w:val="af7"/>
    <w:next w:val="MyMainText"/>
    <w:rsid w:val="00E05237"/>
    <w:pPr>
      <w:keepNext/>
      <w:keepLines/>
      <w:numPr>
        <w:numId w:val="26"/>
      </w:numPr>
      <w:spacing w:before="240" w:after="360" w:line="360" w:lineRule="auto"/>
      <w:jc w:val="center"/>
      <w:outlineLvl w:val="0"/>
    </w:pPr>
    <w:rPr>
      <w:b/>
      <w:bCs/>
      <w:caps/>
      <w:color w:val="000000"/>
      <w:sz w:val="32"/>
      <w:szCs w:val="20"/>
      <w:lang w:eastAsia="ar-SA"/>
    </w:rPr>
  </w:style>
  <w:style w:type="paragraph" w:customStyle="1" w:styleId="MYHEADING2">
    <w:name w:val="MYHEADING 2"/>
    <w:basedOn w:val="MyHeadingLevel1"/>
    <w:next w:val="MyMainText"/>
    <w:rsid w:val="00E05237"/>
    <w:pPr>
      <w:numPr>
        <w:ilvl w:val="1"/>
      </w:numPr>
      <w:jc w:val="left"/>
    </w:pPr>
    <w:rPr>
      <w:caps w:val="0"/>
      <w:szCs w:val="32"/>
    </w:rPr>
  </w:style>
  <w:style w:type="paragraph" w:customStyle="1" w:styleId="MyHeading3">
    <w:name w:val="MyHeading 3"/>
    <w:basedOn w:val="MYHEADING2"/>
    <w:next w:val="MyMainText"/>
    <w:rsid w:val="00E05237"/>
    <w:pPr>
      <w:numPr>
        <w:ilvl w:val="2"/>
      </w:numPr>
    </w:pPr>
  </w:style>
  <w:style w:type="character" w:customStyle="1" w:styleId="MyMainText0">
    <w:name w:val="MyMainText Знак"/>
    <w:rsid w:val="00E05237"/>
    <w:rPr>
      <w:bCs/>
      <w:color w:val="000000"/>
      <w:sz w:val="28"/>
      <w:szCs w:val="28"/>
      <w:lang w:eastAsia="ar-SA"/>
    </w:rPr>
  </w:style>
  <w:style w:type="paragraph" w:customStyle="1" w:styleId="a6">
    <w:name w:val="Диссер .Список маркированный"/>
    <w:basedOn w:val="af7"/>
    <w:rsid w:val="00E05237"/>
    <w:pPr>
      <w:numPr>
        <w:numId w:val="39"/>
      </w:numPr>
      <w:tabs>
        <w:tab w:val="clear" w:pos="284"/>
        <w:tab w:val="num" w:pos="757"/>
      </w:tabs>
      <w:overflowPunct w:val="0"/>
      <w:autoSpaceDE w:val="0"/>
      <w:autoSpaceDN w:val="0"/>
      <w:adjustRightInd w:val="0"/>
      <w:spacing w:line="360" w:lineRule="auto"/>
      <w:ind w:left="737" w:hanging="340"/>
      <w:jc w:val="both"/>
      <w:textAlignment w:val="baseline"/>
    </w:pPr>
    <w:rPr>
      <w:rFonts w:ascii="Courier" w:hAnsi="Courier"/>
      <w:szCs w:val="20"/>
    </w:rPr>
  </w:style>
  <w:style w:type="paragraph" w:styleId="a7">
    <w:name w:val="Body Text"/>
    <w:basedOn w:val="af7"/>
    <w:link w:val="affffc"/>
    <w:uiPriority w:val="99"/>
    <w:rsid w:val="00E05237"/>
    <w:pPr>
      <w:numPr>
        <w:ilvl w:val="1"/>
        <w:numId w:val="39"/>
      </w:numPr>
      <w:tabs>
        <w:tab w:val="clear" w:pos="862"/>
      </w:tabs>
      <w:spacing w:after="120" w:line="360" w:lineRule="auto"/>
      <w:ind w:left="0" w:firstLine="709"/>
      <w:jc w:val="both"/>
    </w:pPr>
    <w:rPr>
      <w:sz w:val="28"/>
      <w:szCs w:val="22"/>
      <w:lang w:eastAsia="en-US"/>
    </w:rPr>
  </w:style>
  <w:style w:type="character" w:customStyle="1" w:styleId="affffc">
    <w:name w:val="Основной текст Знак"/>
    <w:basedOn w:val="af8"/>
    <w:link w:val="a7"/>
    <w:uiPriority w:val="99"/>
    <w:rsid w:val="00E05237"/>
    <w:rPr>
      <w:sz w:val="28"/>
      <w:szCs w:val="22"/>
      <w:lang w:eastAsia="en-US"/>
    </w:rPr>
  </w:style>
  <w:style w:type="character" w:customStyle="1" w:styleId="2a">
    <w:name w:val="Основной текст 2 Знак"/>
    <w:basedOn w:val="af8"/>
    <w:link w:val="2b"/>
    <w:rsid w:val="00E05237"/>
    <w:rPr>
      <w:sz w:val="28"/>
    </w:rPr>
  </w:style>
  <w:style w:type="paragraph" w:styleId="2b">
    <w:name w:val="Body Text 2"/>
    <w:basedOn w:val="af7"/>
    <w:link w:val="2a"/>
    <w:rsid w:val="00E05237"/>
    <w:pPr>
      <w:spacing w:after="120" w:line="480" w:lineRule="auto"/>
      <w:ind w:firstLine="709"/>
      <w:jc w:val="both"/>
    </w:pPr>
    <w:rPr>
      <w:sz w:val="28"/>
      <w:szCs w:val="20"/>
    </w:rPr>
  </w:style>
  <w:style w:type="character" w:customStyle="1" w:styleId="210">
    <w:name w:val="Основной текст 2 Знак1"/>
    <w:basedOn w:val="af8"/>
    <w:rsid w:val="00E05237"/>
    <w:rPr>
      <w:sz w:val="24"/>
      <w:szCs w:val="24"/>
    </w:rPr>
  </w:style>
  <w:style w:type="paragraph" w:customStyle="1" w:styleId="1">
    <w:name w:val="ДипломЗаголовок1"/>
    <w:basedOn w:val="11"/>
    <w:link w:val="1c"/>
    <w:rsid w:val="00E05237"/>
    <w:pPr>
      <w:numPr>
        <w:numId w:val="27"/>
      </w:numPr>
      <w:spacing w:after="240" w:line="360" w:lineRule="auto"/>
      <w:jc w:val="center"/>
    </w:pPr>
    <w:rPr>
      <w:rFonts w:ascii="Times New Roman" w:eastAsia="Calibri" w:hAnsi="Times New Roman" w:cs="Times New Roman"/>
      <w:caps/>
      <w:sz w:val="28"/>
      <w:szCs w:val="28"/>
    </w:rPr>
  </w:style>
  <w:style w:type="character" w:customStyle="1" w:styleId="1c">
    <w:name w:val="ДипломЗаголовок1 Знак Знак"/>
    <w:link w:val="1"/>
    <w:locked/>
    <w:rsid w:val="00E05237"/>
    <w:rPr>
      <w:rFonts w:eastAsia="Calibri"/>
      <w:b/>
      <w:bCs/>
      <w:caps/>
      <w:kern w:val="32"/>
      <w:sz w:val="28"/>
      <w:szCs w:val="28"/>
    </w:rPr>
  </w:style>
  <w:style w:type="paragraph" w:customStyle="1" w:styleId="2">
    <w:name w:val="ДипломЗаголовок2"/>
    <w:basedOn w:val="20"/>
    <w:rsid w:val="00E05237"/>
    <w:pPr>
      <w:numPr>
        <w:ilvl w:val="1"/>
        <w:numId w:val="27"/>
      </w:numPr>
      <w:spacing w:before="200" w:after="240" w:line="360" w:lineRule="auto"/>
    </w:pPr>
    <w:rPr>
      <w:rFonts w:ascii="Times New Roman" w:eastAsia="Calibri" w:hAnsi="Times New Roman"/>
    </w:rPr>
  </w:style>
  <w:style w:type="paragraph" w:customStyle="1" w:styleId="3">
    <w:name w:val="ДипломЗаголовок3"/>
    <w:basedOn w:val="32"/>
    <w:rsid w:val="00E05237"/>
    <w:pPr>
      <w:keepLines/>
      <w:numPr>
        <w:numId w:val="40"/>
      </w:numPr>
      <w:tabs>
        <w:tab w:val="clear" w:pos="1069"/>
        <w:tab w:val="num" w:pos="1429"/>
      </w:tabs>
      <w:spacing w:before="200" w:after="240" w:line="360" w:lineRule="auto"/>
      <w:ind w:left="1429" w:hanging="720"/>
      <w:jc w:val="both"/>
    </w:pPr>
    <w:rPr>
      <w:rFonts w:ascii="Times New Roman" w:eastAsia="Calibri" w:hAnsi="Times New Roman"/>
      <w:i/>
      <w:kern w:val="32"/>
      <w:sz w:val="28"/>
    </w:rPr>
  </w:style>
  <w:style w:type="paragraph" w:customStyle="1" w:styleId="affffd">
    <w:name w:val="Р_текст"/>
    <w:basedOn w:val="af7"/>
    <w:link w:val="affffe"/>
    <w:semiHidden/>
    <w:rsid w:val="00E05237"/>
    <w:pPr>
      <w:autoSpaceDE w:val="0"/>
      <w:autoSpaceDN w:val="0"/>
      <w:spacing w:line="360" w:lineRule="auto"/>
      <w:ind w:firstLine="567"/>
      <w:jc w:val="both"/>
    </w:pPr>
    <w:rPr>
      <w:rFonts w:ascii="Courier New" w:hAnsi="Courier New"/>
      <w:sz w:val="26"/>
      <w:szCs w:val="26"/>
    </w:rPr>
  </w:style>
  <w:style w:type="character" w:customStyle="1" w:styleId="affffe">
    <w:name w:val="Р_текст Знак"/>
    <w:link w:val="affffd"/>
    <w:semiHidden/>
    <w:rsid w:val="00E05237"/>
    <w:rPr>
      <w:rFonts w:ascii="Courier New" w:hAnsi="Courier New"/>
      <w:sz w:val="26"/>
      <w:szCs w:val="26"/>
    </w:rPr>
  </w:style>
  <w:style w:type="character" w:customStyle="1" w:styleId="afffff">
    <w:name w:val="Текст Знак"/>
    <w:basedOn w:val="af8"/>
    <w:link w:val="afffff0"/>
    <w:rsid w:val="00E05237"/>
    <w:rPr>
      <w:rFonts w:ascii="Courier New" w:hAnsi="Courier New"/>
    </w:rPr>
  </w:style>
  <w:style w:type="paragraph" w:styleId="afffff0">
    <w:name w:val="Plain Text"/>
    <w:basedOn w:val="af7"/>
    <w:link w:val="afffff"/>
    <w:rsid w:val="00E05237"/>
    <w:rPr>
      <w:rFonts w:ascii="Courier New" w:hAnsi="Courier New"/>
      <w:sz w:val="20"/>
      <w:szCs w:val="20"/>
    </w:rPr>
  </w:style>
  <w:style w:type="character" w:customStyle="1" w:styleId="1d">
    <w:name w:val="Текст Знак1"/>
    <w:basedOn w:val="af8"/>
    <w:rsid w:val="00E05237"/>
    <w:rPr>
      <w:rFonts w:ascii="Courier New" w:hAnsi="Courier New" w:cs="Courier New"/>
    </w:rPr>
  </w:style>
  <w:style w:type="paragraph" w:styleId="afffff1">
    <w:name w:val="caption"/>
    <w:basedOn w:val="af7"/>
    <w:next w:val="af7"/>
    <w:link w:val="afffff2"/>
    <w:qFormat/>
    <w:rsid w:val="00E05237"/>
    <w:pPr>
      <w:jc w:val="center"/>
    </w:pPr>
    <w:rPr>
      <w:bCs/>
      <w:sz w:val="28"/>
      <w:szCs w:val="20"/>
    </w:rPr>
  </w:style>
  <w:style w:type="character" w:customStyle="1" w:styleId="afffff2">
    <w:name w:val="Название объекта Знак"/>
    <w:link w:val="afffff1"/>
    <w:rsid w:val="00E05237"/>
    <w:rPr>
      <w:bCs/>
      <w:sz w:val="28"/>
    </w:rPr>
  </w:style>
  <w:style w:type="paragraph" w:customStyle="1" w:styleId="1x">
    <w:name w:val="Рисунок 1.x"/>
    <w:basedOn w:val="afffff1"/>
    <w:link w:val="1x0"/>
    <w:rsid w:val="00E05237"/>
    <w:pPr>
      <w:suppressAutoHyphens/>
      <w:spacing w:line="360" w:lineRule="auto"/>
    </w:pPr>
  </w:style>
  <w:style w:type="character" w:customStyle="1" w:styleId="1x0">
    <w:name w:val="Рисунок 1.x Знак"/>
    <w:link w:val="1x"/>
    <w:rsid w:val="00E05237"/>
    <w:rPr>
      <w:bCs/>
      <w:sz w:val="28"/>
    </w:rPr>
  </w:style>
  <w:style w:type="paragraph" w:customStyle="1" w:styleId="CourierNew">
    <w:name w:val="Стиль Основной текст записки + Courier New курсив"/>
    <w:basedOn w:val="af7"/>
    <w:link w:val="CourierNew0"/>
    <w:rsid w:val="00E05237"/>
    <w:pPr>
      <w:spacing w:line="360" w:lineRule="auto"/>
      <w:ind w:firstLine="567"/>
      <w:jc w:val="both"/>
    </w:pPr>
    <w:rPr>
      <w:rFonts w:ascii="Courier New" w:hAnsi="Courier New"/>
      <w:b/>
      <w:iCs/>
      <w:sz w:val="28"/>
    </w:rPr>
  </w:style>
  <w:style w:type="character" w:customStyle="1" w:styleId="CourierNew0">
    <w:name w:val="Стиль Основной текст записки + Courier New курсив Знак"/>
    <w:link w:val="CourierNew"/>
    <w:rsid w:val="00E05237"/>
    <w:rPr>
      <w:rFonts w:ascii="Courier New" w:hAnsi="Courier New"/>
      <w:b/>
      <w:iCs/>
      <w:sz w:val="28"/>
      <w:szCs w:val="24"/>
    </w:rPr>
  </w:style>
  <w:style w:type="character" w:styleId="afffff3">
    <w:name w:val="page number"/>
    <w:rsid w:val="00E05237"/>
  </w:style>
  <w:style w:type="paragraph" w:styleId="afffff4">
    <w:name w:val="Subtitle"/>
    <w:basedOn w:val="af7"/>
    <w:next w:val="af7"/>
    <w:link w:val="afffff5"/>
    <w:uiPriority w:val="11"/>
    <w:qFormat/>
    <w:rsid w:val="00E05237"/>
    <w:pPr>
      <w:spacing w:after="60" w:line="276" w:lineRule="auto"/>
      <w:ind w:firstLine="709"/>
      <w:contextualSpacing/>
      <w:jc w:val="center"/>
      <w:outlineLvl w:val="1"/>
    </w:pPr>
    <w:rPr>
      <w:rFonts w:ascii="Cambria" w:hAnsi="Cambria"/>
    </w:rPr>
  </w:style>
  <w:style w:type="character" w:customStyle="1" w:styleId="afffff5">
    <w:name w:val="Подзаголовок Знак"/>
    <w:basedOn w:val="af8"/>
    <w:link w:val="afffff4"/>
    <w:uiPriority w:val="11"/>
    <w:rsid w:val="00E05237"/>
    <w:rPr>
      <w:rFonts w:ascii="Cambria" w:hAnsi="Cambria"/>
      <w:sz w:val="24"/>
      <w:szCs w:val="24"/>
    </w:rPr>
  </w:style>
  <w:style w:type="paragraph" w:styleId="af2">
    <w:name w:val="Normal (Web)"/>
    <w:basedOn w:val="af7"/>
    <w:link w:val="afffff6"/>
    <w:uiPriority w:val="99"/>
    <w:rsid w:val="00E05237"/>
    <w:pPr>
      <w:numPr>
        <w:numId w:val="41"/>
      </w:numPr>
      <w:tabs>
        <w:tab w:val="clear" w:pos="927"/>
      </w:tabs>
      <w:spacing w:before="100" w:beforeAutospacing="1" w:after="100" w:afterAutospacing="1" w:line="276" w:lineRule="auto"/>
      <w:ind w:left="0" w:firstLine="709"/>
      <w:contextualSpacing/>
      <w:jc w:val="both"/>
    </w:pPr>
    <w:rPr>
      <w:rFonts w:ascii="Arial Unicode MS" w:eastAsia="Arial Unicode MS" w:hAnsi="Arial Unicode MS"/>
    </w:rPr>
  </w:style>
  <w:style w:type="character" w:customStyle="1" w:styleId="afffff6">
    <w:name w:val="Обычный (веб) Знак"/>
    <w:link w:val="af2"/>
    <w:uiPriority w:val="99"/>
    <w:locked/>
    <w:rsid w:val="00E05237"/>
    <w:rPr>
      <w:rFonts w:ascii="Arial Unicode MS" w:eastAsia="Arial Unicode MS" w:hAnsi="Arial Unicode MS"/>
      <w:sz w:val="24"/>
      <w:szCs w:val="24"/>
    </w:rPr>
  </w:style>
  <w:style w:type="character" w:styleId="afffff7">
    <w:name w:val="Emphasis"/>
    <w:rsid w:val="00E05237"/>
    <w:rPr>
      <w:i/>
      <w:iCs/>
    </w:rPr>
  </w:style>
  <w:style w:type="character" w:customStyle="1" w:styleId="afffff8">
    <w:name w:val="Схема документа Знак"/>
    <w:basedOn w:val="af8"/>
    <w:link w:val="afffff9"/>
    <w:rsid w:val="00E05237"/>
    <w:rPr>
      <w:rFonts w:ascii="Tahoma" w:hAnsi="Tahoma"/>
      <w:sz w:val="16"/>
      <w:szCs w:val="16"/>
    </w:rPr>
  </w:style>
  <w:style w:type="paragraph" w:styleId="afffff9">
    <w:name w:val="Document Map"/>
    <w:basedOn w:val="af7"/>
    <w:link w:val="afffff8"/>
    <w:unhideWhenUsed/>
    <w:rsid w:val="00E05237"/>
    <w:pPr>
      <w:spacing w:line="276" w:lineRule="auto"/>
      <w:ind w:firstLine="709"/>
      <w:contextualSpacing/>
      <w:jc w:val="both"/>
    </w:pPr>
    <w:rPr>
      <w:rFonts w:ascii="Tahoma" w:hAnsi="Tahoma"/>
      <w:sz w:val="16"/>
      <w:szCs w:val="16"/>
    </w:rPr>
  </w:style>
  <w:style w:type="character" w:customStyle="1" w:styleId="1e">
    <w:name w:val="Схема документа Знак1"/>
    <w:basedOn w:val="af8"/>
    <w:rsid w:val="00E05237"/>
    <w:rPr>
      <w:rFonts w:ascii="Tahoma" w:hAnsi="Tahoma" w:cs="Tahoma"/>
      <w:sz w:val="16"/>
      <w:szCs w:val="16"/>
    </w:rPr>
  </w:style>
  <w:style w:type="paragraph" w:customStyle="1" w:styleId="30">
    <w:name w:val="ТС 3Заголовок"/>
    <w:basedOn w:val="af7"/>
    <w:rsid w:val="00E05237"/>
    <w:pPr>
      <w:keepNext/>
      <w:numPr>
        <w:numId w:val="28"/>
      </w:numPr>
      <w:spacing w:before="240" w:after="120" w:line="360" w:lineRule="auto"/>
      <w:ind w:right="567"/>
      <w:contextualSpacing/>
      <w:outlineLvl w:val="0"/>
    </w:pPr>
    <w:rPr>
      <w:rFonts w:cs="Arial"/>
      <w:b/>
      <w:bCs/>
      <w:caps/>
      <w:spacing w:val="60"/>
      <w:kern w:val="32"/>
      <w:sz w:val="28"/>
      <w:szCs w:val="32"/>
    </w:rPr>
  </w:style>
  <w:style w:type="paragraph" w:customStyle="1" w:styleId="afffffa">
    <w:name w:val="Мон Рис Подпись"/>
    <w:basedOn w:val="af7"/>
    <w:link w:val="afffffb"/>
    <w:rsid w:val="00E05237"/>
    <w:pPr>
      <w:spacing w:line="360" w:lineRule="auto"/>
      <w:ind w:left="284" w:right="284"/>
      <w:jc w:val="center"/>
    </w:pPr>
    <w:rPr>
      <w:rFonts w:ascii="Courier New" w:hAnsi="Courier New"/>
      <w:sz w:val="20"/>
    </w:rPr>
  </w:style>
  <w:style w:type="character" w:customStyle="1" w:styleId="afffffb">
    <w:name w:val="Мон Рис Подпись Знак"/>
    <w:link w:val="afffffa"/>
    <w:rsid w:val="00E05237"/>
    <w:rPr>
      <w:rFonts w:ascii="Courier New" w:hAnsi="Courier New"/>
      <w:szCs w:val="24"/>
    </w:rPr>
  </w:style>
  <w:style w:type="paragraph" w:customStyle="1" w:styleId="215">
    <w:name w:val="Стиль Заголовок 2 + 15 пт"/>
    <w:basedOn w:val="20"/>
    <w:autoRedefine/>
    <w:rsid w:val="00E05237"/>
    <w:pPr>
      <w:numPr>
        <w:numId w:val="42"/>
      </w:numPr>
      <w:tabs>
        <w:tab w:val="clear" w:pos="964"/>
        <w:tab w:val="left" w:pos="2835"/>
      </w:tabs>
      <w:suppressAutoHyphens/>
      <w:spacing w:before="120" w:after="120" w:line="360" w:lineRule="auto"/>
      <w:ind w:left="0" w:firstLine="0"/>
    </w:pPr>
    <w:rPr>
      <w:rFonts w:cs="Times New Roman"/>
      <w:iCs w:val="0"/>
      <w:sz w:val="30"/>
      <w:szCs w:val="20"/>
    </w:rPr>
  </w:style>
  <w:style w:type="paragraph" w:customStyle="1" w:styleId="afffffc">
    <w:name w:val="Диплом основной текст Знак"/>
    <w:basedOn w:val="af7"/>
    <w:link w:val="afffffd"/>
    <w:rsid w:val="00E05237"/>
    <w:pPr>
      <w:spacing w:line="360" w:lineRule="auto"/>
      <w:ind w:firstLine="680"/>
      <w:jc w:val="both"/>
    </w:pPr>
    <w:rPr>
      <w:sz w:val="28"/>
      <w:szCs w:val="20"/>
    </w:rPr>
  </w:style>
  <w:style w:type="character" w:customStyle="1" w:styleId="afffffd">
    <w:name w:val="Диплом основной текст Знак Знак"/>
    <w:link w:val="afffffc"/>
    <w:rsid w:val="00E05237"/>
    <w:rPr>
      <w:sz w:val="28"/>
    </w:rPr>
  </w:style>
  <w:style w:type="paragraph" w:customStyle="1" w:styleId="ad">
    <w:name w:val="Диплом список с точками"/>
    <w:basedOn w:val="afb"/>
    <w:qFormat/>
    <w:rsid w:val="00310601"/>
    <w:pPr>
      <w:numPr>
        <w:numId w:val="29"/>
      </w:numPr>
    </w:pPr>
  </w:style>
  <w:style w:type="paragraph" w:customStyle="1" w:styleId="afffffe">
    <w:name w:val="Диплом нумерованный список Знак"/>
    <w:basedOn w:val="af7"/>
    <w:link w:val="affffff"/>
    <w:rsid w:val="00E05237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8"/>
      <w:szCs w:val="20"/>
    </w:rPr>
  </w:style>
  <w:style w:type="character" w:customStyle="1" w:styleId="affffff">
    <w:name w:val="Диплом нумерованный список Знак Знак"/>
    <w:link w:val="afffffe"/>
    <w:rsid w:val="00E05237"/>
    <w:rPr>
      <w:sz w:val="28"/>
    </w:rPr>
  </w:style>
  <w:style w:type="paragraph" w:customStyle="1" w:styleId="affffff0">
    <w:name w:val="Основной текст записки"/>
    <w:basedOn w:val="af7"/>
    <w:link w:val="affffff1"/>
    <w:rsid w:val="00E05237"/>
    <w:pPr>
      <w:spacing w:line="360" w:lineRule="auto"/>
      <w:ind w:firstLine="567"/>
      <w:jc w:val="both"/>
    </w:pPr>
    <w:rPr>
      <w:sz w:val="28"/>
      <w:szCs w:val="20"/>
    </w:rPr>
  </w:style>
  <w:style w:type="character" w:customStyle="1" w:styleId="affffff1">
    <w:name w:val="Основной текст записки Знак"/>
    <w:link w:val="affffff0"/>
    <w:rsid w:val="00E05237"/>
    <w:rPr>
      <w:sz w:val="28"/>
    </w:rPr>
  </w:style>
  <w:style w:type="character" w:styleId="affffff2">
    <w:name w:val="annotation reference"/>
    <w:uiPriority w:val="99"/>
    <w:unhideWhenUsed/>
    <w:rsid w:val="00E05237"/>
    <w:rPr>
      <w:sz w:val="16"/>
      <w:szCs w:val="16"/>
    </w:rPr>
  </w:style>
  <w:style w:type="character" w:customStyle="1" w:styleId="affffff3">
    <w:name w:val="Текст примечания Знак"/>
    <w:basedOn w:val="af8"/>
    <w:link w:val="affffff4"/>
    <w:uiPriority w:val="99"/>
    <w:rsid w:val="00E05237"/>
    <w:rPr>
      <w:rFonts w:ascii="Calibri" w:eastAsia="Calibri" w:hAnsi="Calibri"/>
    </w:rPr>
  </w:style>
  <w:style w:type="paragraph" w:styleId="affffff4">
    <w:name w:val="annotation text"/>
    <w:basedOn w:val="af7"/>
    <w:link w:val="affffff3"/>
    <w:uiPriority w:val="99"/>
    <w:unhideWhenUsed/>
    <w:rsid w:val="00E05237"/>
    <w:pPr>
      <w:spacing w:after="200" w:line="276" w:lineRule="auto"/>
    </w:pPr>
    <w:rPr>
      <w:rFonts w:ascii="Calibri" w:eastAsia="Calibri" w:hAnsi="Calibri"/>
      <w:sz w:val="20"/>
      <w:szCs w:val="20"/>
    </w:rPr>
  </w:style>
  <w:style w:type="character" w:customStyle="1" w:styleId="1f">
    <w:name w:val="Текст примечания Знак1"/>
    <w:basedOn w:val="af8"/>
    <w:rsid w:val="00E05237"/>
  </w:style>
  <w:style w:type="paragraph" w:styleId="affffff5">
    <w:name w:val="Balloon Text"/>
    <w:basedOn w:val="af7"/>
    <w:link w:val="affffff6"/>
    <w:uiPriority w:val="99"/>
    <w:rsid w:val="00E05237"/>
    <w:pPr>
      <w:ind w:firstLine="709"/>
      <w:jc w:val="both"/>
    </w:pPr>
    <w:rPr>
      <w:rFonts w:ascii="Tahoma" w:hAnsi="Tahoma"/>
      <w:sz w:val="16"/>
      <w:szCs w:val="16"/>
      <w:lang w:eastAsia="en-US"/>
    </w:rPr>
  </w:style>
  <w:style w:type="character" w:customStyle="1" w:styleId="affffff6">
    <w:name w:val="Текст выноски Знак"/>
    <w:basedOn w:val="af8"/>
    <w:link w:val="affffff5"/>
    <w:uiPriority w:val="99"/>
    <w:rsid w:val="00E05237"/>
    <w:rPr>
      <w:rFonts w:ascii="Tahoma" w:hAnsi="Tahoma"/>
      <w:sz w:val="16"/>
      <w:szCs w:val="16"/>
      <w:lang w:eastAsia="en-US"/>
    </w:rPr>
  </w:style>
  <w:style w:type="paragraph" w:customStyle="1" w:styleId="affffff7">
    <w:name w:val="Стиль"/>
    <w:basedOn w:val="af7"/>
    <w:next w:val="af7"/>
    <w:link w:val="affffff8"/>
    <w:uiPriority w:val="99"/>
    <w:rsid w:val="00E05237"/>
    <w:pPr>
      <w:spacing w:line="360" w:lineRule="auto"/>
      <w:ind w:firstLine="567"/>
      <w:jc w:val="both"/>
    </w:pPr>
    <w:rPr>
      <w:bCs/>
    </w:rPr>
  </w:style>
  <w:style w:type="character" w:customStyle="1" w:styleId="affffff8">
    <w:name w:val="Стиль Знак"/>
    <w:link w:val="affffff7"/>
    <w:uiPriority w:val="99"/>
    <w:locked/>
    <w:rsid w:val="00E05237"/>
    <w:rPr>
      <w:bCs/>
      <w:sz w:val="24"/>
      <w:szCs w:val="24"/>
    </w:rPr>
  </w:style>
  <w:style w:type="character" w:customStyle="1" w:styleId="z-">
    <w:name w:val="z-Начало формы Знак"/>
    <w:basedOn w:val="af8"/>
    <w:link w:val="z-0"/>
    <w:uiPriority w:val="99"/>
    <w:rsid w:val="00E05237"/>
    <w:rPr>
      <w:rFonts w:ascii="Arial" w:hAnsi="Arial"/>
      <w:vanish/>
      <w:sz w:val="16"/>
      <w:szCs w:val="16"/>
    </w:rPr>
  </w:style>
  <w:style w:type="paragraph" w:styleId="z-0">
    <w:name w:val="HTML Top of Form"/>
    <w:basedOn w:val="af7"/>
    <w:next w:val="af7"/>
    <w:link w:val="z-"/>
    <w:hidden/>
    <w:uiPriority w:val="99"/>
    <w:rsid w:val="00E05237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1">
    <w:name w:val="z-Начало формы Знак1"/>
    <w:basedOn w:val="af8"/>
    <w:rsid w:val="00E05237"/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f8"/>
    <w:link w:val="z-3"/>
    <w:uiPriority w:val="99"/>
    <w:rsid w:val="00E05237"/>
    <w:rPr>
      <w:rFonts w:ascii="Arial" w:hAnsi="Arial"/>
      <w:vanish/>
      <w:sz w:val="16"/>
      <w:szCs w:val="16"/>
    </w:rPr>
  </w:style>
  <w:style w:type="paragraph" w:styleId="z-3">
    <w:name w:val="HTML Bottom of Form"/>
    <w:basedOn w:val="af7"/>
    <w:next w:val="af7"/>
    <w:link w:val="z-2"/>
    <w:hidden/>
    <w:uiPriority w:val="99"/>
    <w:rsid w:val="00E05237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10">
    <w:name w:val="z-Конец формы Знак1"/>
    <w:basedOn w:val="af8"/>
    <w:rsid w:val="00E05237"/>
    <w:rPr>
      <w:rFonts w:ascii="Arial" w:hAnsi="Arial" w:cs="Arial"/>
      <w:vanish/>
      <w:sz w:val="16"/>
      <w:szCs w:val="16"/>
    </w:rPr>
  </w:style>
  <w:style w:type="paragraph" w:customStyle="1" w:styleId="12">
    <w:name w:val="Стиль Подраздел + После:  12 пт"/>
    <w:basedOn w:val="af7"/>
    <w:uiPriority w:val="99"/>
    <w:rsid w:val="00E05237"/>
    <w:pPr>
      <w:numPr>
        <w:numId w:val="43"/>
      </w:numPr>
      <w:tabs>
        <w:tab w:val="clear" w:pos="792"/>
        <w:tab w:val="num" w:pos="432"/>
      </w:tabs>
      <w:spacing w:before="120" w:after="240" w:line="360" w:lineRule="auto"/>
      <w:ind w:left="864"/>
    </w:pPr>
    <w:rPr>
      <w:b/>
      <w:bCs/>
      <w:szCs w:val="20"/>
    </w:rPr>
  </w:style>
  <w:style w:type="paragraph" w:customStyle="1" w:styleId="1f0">
    <w:name w:val="Стиль1"/>
    <w:basedOn w:val="af7"/>
    <w:link w:val="1f1"/>
    <w:uiPriority w:val="99"/>
    <w:rsid w:val="00E05237"/>
    <w:pPr>
      <w:spacing w:before="360" w:after="60" w:line="276" w:lineRule="auto"/>
      <w:ind w:firstLine="567"/>
    </w:pPr>
    <w:rPr>
      <w:rFonts w:eastAsia="Calibri"/>
    </w:rPr>
  </w:style>
  <w:style w:type="character" w:customStyle="1" w:styleId="1f1">
    <w:name w:val="Стиль1 Знак"/>
    <w:link w:val="1f0"/>
    <w:uiPriority w:val="99"/>
    <w:locked/>
    <w:rsid w:val="00E05237"/>
    <w:rPr>
      <w:rFonts w:eastAsia="Calibri"/>
      <w:sz w:val="24"/>
      <w:szCs w:val="24"/>
    </w:rPr>
  </w:style>
  <w:style w:type="paragraph" w:customStyle="1" w:styleId="2c">
    <w:name w:val="Стиль2"/>
    <w:basedOn w:val="11"/>
    <w:link w:val="2d"/>
    <w:rsid w:val="00E05237"/>
    <w:pPr>
      <w:widowControl w:val="0"/>
      <w:spacing w:line="36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2d">
    <w:name w:val="Стиль2 Знак"/>
    <w:link w:val="2c"/>
    <w:locked/>
    <w:rsid w:val="00E05237"/>
    <w:rPr>
      <w:b/>
      <w:bCs/>
      <w:kern w:val="32"/>
      <w:sz w:val="28"/>
      <w:szCs w:val="28"/>
    </w:rPr>
  </w:style>
  <w:style w:type="paragraph" w:customStyle="1" w:styleId="Default">
    <w:name w:val="Default"/>
    <w:uiPriority w:val="99"/>
    <w:rsid w:val="00E05237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ffff9">
    <w:name w:val="Strong"/>
    <w:uiPriority w:val="99"/>
    <w:qFormat/>
    <w:rsid w:val="00E05237"/>
    <w:rPr>
      <w:rFonts w:cs="Times New Roman"/>
      <w:b/>
      <w:bCs/>
    </w:rPr>
  </w:style>
  <w:style w:type="paragraph" w:customStyle="1" w:styleId="affffffa">
    <w:name w:val="Подпись к рисункам"/>
    <w:basedOn w:val="afff0"/>
    <w:link w:val="affffffb"/>
    <w:qFormat/>
    <w:rsid w:val="00E05237"/>
    <w:pPr>
      <w:spacing w:before="0"/>
      <w:ind w:firstLine="0"/>
      <w:contextualSpacing/>
      <w:jc w:val="center"/>
    </w:pPr>
  </w:style>
  <w:style w:type="character" w:customStyle="1" w:styleId="affffffb">
    <w:name w:val="Подпись к рисункам Знак"/>
    <w:basedOn w:val="afff1"/>
    <w:link w:val="affffffa"/>
    <w:rsid w:val="00E05237"/>
    <w:rPr>
      <w:rFonts w:eastAsia="Calibri"/>
      <w:sz w:val="28"/>
      <w:szCs w:val="28"/>
      <w:lang w:val="ru-RU" w:eastAsia="ru-RU" w:bidi="ar-SA"/>
    </w:rPr>
  </w:style>
  <w:style w:type="paragraph" w:customStyle="1" w:styleId="affffffc">
    <w:name w:val="йй"/>
    <w:basedOn w:val="af7"/>
    <w:link w:val="affffffd"/>
    <w:rsid w:val="00E05237"/>
    <w:pPr>
      <w:tabs>
        <w:tab w:val="left" w:pos="540"/>
      </w:tabs>
      <w:spacing w:after="200" w:line="360" w:lineRule="auto"/>
      <w:ind w:firstLine="600"/>
      <w:jc w:val="both"/>
    </w:pPr>
    <w:rPr>
      <w:sz w:val="28"/>
      <w:szCs w:val="20"/>
    </w:rPr>
  </w:style>
  <w:style w:type="character" w:customStyle="1" w:styleId="affffffd">
    <w:name w:val="йй Знак"/>
    <w:link w:val="affffffc"/>
    <w:rsid w:val="00E05237"/>
    <w:rPr>
      <w:sz w:val="28"/>
    </w:rPr>
  </w:style>
  <w:style w:type="paragraph" w:customStyle="1" w:styleId="1f2">
    <w:name w:val="ТС 1 Заоловок"/>
    <w:basedOn w:val="af7"/>
    <w:qFormat/>
    <w:rsid w:val="00E05237"/>
    <w:pPr>
      <w:keepNext/>
      <w:pageBreakBefore/>
      <w:spacing w:before="240" w:after="120" w:line="360" w:lineRule="auto"/>
      <w:ind w:left="924" w:hanging="357"/>
      <w:contextualSpacing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customStyle="1" w:styleId="affffffe">
    <w:name w:val="Мой основной"/>
    <w:basedOn w:val="af7"/>
    <w:link w:val="afffffff"/>
    <w:rsid w:val="00E05237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bCs/>
      <w:sz w:val="28"/>
      <w:szCs w:val="20"/>
    </w:rPr>
  </w:style>
  <w:style w:type="character" w:customStyle="1" w:styleId="afffffff">
    <w:name w:val="Мой основной Знак"/>
    <w:link w:val="affffffe"/>
    <w:rsid w:val="00E05237"/>
    <w:rPr>
      <w:bCs/>
      <w:sz w:val="28"/>
    </w:rPr>
  </w:style>
  <w:style w:type="paragraph" w:customStyle="1" w:styleId="ab">
    <w:name w:val="Список литературы ОГ"/>
    <w:basedOn w:val="af7"/>
    <w:link w:val="afffffff0"/>
    <w:qFormat/>
    <w:rsid w:val="00524611"/>
    <w:pPr>
      <w:numPr>
        <w:numId w:val="45"/>
      </w:numPr>
      <w:tabs>
        <w:tab w:val="left" w:pos="1134"/>
      </w:tabs>
      <w:spacing w:line="360" w:lineRule="auto"/>
      <w:jc w:val="both"/>
    </w:pPr>
    <w:rPr>
      <w:sz w:val="28"/>
      <w:szCs w:val="28"/>
    </w:rPr>
  </w:style>
  <w:style w:type="character" w:customStyle="1" w:styleId="afffffff0">
    <w:name w:val="Список литературы ОГ Знак"/>
    <w:basedOn w:val="af8"/>
    <w:link w:val="ab"/>
    <w:rsid w:val="00524611"/>
    <w:rPr>
      <w:sz w:val="28"/>
      <w:szCs w:val="28"/>
    </w:rPr>
  </w:style>
  <w:style w:type="paragraph" w:customStyle="1" w:styleId="aa">
    <w:name w:val="Маркер ОГ"/>
    <w:basedOn w:val="af7"/>
    <w:link w:val="afffffff1"/>
    <w:qFormat/>
    <w:rsid w:val="00524611"/>
    <w:pPr>
      <w:numPr>
        <w:numId w:val="44"/>
      </w:numPr>
      <w:spacing w:line="360" w:lineRule="auto"/>
      <w:ind w:left="1134" w:hanging="425"/>
      <w:jc w:val="both"/>
    </w:pPr>
    <w:rPr>
      <w:sz w:val="28"/>
      <w:szCs w:val="28"/>
    </w:rPr>
  </w:style>
  <w:style w:type="character" w:customStyle="1" w:styleId="afffffff1">
    <w:name w:val="Маркер ОГ Знак"/>
    <w:basedOn w:val="af8"/>
    <w:link w:val="aa"/>
    <w:rsid w:val="00524611"/>
    <w:rPr>
      <w:sz w:val="28"/>
      <w:szCs w:val="28"/>
    </w:rPr>
  </w:style>
  <w:style w:type="paragraph" w:customStyle="1" w:styleId="afffffff2">
    <w:name w:val="Подпись рисунка ОГ"/>
    <w:basedOn w:val="af7"/>
    <w:link w:val="afffffff3"/>
    <w:qFormat/>
    <w:rsid w:val="00E05237"/>
    <w:pPr>
      <w:spacing w:after="200" w:line="276" w:lineRule="auto"/>
      <w:jc w:val="center"/>
    </w:pPr>
    <w:rPr>
      <w:sz w:val="28"/>
      <w:szCs w:val="28"/>
    </w:rPr>
  </w:style>
  <w:style w:type="character" w:customStyle="1" w:styleId="afffffff3">
    <w:name w:val="Подпись рисунка ОГ Знак"/>
    <w:link w:val="afffffff2"/>
    <w:rsid w:val="00E05237"/>
    <w:rPr>
      <w:sz w:val="28"/>
      <w:szCs w:val="28"/>
    </w:rPr>
  </w:style>
  <w:style w:type="paragraph" w:customStyle="1" w:styleId="afffffff4">
    <w:name w:val="Код ОГ"/>
    <w:basedOn w:val="af7"/>
    <w:link w:val="afffffff5"/>
    <w:qFormat/>
    <w:rsid w:val="00E05237"/>
    <w:rPr>
      <w:rFonts w:ascii="Courier New" w:hAnsi="Courier New"/>
      <w:noProof/>
      <w:sz w:val="20"/>
      <w:szCs w:val="20"/>
    </w:rPr>
  </w:style>
  <w:style w:type="character" w:customStyle="1" w:styleId="afffffff5">
    <w:name w:val="Код ОГ Знак"/>
    <w:link w:val="afffffff4"/>
    <w:rsid w:val="00E05237"/>
    <w:rPr>
      <w:rFonts w:ascii="Courier New" w:hAnsi="Courier New"/>
      <w:noProof/>
    </w:rPr>
  </w:style>
  <w:style w:type="paragraph" w:customStyle="1" w:styleId="afffffff6">
    <w:name w:val="Заголов"/>
    <w:basedOn w:val="af7"/>
    <w:link w:val="afffffff7"/>
    <w:rsid w:val="00E05237"/>
    <w:rPr>
      <w:rFonts w:ascii="Arial" w:hAnsi="Arial"/>
      <w:b/>
      <w:bCs/>
      <w:color w:val="000080"/>
      <w:sz w:val="32"/>
      <w:szCs w:val="32"/>
    </w:rPr>
  </w:style>
  <w:style w:type="character" w:customStyle="1" w:styleId="afffffff7">
    <w:name w:val="Заголов Знак"/>
    <w:link w:val="afffffff6"/>
    <w:rsid w:val="00E05237"/>
    <w:rPr>
      <w:rFonts w:ascii="Arial" w:hAnsi="Arial"/>
      <w:b/>
      <w:bCs/>
      <w:color w:val="000080"/>
      <w:sz w:val="32"/>
      <w:szCs w:val="32"/>
    </w:rPr>
  </w:style>
  <w:style w:type="paragraph" w:customStyle="1" w:styleId="afffffff8">
    <w:name w:val="Прил Заг ОГ"/>
    <w:basedOn w:val="af7"/>
    <w:link w:val="afffffff9"/>
    <w:qFormat/>
    <w:rsid w:val="00524611"/>
    <w:pPr>
      <w:spacing w:before="200" w:line="360" w:lineRule="auto"/>
      <w:ind w:firstLine="709"/>
      <w:jc w:val="both"/>
    </w:pPr>
    <w:rPr>
      <w:b/>
      <w:sz w:val="28"/>
      <w:szCs w:val="20"/>
    </w:rPr>
  </w:style>
  <w:style w:type="character" w:customStyle="1" w:styleId="afffffff9">
    <w:name w:val="Прил Заг ОГ Знак"/>
    <w:link w:val="afffffff8"/>
    <w:rsid w:val="00E05237"/>
    <w:rPr>
      <w:b/>
      <w:sz w:val="28"/>
    </w:rPr>
  </w:style>
  <w:style w:type="paragraph" w:customStyle="1" w:styleId="41">
    <w:name w:val="Заголовок 4 ОГ по ГОСТу"/>
    <w:basedOn w:val="af7"/>
    <w:link w:val="42"/>
    <w:qFormat/>
    <w:rsid w:val="00524611"/>
    <w:pPr>
      <w:spacing w:line="360" w:lineRule="auto"/>
      <w:ind w:firstLine="709"/>
      <w:jc w:val="both"/>
    </w:pPr>
    <w:rPr>
      <w:b/>
      <w:sz w:val="28"/>
      <w:szCs w:val="20"/>
    </w:rPr>
  </w:style>
  <w:style w:type="character" w:customStyle="1" w:styleId="42">
    <w:name w:val="Заголовок 4 ОГ по ГОСТу Знак"/>
    <w:link w:val="41"/>
    <w:rsid w:val="00E05237"/>
    <w:rPr>
      <w:b/>
      <w:sz w:val="28"/>
    </w:rPr>
  </w:style>
  <w:style w:type="paragraph" w:customStyle="1" w:styleId="afffffffa">
    <w:name w:val="Рисунок ОГ"/>
    <w:basedOn w:val="aff8"/>
    <w:link w:val="afffffffb"/>
    <w:qFormat/>
    <w:rsid w:val="00E05237"/>
    <w:pPr>
      <w:spacing w:line="276" w:lineRule="auto"/>
      <w:ind w:left="0"/>
      <w:jc w:val="center"/>
    </w:pPr>
    <w:rPr>
      <w:rFonts w:eastAsia="Times New Roman"/>
      <w:sz w:val="28"/>
      <w:szCs w:val="28"/>
      <w:lang w:eastAsia="ru-RU"/>
    </w:rPr>
  </w:style>
  <w:style w:type="character" w:customStyle="1" w:styleId="afffffffb">
    <w:name w:val="Рисунок ОГ Знак"/>
    <w:link w:val="afffffffa"/>
    <w:rsid w:val="00E05237"/>
    <w:rPr>
      <w:sz w:val="28"/>
      <w:szCs w:val="28"/>
    </w:rPr>
  </w:style>
  <w:style w:type="paragraph" w:customStyle="1" w:styleId="afffffffc">
    <w:name w:val="Подпись таблиц ОГ"/>
    <w:basedOn w:val="af7"/>
    <w:link w:val="afffffffd"/>
    <w:qFormat/>
    <w:rsid w:val="00524611"/>
    <w:pPr>
      <w:spacing w:line="276" w:lineRule="auto"/>
    </w:pPr>
    <w:rPr>
      <w:sz w:val="28"/>
      <w:szCs w:val="28"/>
    </w:rPr>
  </w:style>
  <w:style w:type="character" w:customStyle="1" w:styleId="afffffffd">
    <w:name w:val="Подпись таблиц ОГ Знак"/>
    <w:basedOn w:val="af8"/>
    <w:link w:val="afffffffc"/>
    <w:rsid w:val="00524611"/>
    <w:rPr>
      <w:sz w:val="28"/>
      <w:szCs w:val="28"/>
    </w:rPr>
  </w:style>
  <w:style w:type="paragraph" w:styleId="43">
    <w:name w:val="toc 4"/>
    <w:basedOn w:val="af7"/>
    <w:next w:val="af7"/>
    <w:autoRedefine/>
    <w:uiPriority w:val="39"/>
    <w:unhideWhenUsed/>
    <w:rsid w:val="00054547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1">
    <w:name w:val="toc 5"/>
    <w:basedOn w:val="af7"/>
    <w:next w:val="af7"/>
    <w:autoRedefine/>
    <w:uiPriority w:val="39"/>
    <w:unhideWhenUsed/>
    <w:rsid w:val="00054547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7"/>
    <w:next w:val="af7"/>
    <w:autoRedefine/>
    <w:uiPriority w:val="39"/>
    <w:unhideWhenUsed/>
    <w:rsid w:val="00054547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7"/>
    <w:next w:val="af7"/>
    <w:autoRedefine/>
    <w:uiPriority w:val="39"/>
    <w:unhideWhenUsed/>
    <w:rsid w:val="00054547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7"/>
    <w:next w:val="af7"/>
    <w:autoRedefine/>
    <w:uiPriority w:val="39"/>
    <w:unhideWhenUsed/>
    <w:rsid w:val="00054547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3">
    <w:name w:val="Диплом Руководство пользователя Заголовок"/>
    <w:basedOn w:val="afb"/>
    <w:qFormat/>
    <w:rsid w:val="00D6754D"/>
    <w:pPr>
      <w:keepNext/>
      <w:numPr>
        <w:ilvl w:val="1"/>
        <w:numId w:val="47"/>
      </w:numPr>
      <w:spacing w:before="240"/>
    </w:pPr>
    <w:rPr>
      <w:b/>
      <w:lang w:val="x-none" w:eastAsia="x-none"/>
    </w:rPr>
  </w:style>
  <w:style w:type="paragraph" w:customStyle="1" w:styleId="afffffffe">
    <w:name w:val="Диплом Код программы"/>
    <w:basedOn w:val="af7"/>
    <w:rsid w:val="00A50740"/>
    <w:pPr>
      <w:suppressAutoHyphens/>
    </w:pPr>
    <w:rPr>
      <w:rFonts w:ascii="Courier New" w:hAnsi="Courier New" w:cs="Courier New"/>
      <w:sz w:val="20"/>
      <w:szCs w:val="20"/>
      <w:lang w:val="en-US"/>
    </w:rPr>
  </w:style>
  <w:style w:type="paragraph" w:styleId="affffffff">
    <w:name w:val="Title"/>
    <w:basedOn w:val="af7"/>
    <w:link w:val="affffffff0"/>
    <w:qFormat/>
    <w:rsid w:val="00D40792"/>
    <w:pPr>
      <w:jc w:val="center"/>
    </w:pPr>
    <w:rPr>
      <w:b/>
      <w:szCs w:val="20"/>
    </w:rPr>
  </w:style>
  <w:style w:type="character" w:customStyle="1" w:styleId="affffffff0">
    <w:name w:val="Название Знак"/>
    <w:basedOn w:val="af8"/>
    <w:link w:val="affffffff"/>
    <w:rsid w:val="00D40792"/>
    <w:rPr>
      <w:b/>
      <w:sz w:val="24"/>
    </w:rPr>
  </w:style>
  <w:style w:type="paragraph" w:styleId="affffffff1">
    <w:name w:val="Bibliography"/>
    <w:basedOn w:val="af7"/>
    <w:next w:val="af7"/>
    <w:uiPriority w:val="37"/>
    <w:unhideWhenUsed/>
    <w:rsid w:val="000C19BA"/>
  </w:style>
  <w:style w:type="paragraph" w:customStyle="1" w:styleId="ConsPlusNormal">
    <w:name w:val="ConsPlusNormal"/>
    <w:rsid w:val="002C57A2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character" w:customStyle="1" w:styleId="apple-converted-space">
    <w:name w:val="apple-converted-space"/>
    <w:basedOn w:val="af8"/>
    <w:rsid w:val="00681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4.bin"/><Relationship Id="rId21" Type="http://schemas.openxmlformats.org/officeDocument/2006/relationships/image" Target="media/image10.wmf"/><Relationship Id="rId42" Type="http://schemas.openxmlformats.org/officeDocument/2006/relationships/image" Target="media/image20.wmf"/><Relationship Id="rId47" Type="http://schemas.openxmlformats.org/officeDocument/2006/relationships/oleObject" Target="embeddings/oleObject15.bin"/><Relationship Id="rId63" Type="http://schemas.openxmlformats.org/officeDocument/2006/relationships/oleObject" Target="embeddings/oleObject22.bin"/><Relationship Id="rId68" Type="http://schemas.openxmlformats.org/officeDocument/2006/relationships/image" Target="media/image35.png"/><Relationship Id="rId16" Type="http://schemas.openxmlformats.org/officeDocument/2006/relationships/hyperlink" Target="http://ru.wikipedia.org/wiki/%D0%94%D0%B2%D0%B8%D0%B6%D0%BE%D0%BA" TargetMode="External"/><Relationship Id="rId11" Type="http://schemas.openxmlformats.org/officeDocument/2006/relationships/image" Target="media/image4.png"/><Relationship Id="rId32" Type="http://schemas.openxmlformats.org/officeDocument/2006/relationships/oleObject" Target="embeddings/oleObject7.bin"/><Relationship Id="rId37" Type="http://schemas.openxmlformats.org/officeDocument/2006/relationships/oleObject" Target="embeddings/oleObject10.bin"/><Relationship Id="rId53" Type="http://schemas.openxmlformats.org/officeDocument/2006/relationships/oleObject" Target="embeddings/oleObject18.bin"/><Relationship Id="rId58" Type="http://schemas.openxmlformats.org/officeDocument/2006/relationships/image" Target="media/image28.wmf"/><Relationship Id="rId74" Type="http://schemas.openxmlformats.org/officeDocument/2006/relationships/image" Target="media/image41.png"/><Relationship Id="rId79" Type="http://schemas.openxmlformats.org/officeDocument/2006/relationships/image" Target="media/image46.png"/><Relationship Id="rId5" Type="http://schemas.openxmlformats.org/officeDocument/2006/relationships/webSettings" Target="webSettings.xml"/><Relationship Id="rId61" Type="http://schemas.openxmlformats.org/officeDocument/2006/relationships/oleObject" Target="embeddings/oleObject21.bin"/><Relationship Id="rId19" Type="http://schemas.openxmlformats.org/officeDocument/2006/relationships/image" Target="media/image9.wmf"/><Relationship Id="rId14" Type="http://schemas.openxmlformats.org/officeDocument/2006/relationships/image" Target="media/image7.png"/><Relationship Id="rId22" Type="http://schemas.openxmlformats.org/officeDocument/2006/relationships/oleObject" Target="embeddings/oleObject2.bin"/><Relationship Id="rId27" Type="http://schemas.openxmlformats.org/officeDocument/2006/relationships/image" Target="media/image13.wmf"/><Relationship Id="rId30" Type="http://schemas.openxmlformats.org/officeDocument/2006/relationships/oleObject" Target="embeddings/oleObject6.bin"/><Relationship Id="rId35" Type="http://schemas.openxmlformats.org/officeDocument/2006/relationships/oleObject" Target="embeddings/oleObject9.bin"/><Relationship Id="rId43" Type="http://schemas.openxmlformats.org/officeDocument/2006/relationships/oleObject" Target="embeddings/oleObject13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2.png"/><Relationship Id="rId69" Type="http://schemas.openxmlformats.org/officeDocument/2006/relationships/image" Target="media/image36.png"/><Relationship Id="rId77" Type="http://schemas.openxmlformats.org/officeDocument/2006/relationships/image" Target="media/image44.png"/><Relationship Id="rId8" Type="http://schemas.openxmlformats.org/officeDocument/2006/relationships/image" Target="media/image1.emf"/><Relationship Id="rId51" Type="http://schemas.openxmlformats.org/officeDocument/2006/relationships/oleObject" Target="embeddings/oleObject17.bin"/><Relationship Id="rId72" Type="http://schemas.openxmlformats.org/officeDocument/2006/relationships/image" Target="media/image39.png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hyperlink" Target="http://ru.wikipedia.org/wiki/%D0%91%D0%B8%D0%B1%D0%BB%D0%B8%D0%BE%D1%82%D0%B5%D0%BA%D0%B0_(%D0%BF%D1%80%D0%BE%D0%B3%D1%80%D0%B0%D0%BC%D0%BC%D0%B8%D1%80%D0%BE%D0%B2%D0%B0%D0%BD%D0%B8%D0%B5)" TargetMode="External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image" Target="media/image29.wmf"/><Relationship Id="rId67" Type="http://schemas.openxmlformats.org/officeDocument/2006/relationships/footer" Target="footer1.xml"/><Relationship Id="rId20" Type="http://schemas.openxmlformats.org/officeDocument/2006/relationships/oleObject" Target="embeddings/oleObject1.bin"/><Relationship Id="rId41" Type="http://schemas.openxmlformats.org/officeDocument/2006/relationships/oleObject" Target="embeddings/oleObject12.bin"/><Relationship Id="rId54" Type="http://schemas.openxmlformats.org/officeDocument/2006/relationships/image" Target="media/image26.wmf"/><Relationship Id="rId62" Type="http://schemas.openxmlformats.org/officeDocument/2006/relationships/image" Target="media/image31.wmf"/><Relationship Id="rId70" Type="http://schemas.openxmlformats.org/officeDocument/2006/relationships/image" Target="media/image37.png"/><Relationship Id="rId75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1.wmf"/><Relationship Id="rId28" Type="http://schemas.openxmlformats.org/officeDocument/2006/relationships/oleObject" Target="embeddings/oleObject5.bin"/><Relationship Id="rId36" Type="http://schemas.openxmlformats.org/officeDocument/2006/relationships/image" Target="media/image17.wmf"/><Relationship Id="rId49" Type="http://schemas.openxmlformats.org/officeDocument/2006/relationships/oleObject" Target="embeddings/oleObject16.bin"/><Relationship Id="rId57" Type="http://schemas.openxmlformats.org/officeDocument/2006/relationships/oleObject" Target="embeddings/oleObject20.bin"/><Relationship Id="rId10" Type="http://schemas.openxmlformats.org/officeDocument/2006/relationships/image" Target="media/image3.png"/><Relationship Id="rId31" Type="http://schemas.openxmlformats.org/officeDocument/2006/relationships/image" Target="media/image15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30.wmf"/><Relationship Id="rId65" Type="http://schemas.openxmlformats.org/officeDocument/2006/relationships/image" Target="media/image33.png"/><Relationship Id="rId73" Type="http://schemas.openxmlformats.org/officeDocument/2006/relationships/image" Target="media/image40.png"/><Relationship Id="rId78" Type="http://schemas.openxmlformats.org/officeDocument/2006/relationships/image" Target="media/image45.png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3" Type="http://schemas.openxmlformats.org/officeDocument/2006/relationships/image" Target="media/image6.jpeg"/><Relationship Id="rId18" Type="http://schemas.openxmlformats.org/officeDocument/2006/relationships/hyperlink" Target="http://ru.wikipedia.org/wiki/API" TargetMode="External"/><Relationship Id="rId39" Type="http://schemas.openxmlformats.org/officeDocument/2006/relationships/oleObject" Target="embeddings/oleObject11.bin"/><Relationship Id="rId34" Type="http://schemas.openxmlformats.org/officeDocument/2006/relationships/oleObject" Target="embeddings/oleObject8.bin"/><Relationship Id="rId50" Type="http://schemas.openxmlformats.org/officeDocument/2006/relationships/image" Target="media/image24.wmf"/><Relationship Id="rId55" Type="http://schemas.openxmlformats.org/officeDocument/2006/relationships/oleObject" Target="embeddings/oleObject19.bin"/><Relationship Id="rId76" Type="http://schemas.openxmlformats.org/officeDocument/2006/relationships/image" Target="media/image43.png"/><Relationship Id="rId7" Type="http://schemas.openxmlformats.org/officeDocument/2006/relationships/endnotes" Target="endnotes.xml"/><Relationship Id="rId71" Type="http://schemas.openxmlformats.org/officeDocument/2006/relationships/image" Target="media/image38.png"/><Relationship Id="rId2" Type="http://schemas.openxmlformats.org/officeDocument/2006/relationships/numbering" Target="numbering.xml"/><Relationship Id="rId29" Type="http://schemas.openxmlformats.org/officeDocument/2006/relationships/image" Target="media/image14.wmf"/><Relationship Id="rId24" Type="http://schemas.openxmlformats.org/officeDocument/2006/relationships/oleObject" Target="embeddings/oleObject3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4.bin"/><Relationship Id="rId66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B3061E-C27F-4677-B1E9-276319564C02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ПДД2015</b:Tag>
    <b:SourceType>Misc</b:SourceType>
    <b:Guid>{022CA3DA-7FBE-4F3E-ABC5-9B21083EB45C}</b:Guid>
    <b:Title>Постановление Правительства РФ от 23.10.1993 N 1090 (ред. от 20.04.2015) "О Правилах дорожного движения"</b:Title>
    <b:Year>2015</b:Year>
    <b:City>Москва</b:City>
    <b:LCID>ru-RU</b:LCID>
    <b:RefOrder>1</b:RefOrder>
  </b:Source>
  <b:Source>
    <b:Tag>Win</b:Tag>
    <b:SourceType>Misc</b:SourceType>
    <b:Guid>{C21A1F77-8112-4DD2-9AC2-C0AEE72CE74D}</b:Guid>
    <b:Title>Windows 8.1 : Материал из Википедии — свободной энциклопедии : Версия 70247977, сохранённая в 12:20 UTC 22 апреля 2015 // Википедия, свободная энциклопедия. — Электрон. дан. — Сан-Франциско: Фонд Викимедиа, 2015. — Режим доступа: http://ru.wikipedia.org/?</b:Title>
    <b:RefOrder>3</b:RefOrder>
  </b:Source>
  <b:Source>
    <b:Tag>Win1</b:Tag>
    <b:SourceType>Misc</b:SourceType>
    <b:Guid>{74FC391B-964A-4E05-82C1-3388876389A0}</b:Guid>
    <b:Title>Windows // Википедия. [2015—2015]. Дата обновления: 13.05.2015. URL: http://ru.wikipedia.org/?oldid=70771652 (дата обращения: 13.05.2015).</b:Title>
    <b:RefOrder>4</b:RefOrder>
  </b:Source>
  <b:Source>
    <b:Tag>Тре</b:Tag>
    <b:SourceType>InternetSite</b:SourceType>
    <b:Guid>{A4C6B4F5-09DF-4125-BDA9-5741EB79F774}</b:Guid>
    <b:Title>Требования к системе Windows 8.1</b:Title>
    <b:URL>http://windows.microsoft.com/ru-ru/windows-8/system-requirements</b:URL>
    <b:RefOrder>8</b:RefOrder>
  </b:Source>
  <b:Source>
    <b:Tag>Yau11</b:Tag>
    <b:SourceType>InternetSite</b:SourceType>
    <b:Guid>{958CD831-77D5-4248-B564-312C1198B46A}</b:Guid>
    <b:Author>
      <b:Author>
        <b:NameList>
          <b:Person>
            <b:Last>Akhotnikau</b:Last>
            <b:First>Yauheni</b:First>
          </b:Person>
        </b:NameList>
      </b:Author>
    </b:Author>
    <b:Title>Ознакомился с описанием тестирования SQLite</b:Title>
    <b:Year>2011</b:Year>
    <b:Month>Декарбрь</b:Month>
    <b:Day>28</b:Day>
    <b:URL>http://eao197.blogspot.ru/2011/12/progtesting-sqlite.html?spref=tw</b:URL>
    <b:RefOrder>7</b:RefOrder>
  </b:Source>
  <b:Source>
    <b:Tag>SQL22</b:Tag>
    <b:SourceType>Misc</b:SourceType>
    <b:Guid>{538B0B2E-B0BD-46A7-BB69-8878FAA1D6A2}</b:Guid>
    <b:Title>SQLite : Материал из Википедии — свободной энциклопедии : Версия 70450774, сохранённая в 13:19 UTC 27 апреля 2015 // Википедия, свободная энциклопедия. — Электрон. дан. — Сан-Франциско: Фонд Викимедиа, 2015. — Режим доступа: http://ru.wikipedia.org/?oldid</b:Title>
    <b:RefOrder>6</b:RefOrder>
  </b:Source>
  <b:Source>
    <b:Tag>паттерны</b:Tag>
    <b:SourceType>ElectronicSource</b:SourceType>
    <b:Guid>{EB3E4ED4-8994-4BEF-ACDA-04E6E64B0AFC}</b:Guid>
    <b:Title>Обзор паттернов проектирования</b:Title>
    <b:Publisher>МГУ</b:Publisher>
    <b:Author>
      <b:Author>
        <b:NameList>
          <b:Person>
            <b:Last>Ольга</b:Last>
            <b:First>Дубина</b:First>
          </b:Person>
        </b:NameList>
      </b:Author>
    </b:Author>
    <b:URL>http://citforum.ru/SE/project/pattern/</b:URL>
    <b:RefOrder>9</b:RefOrder>
  </b:Source>
  <b:Source>
    <b:Tag>фабрика</b:Tag>
    <b:SourceType>DocumentFromInternetSite</b:SourceType>
    <b:Guid>{42F04316-B45A-48F8-9CB8-D54CDEBFD49A}</b:Guid>
    <b:Title>Порождающие шаблоны: Абстрактная фабрика (Abstract factory)</b:Title>
    <b:Year>2010</b:Year>
    <b:Author>
      <b:Author>
        <b:NameList>
          <b:Person>
            <b:Last>Андрей</b:Last>
            <b:First>Веселов</b:First>
          </b:Person>
        </b:NameList>
      </b:Author>
    </b:Author>
    <b:Month>Октябрь</b:Month>
    <b:Day>5</b:Day>
    <b:URL>http://andrey.moveax.ru/post/patterns-oop-creational-abstract-factory</b:URL>
    <b:RefOrder>10</b:RefOrder>
  </b:Source>
  <b:Source>
    <b:Tag>Мак15</b:Tag>
    <b:SourceType>DocumentFromInternetSite</b:SourceType>
    <b:Guid>{37698D99-A12F-4610-9341-6B1C4E460499}</b:Guid>
    <b:Author>
      <b:Author>
        <b:Corporate>Автор сайта cpp-refrence.ru</b:Corporate>
      </b:Author>
    </b:Author>
    <b:Title>Паттерн State (состояние)</b:Title>
    <b:YearAccessed>2015</b:YearAccessed>
    <b:MonthAccessed>Май</b:MonthAccessed>
    <b:DayAccessed>19</b:DayAccessed>
    <b:URL>http://cpp-reference.ru/patterns/behavioral-patterns/state/</b:URL>
    <b:RefOrder>11</b:RefOrder>
  </b:Source>
  <b:Source>
    <b:Tag>Сам14</b:Tag>
    <b:SourceType>DocumentFromInternetSite</b:SourceType>
    <b:Guid>{8DAD94A7-F7C3-4A5C-9428-26791F21377D}</b:Guid>
    <b:Title>О спорном паттерне DAO</b:Title>
    <b:Year>2014</b:Year>
    <b:Month>Июль</b:Month>
    <b:Day>21</b:Day>
    <b:URL>http://samolisov.blogspot.ru/2014/07/dao.html</b:URL>
    <b:Author>
      <b:Author>
        <b:NameList>
          <b:Person>
            <b:Last>Самолысов</b:Last>
            <b:First>Павел</b:First>
          </b:Person>
        </b:NameList>
      </b:Author>
    </b:Author>
    <b:RefOrder>12</b:RefOrder>
  </b:Source>
  <b:Source>
    <b:Tag>бд</b:Tag>
    <b:SourceType>DocumentFromInternetSite</b:SourceType>
    <b:Guid>{5AE803EE-0151-44B2-81DC-0BD3BD89BE90}</b:Guid>
    <b:Title>Технология создания информационных систем. Бизнес - моделирование. Часть2</b:Title>
    <b:Year>2011</b:Year>
    <b:City>Новосибирск</b:City>
    <b:Publisher>Кафедра систем информатики</b:Publisher>
    <b:Author>
      <b:Author>
        <b:NameList>
          <b:Person>
            <b:Last>Васючкова</b:Last>
            <b:First>Т.С.</b:First>
          </b:Person>
          <b:Person>
            <b:Last>Иванчева</b:Last>
            <b:First>Н.А.</b:First>
          </b:Person>
        </b:NameList>
      </b:Author>
    </b:Author>
    <b:URL>http://mmc2.nsu.ru/default.aspx?db=book_vasyuchkova&amp;int=VIEW&amp;el=41&amp;templ=I206</b:URL>
    <b:RefOrder>2</b:RefOrder>
  </b:Source>
  <b:Source>
    <b:Tag>Пол11</b:Tag>
    <b:SourceType>InternetSite</b:SourceType>
    <b:Guid>{7D3820ED-0EB2-4442-9D42-5D5FC9D2C0E4}</b:Guid>
    <b:Title>NuGet использование</b:Title>
    <b:Year>2011</b:Year>
    <b:Month>Апрель</b:Month>
    <b:Day>25</b:Day>
    <b:URL>http://softblog.violet-tape.ru/2011/04/25/nuget-simple-using/</b:URL>
    <b:Author>
      <b:Author>
        <b:Corporate>пользователь с псевдонимом koissakh</b:Corporate>
      </b:Author>
    </b:Author>
    <b:RefOrder>5</b:RefOrder>
  </b:Source>
</b:Sources>
</file>

<file path=customXml/itemProps1.xml><?xml version="1.0" encoding="utf-8"?>
<ds:datastoreItem xmlns:ds="http://schemas.openxmlformats.org/officeDocument/2006/customXml" ds:itemID="{283A9477-BFDD-45C1-94A8-674AE96A2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5582</TotalTime>
  <Pages>51</Pages>
  <Words>6570</Words>
  <Characters>46451</Characters>
  <Application>Microsoft Office Word</Application>
  <DocSecurity>0</DocSecurity>
  <Lines>1658</Lines>
  <Paragraphs>1060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PRAGMA</Company>
  <LinksUpToDate>false</LinksUpToDate>
  <CharactersWithSpaces>51961</CharactersWithSpaces>
  <SharedDoc>false</SharedDoc>
  <HLinks>
    <vt:vector size="168" baseType="variant">
      <vt:variant>
        <vt:i4>1966133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_Toc345069548</vt:lpwstr>
      </vt:variant>
      <vt:variant>
        <vt:i4>1966133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_Toc345069547</vt:lpwstr>
      </vt:variant>
      <vt:variant>
        <vt:i4>1966133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_Toc345069546</vt:lpwstr>
      </vt:variant>
      <vt:variant>
        <vt:i4>1966133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_Toc345069545</vt:lpwstr>
      </vt:variant>
      <vt:variant>
        <vt:i4>1966133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_Toc345069544</vt:lpwstr>
      </vt:variant>
      <vt:variant>
        <vt:i4>1966133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_Toc345069543</vt:lpwstr>
      </vt:variant>
      <vt:variant>
        <vt:i4>1966133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_Toc345069542</vt:lpwstr>
      </vt:variant>
      <vt:variant>
        <vt:i4>1966133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_Toc345069541</vt:lpwstr>
      </vt:variant>
      <vt:variant>
        <vt:i4>1966133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_Toc345069540</vt:lpwstr>
      </vt:variant>
      <vt:variant>
        <vt:i4>1638453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_Toc345069539</vt:lpwstr>
      </vt:variant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_Toc345069538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_Toc345069537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_Toc345069536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_Toc345069535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_Toc345069534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_Toc345069533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_Toc345069532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_Toc345069531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_Toc345069530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_Toc345069529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_Toc345069528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_Toc345069527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_Toc345069526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_Toc345069525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_Toc345069524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_Toc345069523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_Toc345069522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_Toc345069521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Alexey Murzin</cp:lastModifiedBy>
  <cp:revision>363</cp:revision>
  <cp:lastPrinted>2013-01-15T21:20:00Z</cp:lastPrinted>
  <dcterms:created xsi:type="dcterms:W3CDTF">2013-01-04T15:05:00Z</dcterms:created>
  <dcterms:modified xsi:type="dcterms:W3CDTF">2015-05-19T22:59:00Z</dcterms:modified>
</cp:coreProperties>
</file>